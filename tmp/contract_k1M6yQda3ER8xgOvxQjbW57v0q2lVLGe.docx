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525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23</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Разумовская Лариса Викторовна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Разумовская Лариса Викторовна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4616 № 280810, выдан МП №2 ОУФМС  России по Моск обл по гор округу Химки 20.07.2016г.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химки, ул Пролетарская. д 15/18,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8-903-175-75-61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525</w:t>
      </w:r>
      <w:r w:rsidRPr="00644003">
        <w:rPr>
          <w:b/>
          <w:bCs/>
        </w:rPr>
        <w:t xml:space="preserve">  от </w:t>
      </w:r>
      <w:r w:rsidR="00F748F8" w:rsidRPr="00644003">
        <w:rPr>
          <w:b/>
          <w:bCs/>
        </w:rPr>
        <w:t>«</w:t>
      </w:r>
      <w:r w:rsidR="00A01330" w:rsidRPr="00644003">
        <w:rPr>
          <w:b/>
          <w:bCs/>
        </w:rPr>
        <w:t>23</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525</w:t>
            </w:r>
            <w:r w:rsidR="00F748F8" w:rsidRPr="00644003">
              <w:t xml:space="preserve"> от </w:t>
            </w:r>
            <w:r w:rsidR="00A01330" w:rsidRPr="00644003">
              <w:t>23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Разумовская Лариса Викторовна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12.09.16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12.09.16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Чернуха Иван Ивнович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14630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Чернуха  Елизавета Игоревна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14630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Чернуха Ладислава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29260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29260</w:t>
            </w:r>
            <w:r w:rsidR="00F427D2" w:rsidRPr="00644003">
              <w:rPr>
                <w:rFonts w:ascii="Times" w:hAnsi="Times"/>
              </w:rPr>
              <w:t xml:space="preserve"> </w:t>
            </w:r>
            <w:r w:rsidR="00F427D2" w:rsidRPr="00644003">
              <w:t>двадцать девять тысяч двести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