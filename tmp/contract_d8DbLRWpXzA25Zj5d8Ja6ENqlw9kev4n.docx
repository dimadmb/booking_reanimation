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584</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bookmarkStart w:id="0" w:name="_GoBack"/>
      <w:bookmarkEnd w:id="0"/>
      <w:r w:rsidR="00DF531E">
        <w:tab/>
      </w:r>
      <w:r w:rsidR="00F943B4" w:rsidRPr="00644003">
        <w:t>«</w:t>
      </w:r>
      <w:r w:rsidR="00A01330" w:rsidRPr="00644003">
        <w:t>15</w:t>
      </w:r>
      <w:r w:rsidRPr="00644003">
        <w:t xml:space="preserve">» </w:t>
      </w:r>
      <w:r w:rsidR="00A01330" w:rsidRPr="00644003">
        <w:t>сентября 2016</w:t>
      </w:r>
      <w:r w:rsidR="00F943B4" w:rsidRPr="00644003">
        <w:t xml:space="preserve"> </w:t>
      </w:r>
      <w:r w:rsidRPr="00644003">
        <w:t>г.</w:t>
      </w:r>
    </w:p>
    <w:p w14:paraId="08766B88" w14:textId="77777777" w:rsidR="000D0EBC" w:rsidRDefault="000D0EBC">
      <w:pPr>
        <w:widowControl/>
        <w:jc w:val="both"/>
      </w:pPr>
    </w:p>
    <w:p w14:paraId="4207F681" w14:textId="5F333E51"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№1 от </w:t>
      </w:r>
      <w:r w:rsidR="00D61347">
        <w:t>12</w:t>
      </w:r>
      <w:r w:rsidR="00655B9A" w:rsidRPr="00655B9A">
        <w:t xml:space="preserve"> </w:t>
      </w:r>
      <w:r w:rsidR="00D61347">
        <w:t>сентября</w:t>
      </w:r>
      <w:r w:rsidR="00655B9A" w:rsidRPr="00655B9A">
        <w:t xml:space="preserve"> 2016 г,</w:t>
      </w:r>
      <w:r>
        <w:t xml:space="preserve"> именуемое в дальнейшем «КОМПАНИЯ», и</w:t>
      </w:r>
      <w:r w:rsidR="000D6F4B">
        <w:rPr>
          <w:color w:val="FF0066"/>
        </w:rPr>
        <w:t xml:space="preserve"> </w:t>
      </w:r>
      <w:r w:rsidR="00A01330" w:rsidRPr="00644003">
        <w:t>Авдеева Тамара  Михайловна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r>
          <w:rPr>
            <w:rStyle w:val="a6"/>
            <w:color w:val="0070C0"/>
            <w:lang w:val="en-US"/>
          </w:rPr>
          <w:t>r</w:t>
        </w:r>
      </w:hyperlink>
      <w:r>
        <w:rPr>
          <w:color w:val="0070C0"/>
          <w:lang w:val="en-US"/>
        </w:rPr>
        <w:t>ech</w:t>
      </w:r>
      <w:r w:rsidRPr="00655B9A">
        <w:rPr>
          <w:color w:val="0070C0"/>
        </w:rPr>
        <w:t>-</w:t>
      </w:r>
      <w:r>
        <w:rPr>
          <w:color w:val="0070C0"/>
          <w:lang w:val="en-US"/>
        </w:rPr>
        <w:t>agent</w:t>
      </w:r>
      <w:r w:rsidRPr="00655B9A">
        <w:rPr>
          <w:color w:val="0070C0"/>
        </w:rPr>
        <w:t>.</w:t>
      </w:r>
      <w:r>
        <w:rPr>
          <w:color w:val="0070C0"/>
          <w:lang w:val="en-US"/>
        </w:rPr>
        <w: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санаторная/пансионатная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r>
        <w:rPr>
          <w:rStyle w:val="a6"/>
          <w:color w:val="0070C0"/>
          <w:lang w:val="en-US"/>
        </w:rPr>
        <w:t>rech</w:t>
      </w:r>
      <w:r w:rsidRPr="00655B9A">
        <w:rPr>
          <w:rStyle w:val="a6"/>
          <w:color w:val="0070C0"/>
        </w:rPr>
        <w:t>-</w:t>
      </w:r>
      <w:r>
        <w:rPr>
          <w:rStyle w:val="a6"/>
          <w:color w:val="0070C0"/>
          <w:lang w:val="en-US"/>
        </w:rPr>
        <w:t>agent</w:t>
      </w:r>
      <w:r w:rsidRPr="00655B9A">
        <w:rPr>
          <w:rStyle w:val="a6"/>
          <w:color w:val="0070C0"/>
        </w:rPr>
        <w:t>.</w:t>
      </w:r>
      <w:r>
        <w:rPr>
          <w:rStyle w:val="a6"/>
          <w:color w:val="0070C0"/>
          <w:lang w:val="en-US"/>
        </w:rPr>
        <w: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r>
        <w:rPr>
          <w:rStyle w:val="a6"/>
          <w:lang w:val="en-US"/>
        </w:rPr>
        <w:t>ech</w:t>
      </w:r>
      <w:r w:rsidRPr="00655B9A">
        <w:rPr>
          <w:rStyle w:val="a6"/>
        </w:rPr>
        <w:t>-</w:t>
      </w:r>
      <w:r>
        <w:rPr>
          <w:rStyle w:val="a6"/>
          <w:lang w:val="en-US"/>
        </w:rPr>
        <w:t>agent</w:t>
      </w:r>
      <w:r w:rsidRPr="00655B9A">
        <w:rPr>
          <w:rStyle w:val="a6"/>
        </w:rPr>
        <w:t>.</w:t>
      </w:r>
      <w:r>
        <w:rPr>
          <w:rStyle w:val="a6"/>
          <w:lang w:val="en-US"/>
        </w:rPr>
        <w: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r>
        <w:rPr>
          <w:lang w:val="en-US"/>
        </w:rPr>
        <w:t>rech</w:t>
      </w:r>
      <w:r w:rsidRPr="00655B9A">
        <w:t>-</w:t>
      </w:r>
      <w:r>
        <w:rPr>
          <w:lang w:val="en-US"/>
        </w:rPr>
        <w:t>agent</w:t>
      </w:r>
      <w:r w:rsidRPr="00655B9A">
        <w:t>.</w:t>
      </w:r>
      <w:r>
        <w:rPr>
          <w:lang w:val="en-US"/>
        </w:rPr>
        <w: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Авдеева Тамара  Михайловна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4500 № 849887, выдан Паспортным столом № 1 ОВД р-на Отрадное г. Москвы 29.05.2001г.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ул.Декабристов д.20 корп. 1 кв.128</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8-903-748-88-20</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584</w:t>
      </w:r>
      <w:r w:rsidRPr="00644003">
        <w:rPr>
          <w:b/>
          <w:bCs/>
        </w:rPr>
        <w:t xml:space="preserve">  от </w:t>
      </w:r>
      <w:r w:rsidR="00F748F8" w:rsidRPr="00644003">
        <w:rPr>
          <w:b/>
          <w:bCs/>
        </w:rPr>
        <w:t>«</w:t>
      </w:r>
      <w:r w:rsidR="00A01330" w:rsidRPr="00644003">
        <w:rPr>
          <w:b/>
          <w:bCs/>
        </w:rPr>
        <w:t>15</w:t>
      </w:r>
      <w:r w:rsidRPr="00644003">
        <w:rPr>
          <w:b/>
          <w:bCs/>
        </w:rPr>
        <w:t xml:space="preserve">» </w:t>
      </w:r>
      <w:r w:rsidR="00A01330" w:rsidRPr="00644003">
        <w:rPr>
          <w:b/>
          <w:bCs/>
        </w:rPr>
        <w:t>сентября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6"/>
            <w:sz w:val="18"/>
            <w:szCs w:val="18"/>
            <w:lang w:val="en-US"/>
          </w:rPr>
          <w:t>www</w:t>
        </w:r>
        <w:r>
          <w:rPr>
            <w:rStyle w:val="a6"/>
            <w:sz w:val="18"/>
            <w:szCs w:val="18"/>
          </w:rPr>
          <w:t>.</w:t>
        </w:r>
      </w:hyperlink>
      <w:r>
        <w:rPr>
          <w:rStyle w:val="a6"/>
          <w:sz w:val="18"/>
          <w:szCs w:val="18"/>
          <w:lang w:val="en-US"/>
        </w:rPr>
        <w:t>rech</w:t>
      </w:r>
      <w:r w:rsidRPr="00655B9A">
        <w:rPr>
          <w:rStyle w:val="a6"/>
          <w:sz w:val="18"/>
          <w:szCs w:val="18"/>
        </w:rPr>
        <w:t>-</w:t>
      </w:r>
      <w:r>
        <w:rPr>
          <w:rStyle w:val="a6"/>
          <w:sz w:val="18"/>
          <w:szCs w:val="18"/>
          <w:lang w:val="en-US"/>
        </w:rPr>
        <w:t>agent</w:t>
      </w:r>
      <w:r w:rsidRPr="00655B9A">
        <w:rPr>
          <w:rStyle w:val="a6"/>
          <w:sz w:val="18"/>
          <w:szCs w:val="18"/>
        </w:rPr>
        <w:t>.</w:t>
      </w:r>
      <w:r>
        <w:rPr>
          <w:rStyle w:val="a6"/>
          <w:sz w:val="18"/>
          <w:szCs w:val="18"/>
          <w:lang w:val="en-US"/>
        </w:rPr>
        <w: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584</w:t>
            </w:r>
            <w:r w:rsidR="00F748F8" w:rsidRPr="00644003">
              <w:t xml:space="preserve"> от </w:t>
            </w:r>
            <w:r w:rsidR="00A01330" w:rsidRPr="00644003">
              <w:t>15 сентября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Авдеева Тамара  Михайловна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«Михаил Фрунзе</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Нижний Новгород — Астрахань — Нижний Новгород</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17.07.17 </w:t>
            </w:r>
            <w:r w:rsidRPr="00644003">
              <w:t>с</w:t>
            </w:r>
            <w:r w:rsidR="001B62EB" w:rsidRPr="00644003">
              <w:t xml:space="preserve"> 9:00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17.07.17 11:00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17.07.17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29.07.17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11:00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19:00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Нижний Новгород</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Нижний Новгород</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13</w:t>
            </w:r>
            <w:r w:rsidR="005656BE">
              <w:t xml:space="preserve"> дней,  12</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121</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Авдеева Тамара  Михайловна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82620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82620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т.ч. НДС (без НДС) 0-00 </w:t>
            </w:r>
            <w:r w:rsidRPr="00644003">
              <w:rPr>
                <w:lang w:val="en-US"/>
              </w:rPr>
              <w:t>RUB</w:t>
            </w:r>
            <w:r w:rsidRPr="00655B9A">
              <w:t xml:space="preserve">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82620</w:t>
            </w:r>
            <w:r w:rsidR="00F427D2" w:rsidRPr="00644003">
              <w:rPr>
                <w:rFonts w:ascii="Times" w:hAnsi="Times"/>
              </w:rPr>
              <w:t xml:space="preserve"> </w:t>
            </w:r>
            <w:r w:rsidR="00F427D2" w:rsidRPr="00644003">
              <w:t>восемьдесят две тысячи шестьсот двадцать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7</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9</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9</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51420"/>
    <w:rsid w:val="007A364F"/>
    <w:rsid w:val="008865CE"/>
    <w:rsid w:val="008A1D23"/>
    <w:rsid w:val="00A01330"/>
    <w:rsid w:val="00BC668E"/>
    <w:rsid w:val="00C27D69"/>
    <w:rsid w:val="00C4123A"/>
    <w:rsid w:val="00C877F0"/>
    <w:rsid w:val="00CF5BD4"/>
    <w:rsid w:val="00D02CA1"/>
    <w:rsid w:val="00D61347"/>
    <w:rsid w:val="00DF531E"/>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7243</Words>
  <Characters>41287</Characters>
  <Application>Microsoft Macintosh Word</Application>
  <DocSecurity>0</DocSecurity>
  <Lines>344</Lines>
  <Paragraphs>96</Paragraphs>
  <ScaleCrop>false</ScaleCrop>
  <Company>1</Company>
  <LinksUpToDate>false</LinksUpToDate>
  <CharactersWithSpaces>48434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36</cp:revision>
  <cp:lastPrinted>2016-04-11T07:43:00Z</cp:lastPrinted>
  <dcterms:created xsi:type="dcterms:W3CDTF">2016-04-20T08:51:00Z</dcterms:created>
  <dcterms:modified xsi:type="dcterms:W3CDTF">2016-10-12T08:35:00Z</dcterms:modified>
</cp:coreProperties>
</file>