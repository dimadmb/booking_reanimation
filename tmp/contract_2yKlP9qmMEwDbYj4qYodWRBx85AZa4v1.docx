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293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Матюнин Вячеслав Владимирович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Матюнин Вячеслав Владимирович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4607 № 159932, выдан о/м №1 УВД  Одинцуовского р-на Моск обл 25.04.2006г.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Одинцово, ул Говорова, д 18, кв 41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8-916-319-71-36</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293</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293</w:t>
            </w:r>
            <w:r w:rsidR="00F748F8" w:rsidRPr="00644003">
              <w:t xml:space="preserve"> от </w:t>
            </w:r>
            <w:r w:rsidR="00A01330" w:rsidRPr="00644003">
              <w:t>05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Матюнин Вячеслав Владимирович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«Кронштадт</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Кижи — Петрозаводск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24.07.16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24.07.16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24.07.16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29.07.16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321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Матюнин Вячеслав Владимирович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40140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40140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40140</w:t>
            </w:r>
            <w:r w:rsidR="00F427D2" w:rsidRPr="00644003">
              <w:rPr>
                <w:rFonts w:ascii="Times" w:hAnsi="Times"/>
              </w:rPr>
              <w:t xml:space="preserve"> </w:t>
            </w:r>
            <w:r w:rsidR="00F427D2" w:rsidRPr="00644003">
              <w:t>сорок тысяч сто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