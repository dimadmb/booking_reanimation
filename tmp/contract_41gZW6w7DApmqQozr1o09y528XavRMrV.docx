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256</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23</w:t>
      </w:r>
      <w:r w:rsidRPr="00644003">
        <w:t xml:space="preserve">» </w:t>
      </w:r>
      <w:r w:rsidR="00A01330" w:rsidRPr="00644003">
        <w:t>июня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Николко Елена Николаевна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pPr>
        <w:widowControl/>
        <w:numPr>
          <w:ilvl w:val="1"/>
          <w:numId w:val="2"/>
        </w:numPr>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pPr>
        <w:widowControl/>
        <w:numPr>
          <w:ilvl w:val="1"/>
          <w:numId w:val="2"/>
        </w:numPr>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pPr>
        <w:widowControl/>
        <w:numPr>
          <w:ilvl w:val="1"/>
          <w:numId w:val="2"/>
        </w:numPr>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lastRenderedPageBreak/>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lastRenderedPageBreak/>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lastRenderedPageBreak/>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lastRenderedPageBreak/>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lastRenderedPageBreak/>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 xml:space="preserve">109012 г </w:t>
            </w:r>
            <w:bookmarkStart w:id="0" w:name="_GoBack"/>
            <w:bookmarkEnd w:id="0"/>
            <w:r w:rsidR="008A1D23" w:rsidRPr="008A1D23">
              <w:rPr>
                <w:color w:val="000000"/>
              </w:rPr>
              <w:t>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Николко Елена Николаевна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4613 № 02829, выдан ТП №1 ОУФМС  РОссии по Моск обл по Ленинскому муниципальному району 29.03.2013г.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Московская область, г Видное,  ул. Заводская, д 6, кв 26</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+7(915)012-05-96</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256</w:t>
      </w:r>
      <w:r w:rsidRPr="00644003">
        <w:rPr>
          <w:b/>
          <w:bCs/>
        </w:rPr>
        <w:t xml:space="preserve">  от </w:t>
      </w:r>
      <w:r w:rsidR="00F748F8" w:rsidRPr="00644003">
        <w:rPr>
          <w:b/>
          <w:bCs/>
        </w:rPr>
        <w:t>«</w:t>
      </w:r>
      <w:r w:rsidR="00A01330" w:rsidRPr="00644003">
        <w:rPr>
          <w:b/>
          <w:bCs/>
        </w:rPr>
        <w:t>23</w:t>
      </w:r>
      <w:r w:rsidRPr="00644003">
        <w:rPr>
          <w:b/>
          <w:bCs/>
        </w:rPr>
        <w:t xml:space="preserve">» </w:t>
      </w:r>
      <w:r w:rsidR="00A01330" w:rsidRPr="00644003">
        <w:rPr>
          <w:b/>
          <w:bCs/>
        </w:rPr>
        <w:t>июня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256</w:t>
            </w:r>
            <w:r w:rsidR="00F748F8" w:rsidRPr="00644003">
              <w:t xml:space="preserve"> от </w:t>
            </w:r>
            <w:r w:rsidR="00A01330" w:rsidRPr="00644003">
              <w:t>23 июня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Николко Елена Николаевна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«Феликс Дзержинский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Углич — Мышкин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11.07.16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11.07.16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11.07.16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14.07.16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4</w:t>
            </w:r>
            <w:r w:rsidR="005656BE">
              <w:t xml:space="preserve"> дней,  3</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82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Николко Елена Николаевна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15400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82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Хумарян Ника Анатольевна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15400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82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Хумарян Карине Кареновна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4500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35300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35300</w:t>
            </w:r>
            <w:r w:rsidR="00F427D2" w:rsidRPr="00644003">
              <w:rPr>
                <w:rFonts w:ascii="Times" w:hAnsi="Times"/>
              </w:rPr>
              <w:t xml:space="preserve"> </w:t>
            </w:r>
            <w:r w:rsidR="00F427D2" w:rsidRPr="00644003">
              <w:t>тридцать пять тысяч триста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8A1D23">
                            <w:rPr>
                              <w:rStyle w:val="a6"/>
                              <w:noProof/>
                            </w:rPr>
                            <w:t>6</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6</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8A1D23">
                            <w:rPr>
                              <w:rStyle w:val="a6"/>
                              <w:noProof/>
                            </w:rPr>
                            <w:t>9</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9</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7208</Words>
  <Characters>41086</Characters>
  <Application>Microsoft Macintosh Word</Application>
  <DocSecurity>0</DocSecurity>
  <Lines>342</Lines>
  <Paragraphs>96</Paragraphs>
  <ScaleCrop>false</ScaleCrop>
  <Company>1</Company>
  <LinksUpToDate>false</LinksUpToDate>
  <CharactersWithSpaces>48198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30</cp:revision>
  <cp:lastPrinted>2016-04-11T07:43:00Z</cp:lastPrinted>
  <dcterms:created xsi:type="dcterms:W3CDTF">2016-04-20T08:51:00Z</dcterms:created>
  <dcterms:modified xsi:type="dcterms:W3CDTF">2016-06-21T10:05:00Z</dcterms:modified>
</cp:coreProperties>
</file>