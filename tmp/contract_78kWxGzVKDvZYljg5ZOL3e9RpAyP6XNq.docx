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246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20</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Вобликов Николай Юрьевич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Вобликов Николай Юрьевич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4513 № 284228, выдан Отделением УФМС  России по г Москве по р-ну Ломоносовский 05.09.2013г.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Крупской, д 4, корп 1, кв 24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8-985-767-21-68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bookmarkStart w:id="0" w:name="_GoBack"/>
      <w:bookmarkEnd w:id="0"/>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246</w:t>
      </w:r>
      <w:r w:rsidRPr="00644003">
        <w:rPr>
          <w:b/>
          <w:bCs/>
        </w:rPr>
        <w:t xml:space="preserve">  от </w:t>
      </w:r>
      <w:r w:rsidR="00F748F8" w:rsidRPr="00644003">
        <w:rPr>
          <w:b/>
          <w:bCs/>
        </w:rPr>
        <w:t>«</w:t>
      </w:r>
      <w:r w:rsidR="00A01330" w:rsidRPr="00644003">
        <w:rPr>
          <w:b/>
          <w:bCs/>
        </w:rPr>
        <w:t>20</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246</w:t>
            </w:r>
            <w:r w:rsidR="00F748F8" w:rsidRPr="00644003">
              <w:t xml:space="preserve"> от </w:t>
            </w:r>
            <w:r w:rsidR="00A01330" w:rsidRPr="00644003">
              <w:t>20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Вобликов Николай Юрьевич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«Ленин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21.08.16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21.08.16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27.08.16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Вобликов Николай Юрьевич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33030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Вобликова Наталия Рустамовна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33030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66060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66060</w:t>
            </w:r>
            <w:r w:rsidR="00F427D2" w:rsidRPr="00644003">
              <w:rPr>
                <w:rFonts w:ascii="Times" w:hAnsi="Times"/>
              </w:rPr>
              <w:t xml:space="preserve"> </w:t>
            </w:r>
            <w:r w:rsidR="00F427D2" w:rsidRPr="00644003">
              <w:t>шестьдесят шесть тысяч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29</cp:revision>
  <cp:lastPrinted>2016-04-11T07:43:00Z</cp:lastPrinted>
  <dcterms:created xsi:type="dcterms:W3CDTF">2016-04-20T08:51:00Z</dcterms:created>
  <dcterms:modified xsi:type="dcterms:W3CDTF">2016-06-14T13:19:00Z</dcterms:modified>
</cp:coreProperties>
</file>