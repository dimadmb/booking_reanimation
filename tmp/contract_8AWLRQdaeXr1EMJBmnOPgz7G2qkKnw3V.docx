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16</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Эйдлин Владлен Львович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Эйдлин Владлен Львович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4504 № 883914, выдан ОВД  Измайлово г Москвы 20.12.2002г.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3 Парковая. д 14, к 1, кв 36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8-499-463-93-67, 8-909-639-56-13,  8-916-130-01-62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586</w:t>
      </w:r>
      <w:r w:rsidRPr="00644003">
        <w:rPr>
          <w:b/>
          <w:bCs/>
        </w:rPr>
        <w:t xml:space="preserve">  от </w:t>
      </w:r>
      <w:r w:rsidR="00F748F8" w:rsidRPr="00644003">
        <w:rPr>
          <w:b/>
          <w:bCs/>
        </w:rPr>
        <w:t>«</w:t>
      </w:r>
      <w:r w:rsidR="00A01330" w:rsidRPr="00644003">
        <w:rPr>
          <w:b/>
          <w:bCs/>
        </w:rPr>
        <w:t>16</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586</w:t>
            </w:r>
            <w:r w:rsidR="00F748F8" w:rsidRPr="00644003">
              <w:t xml:space="preserve"> от </w:t>
            </w:r>
            <w:r w:rsidR="00A01330" w:rsidRPr="00644003">
              <w:t>16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Эйдлин Владлен Львович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23.09.16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23.09.16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23.09.16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04.10.16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Эйдлин Владлен Львович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42707</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Иванова Марина Анатольевна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42707</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85414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85414</w:t>
            </w:r>
            <w:r w:rsidR="00F427D2" w:rsidRPr="00644003">
              <w:rPr>
                <w:rFonts w:ascii="Times" w:hAnsi="Times"/>
              </w:rPr>
              <w:t xml:space="preserve"> </w:t>
            </w:r>
            <w:r w:rsidR="00F427D2" w:rsidRPr="00644003">
              <w:t>восемьдесят пять тысяч четыреста четырнадцать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