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200</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Default="005C74C7">
      <w:pPr>
        <w:widowControl/>
        <w:jc w:val="both"/>
      </w:pPr>
      <w:r>
        <w:t xml:space="preserve">г. Москва                                                                                                                                    </w:t>
      </w:r>
      <w:r w:rsidR="00F943B4">
        <w:rPr>
          <w:color w:val="FF0066"/>
        </w:rPr>
        <w:t xml:space="preserve"> «</w:t>
      </w:r>
      <w:r w:rsidR="00A01330">
        <w:rPr>
          <w:color w:val="FF0066"/>
        </w:rPr>
        <w:t>03</w:t>
      </w:r>
      <w:r>
        <w:rPr>
          <w:color w:val="FF0066"/>
        </w:rPr>
        <w:t xml:space="preserve">» </w:t>
      </w:r>
      <w:r w:rsidR="00A01330">
        <w:rPr>
          <w:color w:val="FF0066"/>
        </w:rPr>
        <w:t>июня 2016</w:t>
      </w:r>
      <w:r w:rsidR="00F943B4">
        <w:rPr>
          <w:color w:val="FF0066"/>
        </w:rPr>
        <w:t xml:space="preserve"> </w:t>
      </w:r>
      <w:r>
        <w:rPr>
          <w:color w:val="FF0066"/>
        </w:rPr>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bookmarkStart w:id="0" w:name="_GoBack"/>
      <w:bookmarkEnd w:id="0"/>
      <w:r>
        <w:t>заветы Ростиславовны, именуемое в дальнейшем «КОМПАНИЯ», и</w:t>
      </w:r>
      <w:r w:rsidR="000D6F4B">
        <w:rPr>
          <w:color w:val="FF0066"/>
        </w:rPr>
        <w:t xml:space="preserve"> </w:t>
      </w:r>
      <w:r w:rsidR="00A01330">
        <w:rPr>
          <w:color w:val="FF0066"/>
        </w:rPr>
        <w:t>Майборода Елена Валериевна</w:t>
      </w:r>
      <w:r>
        <w:rPr>
          <w:color w:val="FF0066"/>
        </w:rPr>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pPr>
        <w:widowControl/>
        <w:numPr>
          <w:ilvl w:val="1"/>
          <w:numId w:val="2"/>
        </w:numPr>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pPr>
        <w:widowControl/>
        <w:numPr>
          <w:ilvl w:val="1"/>
          <w:numId w:val="2"/>
        </w:numPr>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pPr>
        <w:widowControl/>
        <w:numPr>
          <w:ilvl w:val="1"/>
          <w:numId w:val="2"/>
        </w:numPr>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lastRenderedPageBreak/>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lastRenderedPageBreak/>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lastRenderedPageBreak/>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lastRenderedPageBreak/>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lastRenderedPageBreak/>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7777777" w:rsidR="000D0EBC" w:rsidRDefault="005C74C7">
            <w:pPr>
              <w:widowControl/>
              <w:tabs>
                <w:tab w:val="left" w:pos="6804"/>
              </w:tabs>
              <w:jc w:val="both"/>
              <w:rPr>
                <w:color w:val="000000"/>
              </w:rPr>
            </w:pPr>
            <w:r>
              <w:rPr>
                <w:color w:val="000000"/>
              </w:rPr>
              <w:t>Юр.адрес: 127006 г Москва, ул Садовая-Триумфальная, д 4-10, пом 11, комн 15</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Default="005C74C7">
            <w:pPr>
              <w:widowControl/>
              <w:jc w:val="both"/>
              <w:rPr>
                <w:color w:val="000000"/>
              </w:rPr>
            </w:pPr>
            <w:r>
              <w:rPr>
                <w:color w:val="000000"/>
              </w:rPr>
              <w:t xml:space="preserve">ФИО:   </w:t>
            </w:r>
            <w:r w:rsidR="00A01330">
              <w:rPr>
                <w:color w:val="000000"/>
              </w:rPr>
              <w:t>Майборода Елена Валериевна</w:t>
            </w:r>
          </w:p>
          <w:p w14:paraId="3AC07F13" w14:textId="77777777" w:rsidR="000D0EBC" w:rsidRDefault="000D0EBC">
            <w:pPr>
              <w:widowControl/>
              <w:jc w:val="both"/>
              <w:rPr>
                <w:color w:val="000000"/>
              </w:rPr>
            </w:pPr>
          </w:p>
          <w:p w14:paraId="05D7CF4D" w14:textId="2ED3E935" w:rsidR="000D0EBC" w:rsidRDefault="005C74C7" w:rsidP="00A01330">
            <w:pPr>
              <w:widowControl/>
              <w:jc w:val="both"/>
            </w:pPr>
            <w:r>
              <w:rPr>
                <w:color w:val="000000"/>
              </w:rPr>
              <w:t xml:space="preserve">Паспорт: </w:t>
            </w:r>
            <w:r w:rsidR="00A01330">
              <w:rPr>
                <w:color w:val="000000"/>
              </w:rPr>
              <w:t>4515 № 172084, выдан Отделом УФМС по гор. Москве, по р-ну Раменки  21.08.2015г.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Default="005C74C7">
            <w:pPr>
              <w:rPr>
                <w:color w:val="FF0066"/>
              </w:rPr>
            </w:pPr>
            <w:r>
              <w:rPr>
                <w:color w:val="000000"/>
              </w:rPr>
              <w:t>Адрес:</w:t>
            </w:r>
            <w:r>
              <w:rPr>
                <w:color w:val="FF0066"/>
              </w:rPr>
              <w:t xml:space="preserve"> </w:t>
            </w:r>
            <w:r w:rsidR="00A01330">
              <w:rPr>
                <w:color w:val="FF0066"/>
              </w:rPr>
              <w:t>г Москва, Мичуринский проспект, д 7, кв 102</w:t>
            </w:r>
          </w:p>
          <w:p w14:paraId="055640AF" w14:textId="77777777" w:rsidR="000D0EBC" w:rsidRDefault="000D0EBC">
            <w:pPr>
              <w:rPr>
                <w:color w:val="FF0066"/>
              </w:rPr>
            </w:pPr>
          </w:p>
          <w:p w14:paraId="58FC2E2C" w14:textId="77777777" w:rsidR="000D0EBC" w:rsidRDefault="005C74C7">
            <w:pPr>
              <w:rPr>
                <w:color w:val="000000"/>
              </w:rPr>
            </w:pPr>
            <w:r>
              <w:rPr>
                <w:color w:val="FF0066"/>
              </w:rPr>
              <w:t xml:space="preserve">                          </w:t>
            </w:r>
          </w:p>
          <w:p w14:paraId="5D843B74" w14:textId="755F5D11" w:rsidR="000D0EBC" w:rsidRDefault="005C74C7" w:rsidP="00A01330">
            <w:pPr>
              <w:jc w:val="both"/>
            </w:pPr>
            <w:r>
              <w:rPr>
                <w:color w:val="000000"/>
              </w:rPr>
              <w:t>Тел</w:t>
            </w:r>
            <w:r>
              <w:rPr>
                <w:color w:val="FF0066"/>
              </w:rPr>
              <w:t xml:space="preserve"> </w:t>
            </w:r>
            <w:r w:rsidR="00A01330">
              <w:rPr>
                <w:color w:val="FF0066"/>
              </w:rPr>
              <w:t>8-(985) 763-94-77</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 xml:space="preserve">№ </w:t>
      </w:r>
      <w:r w:rsidR="00A01330">
        <w:rPr>
          <w:b/>
          <w:bCs/>
        </w:rPr>
        <w:t>200</w:t>
      </w:r>
      <w:r>
        <w:rPr>
          <w:b/>
          <w:bCs/>
          <w:color w:val="FF0066"/>
        </w:rPr>
        <w:t xml:space="preserve"> </w:t>
      </w:r>
      <w:r>
        <w:rPr>
          <w:b/>
          <w:bCs/>
        </w:rPr>
        <w:t xml:space="preserve"> от </w:t>
      </w:r>
      <w:r w:rsidR="00F748F8">
        <w:rPr>
          <w:b/>
          <w:bCs/>
          <w:color w:val="FF0066"/>
        </w:rPr>
        <w:t>«</w:t>
      </w:r>
      <w:r w:rsidR="00A01330">
        <w:rPr>
          <w:b/>
          <w:bCs/>
          <w:color w:val="FF0066"/>
        </w:rPr>
        <w:t>03</w:t>
      </w:r>
      <w:r>
        <w:rPr>
          <w:b/>
          <w:bCs/>
          <w:color w:val="FF0066"/>
        </w:rPr>
        <w:t xml:space="preserve">» </w:t>
      </w:r>
      <w:r w:rsidR="00A01330">
        <w:rPr>
          <w:b/>
          <w:bCs/>
          <w:color w:val="FF0066"/>
        </w:rPr>
        <w:t>июня 2016</w:t>
      </w:r>
      <w:r>
        <w:rPr>
          <w:b/>
          <w:bCs/>
          <w:color w:val="FF0066"/>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t>200</w:t>
            </w:r>
            <w:r w:rsidR="00F748F8">
              <w:rPr>
                <w:color w:val="FF0066"/>
              </w:rPr>
              <w:t xml:space="preserve"> от </w:t>
            </w:r>
            <w:r w:rsidR="00A01330">
              <w:rPr>
                <w:color w:val="FF0066"/>
              </w:rPr>
              <w:t>03 июня 2016</w:t>
            </w:r>
            <w:r w:rsidR="00F748F8">
              <w:rPr>
                <w:color w:val="FF0066"/>
              </w:rPr>
              <w:t xml:space="preserve"> </w:t>
            </w:r>
            <w:r>
              <w:rPr>
                <w:color w:val="FF0066"/>
              </w:rPr>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Default="000D0EBC">
            <w:pPr>
              <w:snapToGrid w:val="0"/>
            </w:pPr>
          </w:p>
        </w:tc>
        <w:tc>
          <w:tcPr>
            <w:tcW w:w="3703" w:type="dxa"/>
            <w:gridSpan w:val="8"/>
            <w:vMerge/>
            <w:shd w:val="clear" w:color="auto" w:fill="auto"/>
            <w:vAlign w:val="center"/>
          </w:tcPr>
          <w:p w14:paraId="2ADED362" w14:textId="77777777" w:rsidR="000D0EBC"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Default="000D0EBC">
            <w:pPr>
              <w:snapToGrid w:val="0"/>
            </w:pPr>
          </w:p>
        </w:tc>
        <w:tc>
          <w:tcPr>
            <w:tcW w:w="3703" w:type="dxa"/>
            <w:gridSpan w:val="8"/>
            <w:vMerge/>
            <w:shd w:val="clear" w:color="auto" w:fill="auto"/>
            <w:vAlign w:val="center"/>
          </w:tcPr>
          <w:p w14:paraId="58C0B22D" w14:textId="77777777" w:rsidR="000D0EBC"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Default="000D0EBC">
            <w:pPr>
              <w:snapToGrid w:val="0"/>
            </w:pPr>
          </w:p>
        </w:tc>
        <w:tc>
          <w:tcPr>
            <w:tcW w:w="1146" w:type="dxa"/>
            <w:gridSpan w:val="3"/>
            <w:shd w:val="clear" w:color="auto" w:fill="auto"/>
            <w:vAlign w:val="bottom"/>
          </w:tcPr>
          <w:p w14:paraId="251D04BE" w14:textId="77777777" w:rsidR="000D0EBC" w:rsidRDefault="000D0EBC">
            <w:pPr>
              <w:snapToGrid w:val="0"/>
            </w:pPr>
          </w:p>
        </w:tc>
        <w:tc>
          <w:tcPr>
            <w:tcW w:w="888" w:type="dxa"/>
            <w:shd w:val="clear" w:color="auto" w:fill="auto"/>
            <w:vAlign w:val="bottom"/>
          </w:tcPr>
          <w:p w14:paraId="654BB088" w14:textId="77777777" w:rsidR="000D0EBC" w:rsidRDefault="000D0EBC">
            <w:pPr>
              <w:snapToGrid w:val="0"/>
            </w:pPr>
          </w:p>
        </w:tc>
        <w:tc>
          <w:tcPr>
            <w:tcW w:w="321" w:type="dxa"/>
            <w:shd w:val="clear" w:color="auto" w:fill="auto"/>
            <w:vAlign w:val="bottom"/>
          </w:tcPr>
          <w:p w14:paraId="23C04480" w14:textId="77777777" w:rsidR="000D0EBC" w:rsidRDefault="000D0EBC">
            <w:pPr>
              <w:snapToGrid w:val="0"/>
            </w:pPr>
          </w:p>
        </w:tc>
        <w:tc>
          <w:tcPr>
            <w:tcW w:w="674" w:type="dxa"/>
            <w:gridSpan w:val="2"/>
            <w:shd w:val="clear" w:color="auto" w:fill="auto"/>
            <w:vAlign w:val="bottom"/>
          </w:tcPr>
          <w:p w14:paraId="221095FA" w14:textId="77777777" w:rsidR="000D0EBC" w:rsidRDefault="000D0EBC">
            <w:pPr>
              <w:snapToGrid w:val="0"/>
            </w:pPr>
          </w:p>
        </w:tc>
        <w:tc>
          <w:tcPr>
            <w:tcW w:w="674" w:type="dxa"/>
            <w:shd w:val="clear" w:color="auto" w:fill="auto"/>
            <w:vAlign w:val="bottom"/>
          </w:tcPr>
          <w:p w14:paraId="7156697D" w14:textId="77777777" w:rsidR="000D0EBC"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Default="000D0EBC">
            <w:pPr>
              <w:snapToGrid w:val="0"/>
            </w:pPr>
          </w:p>
        </w:tc>
        <w:tc>
          <w:tcPr>
            <w:tcW w:w="1146" w:type="dxa"/>
            <w:gridSpan w:val="3"/>
            <w:shd w:val="clear" w:color="auto" w:fill="auto"/>
            <w:vAlign w:val="bottom"/>
          </w:tcPr>
          <w:p w14:paraId="632F9274" w14:textId="77777777" w:rsidR="000D0EBC" w:rsidRDefault="000D0EBC">
            <w:pPr>
              <w:snapToGrid w:val="0"/>
            </w:pPr>
          </w:p>
        </w:tc>
        <w:tc>
          <w:tcPr>
            <w:tcW w:w="888" w:type="dxa"/>
            <w:shd w:val="clear" w:color="auto" w:fill="auto"/>
            <w:vAlign w:val="bottom"/>
          </w:tcPr>
          <w:p w14:paraId="33124A07" w14:textId="77777777" w:rsidR="000D0EBC" w:rsidRDefault="000D0EBC">
            <w:pPr>
              <w:snapToGrid w:val="0"/>
            </w:pPr>
          </w:p>
        </w:tc>
        <w:tc>
          <w:tcPr>
            <w:tcW w:w="321" w:type="dxa"/>
            <w:shd w:val="clear" w:color="auto" w:fill="auto"/>
            <w:vAlign w:val="bottom"/>
          </w:tcPr>
          <w:p w14:paraId="5FAEB8DF" w14:textId="77777777" w:rsidR="000D0EBC" w:rsidRDefault="000D0EBC">
            <w:pPr>
              <w:snapToGrid w:val="0"/>
            </w:pPr>
          </w:p>
        </w:tc>
        <w:tc>
          <w:tcPr>
            <w:tcW w:w="674" w:type="dxa"/>
            <w:gridSpan w:val="2"/>
            <w:shd w:val="clear" w:color="auto" w:fill="auto"/>
            <w:vAlign w:val="bottom"/>
          </w:tcPr>
          <w:p w14:paraId="4CF7240B" w14:textId="77777777" w:rsidR="000D0EBC" w:rsidRDefault="000D0EBC">
            <w:pPr>
              <w:snapToGrid w:val="0"/>
            </w:pPr>
          </w:p>
        </w:tc>
        <w:tc>
          <w:tcPr>
            <w:tcW w:w="674" w:type="dxa"/>
            <w:shd w:val="clear" w:color="auto" w:fill="auto"/>
            <w:vAlign w:val="bottom"/>
          </w:tcPr>
          <w:p w14:paraId="402E9C74" w14:textId="77777777" w:rsidR="000D0EBC"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Default="005C74C7">
            <w:r>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Default="005C74C7">
            <w:r>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Default="005C74C7" w:rsidP="00A01330">
            <w:pPr>
              <w:jc w:val="both"/>
            </w:pPr>
            <w:r>
              <w:t xml:space="preserve">ЗАКАЗЧИК:  </w:t>
            </w:r>
            <w:r w:rsidR="00A01330">
              <w:t>Майборода Елена Валериевна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Default="00E37864">
            <w:r>
              <w:t>ТЕПЛОХОД:  «Леонид Соболев</w:t>
            </w:r>
            <w:r w:rsidR="005C74C7">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Default="005C74C7" w:rsidP="00E37864">
            <w:pPr>
              <w:jc w:val="both"/>
            </w:pPr>
            <w:r>
              <w:t xml:space="preserve">РЕЙС : </w:t>
            </w:r>
            <w:r w:rsidR="00E37864">
              <w:t>Санкт-Петербург — Валаам — Кижи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Default="000D0EBC">
            <w:pPr>
              <w:snapToGrid w:val="0"/>
            </w:pPr>
          </w:p>
        </w:tc>
        <w:tc>
          <w:tcPr>
            <w:tcW w:w="1146" w:type="dxa"/>
            <w:gridSpan w:val="3"/>
            <w:shd w:val="clear" w:color="auto" w:fill="auto"/>
            <w:vAlign w:val="bottom"/>
          </w:tcPr>
          <w:p w14:paraId="60117B80" w14:textId="77777777" w:rsidR="000D0EBC" w:rsidRDefault="000D0EBC">
            <w:pPr>
              <w:snapToGrid w:val="0"/>
            </w:pPr>
          </w:p>
        </w:tc>
        <w:tc>
          <w:tcPr>
            <w:tcW w:w="888" w:type="dxa"/>
            <w:shd w:val="clear" w:color="auto" w:fill="auto"/>
            <w:vAlign w:val="bottom"/>
          </w:tcPr>
          <w:p w14:paraId="19BBC341" w14:textId="77777777" w:rsidR="000D0EBC" w:rsidRDefault="000D0EBC">
            <w:pPr>
              <w:snapToGrid w:val="0"/>
            </w:pPr>
          </w:p>
        </w:tc>
        <w:tc>
          <w:tcPr>
            <w:tcW w:w="321" w:type="dxa"/>
            <w:shd w:val="clear" w:color="auto" w:fill="auto"/>
            <w:vAlign w:val="bottom"/>
          </w:tcPr>
          <w:p w14:paraId="533E61B7" w14:textId="77777777" w:rsidR="000D0EBC" w:rsidRDefault="000D0EBC">
            <w:pPr>
              <w:snapToGrid w:val="0"/>
            </w:pPr>
          </w:p>
        </w:tc>
        <w:tc>
          <w:tcPr>
            <w:tcW w:w="674" w:type="dxa"/>
            <w:gridSpan w:val="2"/>
            <w:shd w:val="clear" w:color="auto" w:fill="auto"/>
            <w:vAlign w:val="bottom"/>
          </w:tcPr>
          <w:p w14:paraId="1B377FCD" w14:textId="77777777" w:rsidR="000D0EBC" w:rsidRDefault="000D0EBC">
            <w:pPr>
              <w:snapToGrid w:val="0"/>
            </w:pPr>
          </w:p>
        </w:tc>
        <w:tc>
          <w:tcPr>
            <w:tcW w:w="674" w:type="dxa"/>
            <w:shd w:val="clear" w:color="auto" w:fill="auto"/>
            <w:vAlign w:val="bottom"/>
          </w:tcPr>
          <w:p w14:paraId="3B2E988A" w14:textId="77777777" w:rsidR="000D0EBC"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C4123A" w:rsidRDefault="005C74C7" w:rsidP="001B62EB">
            <w:pPr>
              <w:rPr>
                <w:lang w:val="en-US"/>
              </w:rPr>
            </w:pPr>
            <w:r>
              <w:rPr>
                <w:color w:val="FF0066"/>
              </w:rPr>
              <w:t> </w:t>
            </w:r>
            <w:r w:rsidR="001B62EB">
              <w:rPr>
                <w:color w:val="FF0066"/>
              </w:rPr>
              <w:t xml:space="preserve">23.06.16 </w:t>
            </w:r>
            <w:r>
              <w:rPr>
                <w:color w:val="FF0066"/>
              </w:rPr>
              <w:t>с</w:t>
            </w:r>
            <w:r w:rsidR="001B62EB">
              <w:rPr>
                <w:color w:val="FF0066"/>
              </w:rPr>
              <w:t xml:space="preserve"> 17:00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Default="005C74C7">
            <w:r>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Default="008865CE" w:rsidP="008865CE">
            <w:r>
              <w:rPr>
                <w:color w:val="FF0066"/>
              </w:rPr>
              <w:t>23.06.16 19:00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Default="005C74C7" w:rsidP="008865CE">
            <w:r>
              <w:rPr>
                <w:color w:val="FF0066"/>
              </w:rPr>
              <w:t> </w:t>
            </w:r>
            <w:r w:rsidR="008865CE">
              <w:rPr>
                <w:color w:val="FF0066"/>
              </w:rPr>
              <w:t>23.06.16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Default="005C74C7">
            <w:r>
              <w:t>ДАТА ПРИБЫТИЯ</w:t>
            </w:r>
          </w:p>
        </w:tc>
        <w:tc>
          <w:tcPr>
            <w:tcW w:w="888" w:type="dxa"/>
            <w:shd w:val="clear" w:color="auto" w:fill="auto"/>
            <w:vAlign w:val="bottom"/>
          </w:tcPr>
          <w:p w14:paraId="075A1305" w14:textId="77777777" w:rsidR="000D0EBC"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Default="005C74C7" w:rsidP="008865CE">
            <w:r>
              <w:rPr>
                <w:color w:val="FF0066"/>
              </w:rPr>
              <w:t> </w:t>
            </w:r>
            <w:r w:rsidR="008865CE">
              <w:rPr>
                <w:color w:val="FF0066"/>
              </w:rPr>
              <w:t>27.06.16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Default="008865CE">
            <w:r>
              <w:rPr>
                <w:color w:val="FF0066"/>
              </w:rPr>
              <w:t> 19:00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Default="005C74C7">
            <w:r>
              <w:t>ВРЕМЯ ПРИБЫТИЯ</w:t>
            </w:r>
          </w:p>
        </w:tc>
        <w:tc>
          <w:tcPr>
            <w:tcW w:w="888" w:type="dxa"/>
            <w:shd w:val="clear" w:color="auto" w:fill="auto"/>
            <w:vAlign w:val="bottom"/>
          </w:tcPr>
          <w:p w14:paraId="567A18E6" w14:textId="77777777" w:rsidR="000D0EBC"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Default="008865CE">
            <w:r>
              <w:rPr>
                <w:color w:val="FF0066"/>
              </w:rPr>
              <w:t> 09:00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Default="008865CE" w:rsidP="008865CE">
            <w:r>
              <w:rPr>
                <w:color w:val="FF0066"/>
              </w:rPr>
              <w:t>Санкт-Петербург (причал «Уткина заводь»)</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Default="005C74C7">
            <w:r>
              <w:t>ПОРТ ПРИБЫТИЯ</w:t>
            </w:r>
          </w:p>
        </w:tc>
        <w:tc>
          <w:tcPr>
            <w:tcW w:w="888" w:type="dxa"/>
            <w:shd w:val="clear" w:color="auto" w:fill="auto"/>
            <w:vAlign w:val="bottom"/>
          </w:tcPr>
          <w:p w14:paraId="3FF3F98B" w14:textId="77777777" w:rsidR="000D0EBC"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Default="005C74C7" w:rsidP="008865CE">
            <w:r>
              <w:rPr>
                <w:color w:val="FF0066"/>
              </w:rPr>
              <w:t> </w:t>
            </w:r>
            <w:r w:rsidR="008865CE">
              <w:rPr>
                <w:color w:val="FF0066"/>
              </w:rPr>
              <w:t>Санкт-Петербург (причал «Уткина заводь»)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Default="000D0EBC">
            <w:pPr>
              <w:snapToGrid w:val="0"/>
            </w:pPr>
          </w:p>
        </w:tc>
        <w:tc>
          <w:tcPr>
            <w:tcW w:w="1146" w:type="dxa"/>
            <w:gridSpan w:val="3"/>
            <w:shd w:val="clear" w:color="auto" w:fill="auto"/>
            <w:vAlign w:val="bottom"/>
          </w:tcPr>
          <w:p w14:paraId="1D34399A" w14:textId="77777777" w:rsidR="000D0EBC" w:rsidRDefault="000D0EBC">
            <w:pPr>
              <w:snapToGrid w:val="0"/>
            </w:pPr>
          </w:p>
        </w:tc>
        <w:tc>
          <w:tcPr>
            <w:tcW w:w="888" w:type="dxa"/>
            <w:shd w:val="clear" w:color="auto" w:fill="auto"/>
            <w:vAlign w:val="bottom"/>
          </w:tcPr>
          <w:p w14:paraId="779289AE" w14:textId="77777777" w:rsidR="000D0EBC" w:rsidRDefault="000D0EBC">
            <w:pPr>
              <w:snapToGrid w:val="0"/>
            </w:pPr>
          </w:p>
        </w:tc>
        <w:tc>
          <w:tcPr>
            <w:tcW w:w="321" w:type="dxa"/>
            <w:shd w:val="clear" w:color="auto" w:fill="auto"/>
            <w:vAlign w:val="bottom"/>
          </w:tcPr>
          <w:p w14:paraId="4BB8D604" w14:textId="77777777" w:rsidR="000D0EBC" w:rsidRDefault="000D0EBC">
            <w:pPr>
              <w:snapToGrid w:val="0"/>
            </w:pPr>
          </w:p>
        </w:tc>
        <w:tc>
          <w:tcPr>
            <w:tcW w:w="674" w:type="dxa"/>
            <w:gridSpan w:val="2"/>
            <w:shd w:val="clear" w:color="auto" w:fill="auto"/>
            <w:vAlign w:val="bottom"/>
          </w:tcPr>
          <w:p w14:paraId="0CF73065" w14:textId="77777777" w:rsidR="000D0EBC" w:rsidRDefault="000D0EBC">
            <w:pPr>
              <w:snapToGrid w:val="0"/>
            </w:pPr>
          </w:p>
        </w:tc>
        <w:tc>
          <w:tcPr>
            <w:tcW w:w="674" w:type="dxa"/>
            <w:shd w:val="clear" w:color="auto" w:fill="auto"/>
            <w:vAlign w:val="bottom"/>
          </w:tcPr>
          <w:p w14:paraId="02085D79" w14:textId="77777777" w:rsidR="000D0EBC"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5</w:t>
            </w:r>
            <w:r w:rsidR="005656BE">
              <w:t xml:space="preserve"> дней,  4</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252079" w:rsidRDefault="007A364F">
            <w:pPr>
              <w:snapToGrid w:val="0"/>
              <w:rPr>
                <w:lang w:val="en-US"/>
              </w:rPr>
            </w:pPr>
            <w:r>
              <w:rPr>
                <w:color w:val="FF0066"/>
              </w:rPr>
              <w:t>403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Default="007A364F" w:rsidP="00F748F8">
            <w:r>
              <w:rPr>
                <w:color w:val="FF0066"/>
              </w:rPr>
              <w:t>Майборода Людмила Мефодьевна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Default="00F427D2" w:rsidP="00F427D2">
            <w:r>
              <w:rPr>
                <w:color w:val="FF0066"/>
              </w:rPr>
              <w:t>2-местная одноярусная каюта</w:t>
            </w:r>
            <w:r w:rsidR="002C40B5">
              <w:rPr>
                <w:color w:val="FF0066"/>
              </w:rPr>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BC668E" w:rsidRDefault="00353E16">
            <w:pPr>
              <w:rPr>
                <w:color w:val="FF0000"/>
              </w:rPr>
            </w:pPr>
            <w:r w:rsidRPr="00BC668E">
              <w:rPr>
                <w:color w:val="FF0000"/>
              </w:rPr>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Default="007A364F" w:rsidP="00353E16">
            <w:r>
              <w:rPr>
                <w:color w:val="FF0066"/>
              </w:rPr>
              <w:t>32640</w:t>
            </w:r>
            <w:r w:rsidR="002C40B5">
              <w:rPr>
                <w:color w:val="FF0066"/>
              </w:rPr>
              <w:t> </w:t>
            </w:r>
          </w:p>
        </w:tc>
      </w:tr>
      <w:tr w:rsidR="002C40B5"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252079" w:rsidRDefault="007A364F">
            <w:pPr>
              <w:snapToGrid w:val="0"/>
              <w:rPr>
                <w:lang w:val="en-US"/>
              </w:rPr>
            </w:pPr>
            <w:r>
              <w:rPr>
                <w:color w:val="FF0066"/>
              </w:rPr>
              <w:t>404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Default="007A364F" w:rsidP="00F748F8">
            <w:r>
              <w:rPr>
                <w:color w:val="FF0066"/>
              </w:rPr>
              <w:t>Майборода Елена Валериевна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Default="00F427D2" w:rsidP="00F427D2">
            <w:r>
              <w:rPr>
                <w:color w:val="FF0066"/>
              </w:rPr>
              <w:t>2-местная одноярусная каюта</w:t>
            </w:r>
            <w:r w:rsidR="002C40B5">
              <w:rPr>
                <w:color w:val="FF0066"/>
              </w:rPr>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BC668E" w:rsidRDefault="00353E16">
            <w:pPr>
              <w:rPr>
                <w:color w:val="FF0000"/>
              </w:rPr>
            </w:pPr>
            <w:r w:rsidRPr="00BC668E">
              <w:rPr>
                <w:color w:val="FF0000"/>
              </w:rPr>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Default="007A364F" w:rsidP="00353E16">
            <w:r>
              <w:rPr>
                <w:color w:val="FF0066"/>
              </w:rPr>
              <w:t>21760</w:t>
            </w:r>
            <w:r w:rsidR="002C40B5">
              <w:rPr>
                <w:color w:val="FF0066"/>
              </w:rPr>
              <w:t> </w:t>
            </w:r>
          </w:p>
        </w:tc>
      </w:tr>
      <w:tr w:rsidR="002C40B5"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252079" w:rsidRDefault="007A364F">
            <w:pPr>
              <w:snapToGrid w:val="0"/>
              <w:rPr>
                <w:lang w:val="en-US"/>
              </w:rPr>
            </w:pPr>
            <w:r>
              <w:rPr>
                <w:color w:val="FF0066"/>
              </w:rPr>
              <w:t>404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Default="007A364F" w:rsidP="00F748F8">
            <w:r>
              <w:rPr>
                <w:color w:val="FF0066"/>
              </w:rPr>
              <w:t>Пахомов Владимир Евгеньевич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Default="00F427D2" w:rsidP="00F427D2">
            <w:r>
              <w:rPr>
                <w:color w:val="FF0066"/>
              </w:rPr>
              <w:t>2-местная одноярусная каюта</w:t>
            </w:r>
            <w:r w:rsidR="002C40B5">
              <w:rPr>
                <w:color w:val="FF0066"/>
              </w:rPr>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BC668E" w:rsidRDefault="00353E16">
            <w:pPr>
              <w:rPr>
                <w:color w:val="FF0000"/>
              </w:rPr>
            </w:pPr>
            <w:r w:rsidRPr="00BC668E">
              <w:rPr>
                <w:color w:val="FF0000"/>
              </w:rPr>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Default="007A364F" w:rsidP="00353E16">
            <w:r>
              <w:rPr>
                <w:color w:val="FF0066"/>
              </w:rPr>
              <w:t>21760</w:t>
            </w:r>
            <w:r w:rsidR="002C40B5">
              <w:rPr>
                <w:color w:val="FF0066"/>
              </w:rPr>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Default="005C74C7" w:rsidP="00F427D2">
            <w:r>
              <w:t xml:space="preserve">Итого: </w:t>
            </w:r>
            <w:r w:rsidR="00F427D2">
              <w:rPr>
                <w:color w:val="FF0066"/>
              </w:rPr>
              <w:t>76160</w:t>
            </w:r>
          </w:p>
        </w:tc>
        <w:tc>
          <w:tcPr>
            <w:tcW w:w="7872" w:type="dxa"/>
            <w:gridSpan w:val="15"/>
            <w:shd w:val="clear" w:color="auto" w:fill="auto"/>
            <w:vAlign w:val="bottom"/>
          </w:tcPr>
          <w:p w14:paraId="4B074F13" w14:textId="77777777" w:rsidR="000D0EBC" w:rsidRDefault="005C74C7">
            <w:r>
              <w:t xml:space="preserve"> </w:t>
            </w:r>
            <w:r>
              <w:rPr>
                <w:lang w:val="en-US"/>
              </w:rPr>
              <w:t xml:space="preserve">RUB, </w:t>
            </w:r>
            <w:r>
              <w:t xml:space="preserve">в т.ч. НДС (без НДС) 0-00 </w:t>
            </w:r>
            <w:r>
              <w:rPr>
                <w:lang w:val="en-US"/>
              </w:rPr>
              <w:t xml:space="preserve">RUB </w:t>
            </w:r>
            <w:r>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Pr>
                <w:color w:val="FF0066"/>
              </w:rPr>
              <w:t>76160</w:t>
            </w:r>
            <w:r w:rsidR="00F427D2">
              <w:rPr>
                <w:rFonts w:ascii="Times" w:hAnsi="Times"/>
              </w:rPr>
              <w:t xml:space="preserve"> </w:t>
            </w:r>
            <w:r w:rsidR="00F427D2">
              <w:rPr>
                <w:color w:val="FF0066"/>
              </w:rPr>
              <w:t>семьдесят шесть тысяч сто шестьдесят рублей 00 копеек</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356729">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6</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356729">
                            <w:rPr>
                              <w:rStyle w:val="a6"/>
                              <w:noProof/>
                            </w:rPr>
                            <w:t>9</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9</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7A364F"/>
    <w:rsid w:val="008865CE"/>
    <w:rsid w:val="00A01330"/>
    <w:rsid w:val="00BC668E"/>
    <w:rsid w:val="00C27D69"/>
    <w:rsid w:val="00C4123A"/>
    <w:rsid w:val="00C877F0"/>
    <w:rsid w:val="00CF5BD4"/>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7210</Words>
  <Characters>41102</Characters>
  <Application>Microsoft Macintosh Word</Application>
  <DocSecurity>0</DocSecurity>
  <Lines>342</Lines>
  <Paragraphs>96</Paragraphs>
  <ScaleCrop>false</ScaleCrop>
  <Company>1</Company>
  <LinksUpToDate>false</LinksUpToDate>
  <CharactersWithSpaces>48216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28</cp:revision>
  <cp:lastPrinted>2016-04-11T07:43:00Z</cp:lastPrinted>
  <dcterms:created xsi:type="dcterms:W3CDTF">2016-04-20T08:51:00Z</dcterms:created>
  <dcterms:modified xsi:type="dcterms:W3CDTF">2016-04-25T10:26:00Z</dcterms:modified>
</cp:coreProperties>
</file>