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617</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00D2E121" w:rsidR="000D0EBC" w:rsidRPr="00644003" w:rsidRDefault="005C74C7" w:rsidP="00DF531E">
      <w:pPr>
        <w:widowControl/>
      </w:pPr>
      <w:r>
        <w:t xml:space="preserve">г. </w:t>
      </w:r>
      <w:r w:rsidR="00DF531E">
        <w:t>Москва</w:t>
      </w:r>
      <w:r w:rsidR="00DF531E">
        <w:tab/>
      </w:r>
      <w:r w:rsidR="00DF531E">
        <w:tab/>
      </w:r>
      <w:r w:rsidR="00DF531E">
        <w:tab/>
      </w:r>
      <w:r w:rsidR="00DF531E">
        <w:tab/>
      </w:r>
      <w:r w:rsidR="00DF531E">
        <w:tab/>
      </w:r>
      <w:r w:rsidR="00DF531E">
        <w:tab/>
      </w:r>
      <w:r w:rsidR="00DF531E">
        <w:tab/>
      </w:r>
      <w:r w:rsidR="00DF531E">
        <w:tab/>
      </w:r>
      <w:r w:rsidR="00751420">
        <w:tab/>
      </w:r>
      <w:bookmarkStart w:id="0" w:name="_GoBack"/>
      <w:bookmarkEnd w:id="0"/>
      <w:r w:rsidR="00DF531E">
        <w:tab/>
      </w:r>
      <w:r w:rsidR="00F943B4" w:rsidRPr="00644003">
        <w:t>«</w:t>
      </w:r>
      <w:r w:rsidR="00A01330" w:rsidRPr="00644003">
        <w:t>24</w:t>
      </w:r>
      <w:r w:rsidRPr="00644003">
        <w:t xml:space="preserve">» </w:t>
      </w:r>
      <w:r w:rsidR="00A01330" w:rsidRPr="00644003">
        <w:t>октября 2016</w:t>
      </w:r>
      <w:r w:rsidR="00F943B4" w:rsidRPr="00644003">
        <w:t xml:space="preserve"> </w:t>
      </w:r>
      <w:r w:rsidRPr="00644003">
        <w:t>г.</w:t>
      </w:r>
    </w:p>
    <w:p w14:paraId="08766B88" w14:textId="77777777" w:rsidR="000D0EBC" w:rsidRDefault="000D0EBC">
      <w:pPr>
        <w:widowControl/>
        <w:jc w:val="both"/>
      </w:pPr>
    </w:p>
    <w:p w14:paraId="4207F681" w14:textId="5F333E51" w:rsidR="000D0EBC" w:rsidRDefault="005C74C7" w:rsidP="00751420">
      <w:pPr>
        <w:widowControl/>
        <w:jc w:val="both"/>
      </w:pPr>
      <w:r>
        <w:t>ООО «Речное</w:t>
      </w:r>
      <w:r w:rsidR="00655B9A">
        <w:t xml:space="preserve"> Агентство»</w:t>
      </w:r>
      <w:r w:rsidR="00655B9A" w:rsidRPr="00655B9A">
        <w:t xml:space="preserve">,  в лице менеджера Власовой Елизаветы Ростиславовны, действующего на основании Доверенности №1 от </w:t>
      </w:r>
      <w:r w:rsidR="00D61347">
        <w:t>12</w:t>
      </w:r>
      <w:r w:rsidR="00655B9A" w:rsidRPr="00655B9A">
        <w:t xml:space="preserve"> </w:t>
      </w:r>
      <w:r w:rsidR="00D61347">
        <w:t>сентября</w:t>
      </w:r>
      <w:r w:rsidR="00655B9A" w:rsidRPr="00655B9A">
        <w:t xml:space="preserve"> 2016 г,</w:t>
      </w:r>
      <w:r>
        <w:t xml:space="preserve"> именуемое в дальнейшем «КОМПАНИЯ», и</w:t>
      </w:r>
      <w:r w:rsidR="000D6F4B">
        <w:rPr>
          <w:color w:val="FF0066"/>
        </w:rPr>
        <w:t xml:space="preserve"> </w:t>
      </w:r>
      <w:r w:rsidR="00A01330" w:rsidRPr="00644003">
        <w:t>Марченко Андрей Юрьевич</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r>
          <w:rPr>
            <w:rStyle w:val="a6"/>
            <w:color w:val="0070C0"/>
            <w:lang w:val="en-US"/>
          </w:rPr>
          <w:t>r</w:t>
        </w:r>
      </w:hyperlink>
      <w:r>
        <w:rPr>
          <w:color w:val="0070C0"/>
          <w:lang w:val="en-US"/>
        </w:rPr>
        <w:t>ech</w:t>
      </w:r>
      <w:r w:rsidRPr="00655B9A">
        <w:rPr>
          <w:color w:val="0070C0"/>
        </w:rPr>
        <w:t>-</w:t>
      </w:r>
      <w:r>
        <w:rPr>
          <w:color w:val="0070C0"/>
          <w:lang w:val="en-US"/>
        </w:rPr>
        <w:t>agent</w:t>
      </w:r>
      <w:r w:rsidRPr="00655B9A">
        <w:rPr>
          <w:color w:val="0070C0"/>
        </w:rPr>
        <w:t>.</w:t>
      </w:r>
      <w:r>
        <w:rPr>
          <w:color w:val="0070C0"/>
          <w:lang w:val="en-US"/>
        </w:rPr>
        <w: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санаторная/пансионатная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r>
        <w:rPr>
          <w:rStyle w:val="a6"/>
          <w:color w:val="0070C0"/>
          <w:lang w:val="en-US"/>
        </w:rPr>
        <w:t>rech</w:t>
      </w:r>
      <w:r w:rsidRPr="00655B9A">
        <w:rPr>
          <w:rStyle w:val="a6"/>
          <w:color w:val="0070C0"/>
        </w:rPr>
        <w:t>-</w:t>
      </w:r>
      <w:r>
        <w:rPr>
          <w:rStyle w:val="a6"/>
          <w:color w:val="0070C0"/>
          <w:lang w:val="en-US"/>
        </w:rPr>
        <w:t>agent</w:t>
      </w:r>
      <w:r w:rsidRPr="00655B9A">
        <w:rPr>
          <w:rStyle w:val="a6"/>
          <w:color w:val="0070C0"/>
        </w:rPr>
        <w:t>.</w:t>
      </w:r>
      <w:r>
        <w:rPr>
          <w:rStyle w:val="a6"/>
          <w:color w:val="0070C0"/>
          <w:lang w:val="en-US"/>
        </w:rPr>
        <w: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r>
        <w:rPr>
          <w:rStyle w:val="a6"/>
          <w:lang w:val="en-US"/>
        </w:rPr>
        <w:t>ech</w:t>
      </w:r>
      <w:r w:rsidRPr="00655B9A">
        <w:rPr>
          <w:rStyle w:val="a6"/>
        </w:rPr>
        <w:t>-</w:t>
      </w:r>
      <w:r>
        <w:rPr>
          <w:rStyle w:val="a6"/>
          <w:lang w:val="en-US"/>
        </w:rPr>
        <w:t>agent</w:t>
      </w:r>
      <w:r w:rsidRPr="00655B9A">
        <w:rPr>
          <w:rStyle w:val="a6"/>
        </w:rPr>
        <w:t>.</w:t>
      </w:r>
      <w:r>
        <w:rPr>
          <w:rStyle w:val="a6"/>
          <w:lang w:val="en-US"/>
        </w:rPr>
        <w: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r>
        <w:rPr>
          <w:lang w:val="en-US"/>
        </w:rPr>
        <w:t>rech</w:t>
      </w:r>
      <w:r w:rsidRPr="00655B9A">
        <w:t>-</w:t>
      </w:r>
      <w:r>
        <w:rPr>
          <w:lang w:val="en-US"/>
        </w:rPr>
        <w:t>agent</w:t>
      </w:r>
      <w:r w:rsidRPr="00655B9A">
        <w:t>.</w:t>
      </w:r>
      <w:r>
        <w:rPr>
          <w:lang w:val="en-US"/>
        </w:rPr>
        <w: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Марченко Андрей Юрьевич</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4511 № 250301, выдан Отделом УФМС  России по г Москве по р-ну Чертаново Северное 26.04.2011г.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ул Чертановская, д 5, к 2, кв 30</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8-495-910-53-41</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617</w:t>
      </w:r>
      <w:r w:rsidRPr="00644003">
        <w:rPr>
          <w:b/>
          <w:bCs/>
        </w:rPr>
        <w:t xml:space="preserve">  от </w:t>
      </w:r>
      <w:r w:rsidR="00F748F8" w:rsidRPr="00644003">
        <w:rPr>
          <w:b/>
          <w:bCs/>
        </w:rPr>
        <w:t>«</w:t>
      </w:r>
      <w:r w:rsidR="00A01330" w:rsidRPr="00644003">
        <w:rPr>
          <w:b/>
          <w:bCs/>
        </w:rPr>
        <w:t>24</w:t>
      </w:r>
      <w:r w:rsidRPr="00644003">
        <w:rPr>
          <w:b/>
          <w:bCs/>
        </w:rPr>
        <w:t xml:space="preserve">» </w:t>
      </w:r>
      <w:r w:rsidR="00A01330" w:rsidRPr="00644003">
        <w:rPr>
          <w:b/>
          <w:bCs/>
        </w:rPr>
        <w:t>октября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6"/>
            <w:sz w:val="18"/>
            <w:szCs w:val="18"/>
            <w:lang w:val="en-US"/>
          </w:rPr>
          <w:t>www</w:t>
        </w:r>
        <w:r>
          <w:rPr>
            <w:rStyle w:val="a6"/>
            <w:sz w:val="18"/>
            <w:szCs w:val="18"/>
          </w:rPr>
          <w:t>.</w:t>
        </w:r>
      </w:hyperlink>
      <w:r>
        <w:rPr>
          <w:rStyle w:val="a6"/>
          <w:sz w:val="18"/>
          <w:szCs w:val="18"/>
          <w:lang w:val="en-US"/>
        </w:rPr>
        <w:t>rech</w:t>
      </w:r>
      <w:r w:rsidRPr="00655B9A">
        <w:rPr>
          <w:rStyle w:val="a6"/>
          <w:sz w:val="18"/>
          <w:szCs w:val="18"/>
        </w:rPr>
        <w:t>-</w:t>
      </w:r>
      <w:r>
        <w:rPr>
          <w:rStyle w:val="a6"/>
          <w:sz w:val="18"/>
          <w:szCs w:val="18"/>
          <w:lang w:val="en-US"/>
        </w:rPr>
        <w:t>agent</w:t>
      </w:r>
      <w:r w:rsidRPr="00655B9A">
        <w:rPr>
          <w:rStyle w:val="a6"/>
          <w:sz w:val="18"/>
          <w:szCs w:val="18"/>
        </w:rPr>
        <w:t>.</w:t>
      </w:r>
      <w:r>
        <w:rPr>
          <w:rStyle w:val="a6"/>
          <w:sz w:val="18"/>
          <w:szCs w:val="18"/>
          <w:lang w:val="en-US"/>
        </w:rPr>
        <w: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617</w:t>
            </w:r>
            <w:r w:rsidR="00F748F8" w:rsidRPr="00644003">
              <w:t xml:space="preserve"> от </w:t>
            </w:r>
            <w:r w:rsidR="00A01330" w:rsidRPr="00644003">
              <w:t>24 октября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Марченко Андрей Юрьевич</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«Константин Симонов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Санкт-Петербург — Валаам — Пеллотсари — Сортавала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17.05.17 </w:t>
            </w:r>
            <w:r w:rsidRPr="00644003">
              <w:t>с</w:t>
            </w:r>
            <w:r w:rsidR="001B62EB" w:rsidRPr="00644003">
              <w:t xml:space="preserve"> 17:00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17.05.17 19:00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17.05.17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25.05.17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19:00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Санкт-Петербург (причал «Уткина заводь»)</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9</w:t>
            </w:r>
            <w:r w:rsidR="005656BE">
              <w:t xml:space="preserve"> дней,  8</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417</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Марченко Андрей Юрьевич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41850.9</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417</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Марченко Наталья Вадимовна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41850.9</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418</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Крючков Александр Васильевич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41850.9</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418</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Ягодкина Наталья Анатольевна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41850.9</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167403.6</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т.ч. НДС (без НДС) 0-00 </w:t>
            </w:r>
            <w:r w:rsidRPr="00644003">
              <w:rPr>
                <w:lang w:val="en-US"/>
              </w:rPr>
              <w:t>RUB</w:t>
            </w:r>
            <w:r w:rsidRPr="00655B9A">
              <w:t xml:space="preserve">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167403.6</w:t>
            </w:r>
            <w:r w:rsidR="00F427D2" w:rsidRPr="00644003">
              <w:rPr>
                <w:rFonts w:ascii="Times" w:hAnsi="Times"/>
              </w:rPr>
              <w:t xml:space="preserve"> </w:t>
            </w:r>
            <w:r w:rsidR="00F427D2" w:rsidRPr="00644003">
              <w:t>сто шестьдесят семь тысяч четыреста три рубля 60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7</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9</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9</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51420"/>
    <w:rsid w:val="007A364F"/>
    <w:rsid w:val="008865CE"/>
    <w:rsid w:val="008A1D23"/>
    <w:rsid w:val="00A01330"/>
    <w:rsid w:val="00BC668E"/>
    <w:rsid w:val="00C27D69"/>
    <w:rsid w:val="00C4123A"/>
    <w:rsid w:val="00C877F0"/>
    <w:rsid w:val="00CF5BD4"/>
    <w:rsid w:val="00D02CA1"/>
    <w:rsid w:val="00D61347"/>
    <w:rsid w:val="00DF531E"/>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7243</Words>
  <Characters>41287</Characters>
  <Application>Microsoft Macintosh Word</Application>
  <DocSecurity>0</DocSecurity>
  <Lines>344</Lines>
  <Paragraphs>96</Paragraphs>
  <ScaleCrop>false</ScaleCrop>
  <Company>1</Company>
  <LinksUpToDate>false</LinksUpToDate>
  <CharactersWithSpaces>48434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36</cp:revision>
  <cp:lastPrinted>2016-04-11T07:43:00Z</cp:lastPrinted>
  <dcterms:created xsi:type="dcterms:W3CDTF">2016-04-20T08:51:00Z</dcterms:created>
  <dcterms:modified xsi:type="dcterms:W3CDTF">2016-10-12T08:35:00Z</dcterms:modified>
</cp:coreProperties>
</file>