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216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09</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Панова Наталья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Панова Наталья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4607 №  634383, выдан Тп №4 в гор.Мытищи оуфмс России по Московской обл. в Мытищинском р-не  04.07.2007г.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область, Мытищинский район п.Пироговский улица Тимирязева дом14 кв.71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8-985-125-15-14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bookmarkStart w:id="0" w:name="_GoBack"/>
      <w:bookmarkEnd w:id="0"/>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216</w:t>
      </w:r>
      <w:r w:rsidRPr="00644003">
        <w:rPr>
          <w:b/>
          <w:bCs/>
        </w:rPr>
        <w:t xml:space="preserve">  от </w:t>
      </w:r>
      <w:r w:rsidR="00F748F8" w:rsidRPr="00644003">
        <w:rPr>
          <w:b/>
          <w:bCs/>
        </w:rPr>
        <w:t>«</w:t>
      </w:r>
      <w:r w:rsidR="00A01330" w:rsidRPr="00644003">
        <w:rPr>
          <w:b/>
          <w:bCs/>
        </w:rPr>
        <w:t>09</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216</w:t>
            </w:r>
            <w:r w:rsidR="00F748F8" w:rsidRPr="00644003">
              <w:t xml:space="preserve"> от </w:t>
            </w:r>
            <w:r w:rsidR="00A01330" w:rsidRPr="00644003">
              <w:t>09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Панова Наталья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29.07.16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29.07.16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29.07.16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31.07.16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Панова Наталья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11400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Ермолаева Ирина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11400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Неповинных  Станислава  Сергеевна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11400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34200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34200</w:t>
            </w:r>
            <w:r w:rsidR="00F427D2" w:rsidRPr="00644003">
              <w:rPr>
                <w:rFonts w:ascii="Times" w:hAnsi="Times"/>
              </w:rPr>
              <w:t xml:space="preserve"> </w:t>
            </w:r>
            <w:r w:rsidR="00F427D2" w:rsidRPr="00644003">
              <w:t>тридцать четыре тысячи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29</cp:revision>
  <cp:lastPrinted>2016-04-11T07:43:00Z</cp:lastPrinted>
  <dcterms:created xsi:type="dcterms:W3CDTF">2016-04-20T08:51:00Z</dcterms:created>
  <dcterms:modified xsi:type="dcterms:W3CDTF">2016-06-14T13:19:00Z</dcterms:modified>
</cp:coreProperties>
</file>