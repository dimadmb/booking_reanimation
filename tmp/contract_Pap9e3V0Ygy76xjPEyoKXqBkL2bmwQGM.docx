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57</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Default="005C74C7">
      <w:pPr>
        <w:widowControl/>
        <w:jc w:val="both"/>
      </w:pPr>
      <w:r>
        <w:t xml:space="preserve">г. Москва                                                                                                                                    </w:t>
      </w:r>
      <w:r w:rsidR="00F943B4">
        <w:rPr>
          <w:color w:val="FF0066"/>
        </w:rPr>
        <w:t xml:space="preserve"> «</w:t>
      </w:r>
      <w:r w:rsidR="00A01330">
        <w:rPr>
          <w:color w:val="FF0066"/>
        </w:rPr>
        <w:t>12</w:t>
      </w:r>
      <w:r>
        <w:rPr>
          <w:color w:val="FF0066"/>
        </w:rPr>
        <w:t xml:space="preserve">» </w:t>
      </w:r>
      <w:r w:rsidR="00A01330">
        <w:rPr>
          <w:color w:val="FF0066"/>
        </w:rPr>
        <w:t>апреля 2016</w:t>
      </w:r>
      <w:r w:rsidR="00F943B4">
        <w:rPr>
          <w:color w:val="FF0066"/>
        </w:rPr>
        <w:t xml:space="preserve"> </w:t>
      </w:r>
      <w:r>
        <w:rPr>
          <w:color w:val="FF0066"/>
        </w:rPr>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bookmarkStart w:id="0" w:name="_GoBack"/>
      <w:bookmarkEnd w:id="0"/>
      <w:r>
        <w:t>заветы Ростиславовны, именуемое в дальнейшем «КОМПАНИЯ», и</w:t>
      </w:r>
      <w:r w:rsidR="000D6F4B">
        <w:rPr>
          <w:color w:val="FF0066"/>
        </w:rPr>
        <w:t xml:space="preserve"> </w:t>
      </w:r>
      <w:r w:rsidR="00A01330">
        <w:rPr>
          <w:color w:val="FF0066"/>
        </w:rPr>
        <w:t>Небогина Галина Анатольевна</w:t>
      </w:r>
      <w:r>
        <w:rPr>
          <w:color w:val="FF0066"/>
        </w:rPr>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pPr>
        <w:widowControl/>
        <w:numPr>
          <w:ilvl w:val="1"/>
          <w:numId w:val="2"/>
        </w:numPr>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pPr>
        <w:widowControl/>
        <w:numPr>
          <w:ilvl w:val="1"/>
          <w:numId w:val="2"/>
        </w:numPr>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pPr>
        <w:widowControl/>
        <w:numPr>
          <w:ilvl w:val="1"/>
          <w:numId w:val="2"/>
        </w:numPr>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lastRenderedPageBreak/>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lastRenderedPageBreak/>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lastRenderedPageBreak/>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lastRenderedPageBreak/>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lastRenderedPageBreak/>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7777777" w:rsidR="000D0EBC" w:rsidRDefault="005C74C7">
            <w:pPr>
              <w:widowControl/>
              <w:tabs>
                <w:tab w:val="left" w:pos="6804"/>
              </w:tabs>
              <w:jc w:val="both"/>
              <w:rPr>
                <w:color w:val="000000"/>
              </w:rPr>
            </w:pPr>
            <w:r>
              <w:rPr>
                <w:color w:val="000000"/>
              </w:rPr>
              <w:t>Юр.адрес: 127006 г Москва, ул Садовая-Триумфальная, д 4-10, пом 11, комн 15</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Default="005C74C7">
            <w:pPr>
              <w:widowControl/>
              <w:jc w:val="both"/>
              <w:rPr>
                <w:color w:val="000000"/>
              </w:rPr>
            </w:pPr>
            <w:r>
              <w:rPr>
                <w:color w:val="000000"/>
              </w:rPr>
              <w:t xml:space="preserve">ФИО:   </w:t>
            </w:r>
            <w:r w:rsidR="00A01330">
              <w:rPr>
                <w:color w:val="000000"/>
              </w:rPr>
              <w:t>Небогина Галина Анатольевна</w:t>
            </w:r>
          </w:p>
          <w:p w14:paraId="3AC07F13" w14:textId="77777777" w:rsidR="000D0EBC" w:rsidRDefault="000D0EBC">
            <w:pPr>
              <w:widowControl/>
              <w:jc w:val="both"/>
              <w:rPr>
                <w:color w:val="000000"/>
              </w:rPr>
            </w:pPr>
          </w:p>
          <w:p w14:paraId="05D7CF4D" w14:textId="2ED3E935" w:rsidR="000D0EBC" w:rsidRDefault="005C74C7" w:rsidP="00A01330">
            <w:pPr>
              <w:widowControl/>
              <w:jc w:val="both"/>
            </w:pPr>
            <w:r>
              <w:rPr>
                <w:color w:val="000000"/>
              </w:rPr>
              <w:t xml:space="preserve">Паспорт: </w:t>
            </w:r>
            <w:r w:rsidR="00A01330">
              <w:rPr>
                <w:color w:val="000000"/>
              </w:rPr>
              <w:t>4507 № 686763, выдан ОВД  Кунцево г Москвы 17.08.2004г.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Default="005C74C7">
            <w:pPr>
              <w:rPr>
                <w:color w:val="FF0066"/>
              </w:rPr>
            </w:pPr>
            <w:r>
              <w:rPr>
                <w:color w:val="000000"/>
              </w:rPr>
              <w:t>Адрес:</w:t>
            </w:r>
            <w:r>
              <w:rPr>
                <w:color w:val="FF0066"/>
              </w:rPr>
              <w:t xml:space="preserve"> </w:t>
            </w:r>
            <w:r w:rsidR="00A01330">
              <w:rPr>
                <w:color w:val="FF0066"/>
              </w:rPr>
              <w:t>г Москва, ул Исаковского, д 8, к 2, кв 308</w:t>
            </w:r>
          </w:p>
          <w:p w14:paraId="055640AF" w14:textId="77777777" w:rsidR="000D0EBC" w:rsidRDefault="000D0EBC">
            <w:pPr>
              <w:rPr>
                <w:color w:val="FF0066"/>
              </w:rPr>
            </w:pPr>
          </w:p>
          <w:p w14:paraId="58FC2E2C" w14:textId="77777777" w:rsidR="000D0EBC" w:rsidRDefault="005C74C7">
            <w:pPr>
              <w:rPr>
                <w:color w:val="000000"/>
              </w:rPr>
            </w:pPr>
            <w:r>
              <w:rPr>
                <w:color w:val="FF0066"/>
              </w:rPr>
              <w:t xml:space="preserve">                          </w:t>
            </w:r>
          </w:p>
          <w:p w14:paraId="5D843B74" w14:textId="755F5D11" w:rsidR="000D0EBC" w:rsidRDefault="005C74C7" w:rsidP="00A01330">
            <w:pPr>
              <w:jc w:val="both"/>
            </w:pPr>
            <w:r>
              <w:rPr>
                <w:color w:val="000000"/>
              </w:rPr>
              <w:t>Тел</w:t>
            </w:r>
            <w:r>
              <w:rPr>
                <w:color w:val="FF0066"/>
              </w:rPr>
              <w:t xml:space="preserve"> </w:t>
            </w:r>
            <w:r w:rsidR="00A01330">
              <w:rPr>
                <w:color w:val="FF0066"/>
              </w:rPr>
              <w:t>(495) 697-37-00</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 xml:space="preserve">№ </w:t>
      </w:r>
      <w:r w:rsidR="00A01330">
        <w:rPr>
          <w:b/>
          <w:bCs/>
        </w:rPr>
        <w:t>57</w:t>
      </w:r>
      <w:r>
        <w:rPr>
          <w:b/>
          <w:bCs/>
          <w:color w:val="FF0066"/>
        </w:rPr>
        <w:t xml:space="preserve"> </w:t>
      </w:r>
      <w:r>
        <w:rPr>
          <w:b/>
          <w:bCs/>
        </w:rPr>
        <w:t xml:space="preserve"> от </w:t>
      </w:r>
      <w:r w:rsidR="00F748F8">
        <w:rPr>
          <w:b/>
          <w:bCs/>
          <w:color w:val="FF0066"/>
        </w:rPr>
        <w:t>«</w:t>
      </w:r>
      <w:r w:rsidR="00A01330">
        <w:rPr>
          <w:b/>
          <w:bCs/>
          <w:color w:val="FF0066"/>
        </w:rPr>
        <w:t>12</w:t>
      </w:r>
      <w:r>
        <w:rPr>
          <w:b/>
          <w:bCs/>
          <w:color w:val="FF0066"/>
        </w:rPr>
        <w:t xml:space="preserve">» </w:t>
      </w:r>
      <w:r w:rsidR="00A01330">
        <w:rPr>
          <w:b/>
          <w:bCs/>
          <w:color w:val="FF0066"/>
        </w:rPr>
        <w:t>апреля 2016</w:t>
      </w:r>
      <w:r>
        <w:rPr>
          <w:b/>
          <w:bCs/>
          <w:color w:val="FF0066"/>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t>57</w:t>
            </w:r>
            <w:r w:rsidR="00F748F8">
              <w:rPr>
                <w:color w:val="FF0066"/>
              </w:rPr>
              <w:t xml:space="preserve"> от </w:t>
            </w:r>
            <w:r w:rsidR="00A01330">
              <w:rPr>
                <w:color w:val="FF0066"/>
              </w:rPr>
              <w:t>12 апреля 2016</w:t>
            </w:r>
            <w:r w:rsidR="00F748F8">
              <w:rPr>
                <w:color w:val="FF0066"/>
              </w:rPr>
              <w:t xml:space="preserve"> </w:t>
            </w:r>
            <w:r>
              <w:rPr>
                <w:color w:val="FF0066"/>
              </w:rPr>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Default="000D0EBC">
            <w:pPr>
              <w:snapToGrid w:val="0"/>
            </w:pPr>
          </w:p>
        </w:tc>
        <w:tc>
          <w:tcPr>
            <w:tcW w:w="3703" w:type="dxa"/>
            <w:gridSpan w:val="8"/>
            <w:vMerge/>
            <w:shd w:val="clear" w:color="auto" w:fill="auto"/>
            <w:vAlign w:val="center"/>
          </w:tcPr>
          <w:p w14:paraId="2ADED362" w14:textId="77777777" w:rsidR="000D0EBC"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Default="000D0EBC">
            <w:pPr>
              <w:snapToGrid w:val="0"/>
            </w:pPr>
          </w:p>
        </w:tc>
        <w:tc>
          <w:tcPr>
            <w:tcW w:w="3703" w:type="dxa"/>
            <w:gridSpan w:val="8"/>
            <w:vMerge/>
            <w:shd w:val="clear" w:color="auto" w:fill="auto"/>
            <w:vAlign w:val="center"/>
          </w:tcPr>
          <w:p w14:paraId="58C0B22D" w14:textId="77777777" w:rsidR="000D0EBC"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Default="000D0EBC">
            <w:pPr>
              <w:snapToGrid w:val="0"/>
            </w:pPr>
          </w:p>
        </w:tc>
        <w:tc>
          <w:tcPr>
            <w:tcW w:w="1146" w:type="dxa"/>
            <w:gridSpan w:val="3"/>
            <w:shd w:val="clear" w:color="auto" w:fill="auto"/>
            <w:vAlign w:val="bottom"/>
          </w:tcPr>
          <w:p w14:paraId="251D04BE" w14:textId="77777777" w:rsidR="000D0EBC" w:rsidRDefault="000D0EBC">
            <w:pPr>
              <w:snapToGrid w:val="0"/>
            </w:pPr>
          </w:p>
        </w:tc>
        <w:tc>
          <w:tcPr>
            <w:tcW w:w="888" w:type="dxa"/>
            <w:shd w:val="clear" w:color="auto" w:fill="auto"/>
            <w:vAlign w:val="bottom"/>
          </w:tcPr>
          <w:p w14:paraId="654BB088" w14:textId="77777777" w:rsidR="000D0EBC" w:rsidRDefault="000D0EBC">
            <w:pPr>
              <w:snapToGrid w:val="0"/>
            </w:pPr>
          </w:p>
        </w:tc>
        <w:tc>
          <w:tcPr>
            <w:tcW w:w="321" w:type="dxa"/>
            <w:shd w:val="clear" w:color="auto" w:fill="auto"/>
            <w:vAlign w:val="bottom"/>
          </w:tcPr>
          <w:p w14:paraId="23C04480" w14:textId="77777777" w:rsidR="000D0EBC" w:rsidRDefault="000D0EBC">
            <w:pPr>
              <w:snapToGrid w:val="0"/>
            </w:pPr>
          </w:p>
        </w:tc>
        <w:tc>
          <w:tcPr>
            <w:tcW w:w="674" w:type="dxa"/>
            <w:gridSpan w:val="2"/>
            <w:shd w:val="clear" w:color="auto" w:fill="auto"/>
            <w:vAlign w:val="bottom"/>
          </w:tcPr>
          <w:p w14:paraId="221095FA" w14:textId="77777777" w:rsidR="000D0EBC" w:rsidRDefault="000D0EBC">
            <w:pPr>
              <w:snapToGrid w:val="0"/>
            </w:pPr>
          </w:p>
        </w:tc>
        <w:tc>
          <w:tcPr>
            <w:tcW w:w="674" w:type="dxa"/>
            <w:shd w:val="clear" w:color="auto" w:fill="auto"/>
            <w:vAlign w:val="bottom"/>
          </w:tcPr>
          <w:p w14:paraId="7156697D" w14:textId="77777777" w:rsidR="000D0EBC"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Default="000D0EBC">
            <w:pPr>
              <w:snapToGrid w:val="0"/>
            </w:pPr>
          </w:p>
        </w:tc>
        <w:tc>
          <w:tcPr>
            <w:tcW w:w="1146" w:type="dxa"/>
            <w:gridSpan w:val="3"/>
            <w:shd w:val="clear" w:color="auto" w:fill="auto"/>
            <w:vAlign w:val="bottom"/>
          </w:tcPr>
          <w:p w14:paraId="632F9274" w14:textId="77777777" w:rsidR="000D0EBC" w:rsidRDefault="000D0EBC">
            <w:pPr>
              <w:snapToGrid w:val="0"/>
            </w:pPr>
          </w:p>
        </w:tc>
        <w:tc>
          <w:tcPr>
            <w:tcW w:w="888" w:type="dxa"/>
            <w:shd w:val="clear" w:color="auto" w:fill="auto"/>
            <w:vAlign w:val="bottom"/>
          </w:tcPr>
          <w:p w14:paraId="33124A07" w14:textId="77777777" w:rsidR="000D0EBC" w:rsidRDefault="000D0EBC">
            <w:pPr>
              <w:snapToGrid w:val="0"/>
            </w:pPr>
          </w:p>
        </w:tc>
        <w:tc>
          <w:tcPr>
            <w:tcW w:w="321" w:type="dxa"/>
            <w:shd w:val="clear" w:color="auto" w:fill="auto"/>
            <w:vAlign w:val="bottom"/>
          </w:tcPr>
          <w:p w14:paraId="5FAEB8DF" w14:textId="77777777" w:rsidR="000D0EBC" w:rsidRDefault="000D0EBC">
            <w:pPr>
              <w:snapToGrid w:val="0"/>
            </w:pPr>
          </w:p>
        </w:tc>
        <w:tc>
          <w:tcPr>
            <w:tcW w:w="674" w:type="dxa"/>
            <w:gridSpan w:val="2"/>
            <w:shd w:val="clear" w:color="auto" w:fill="auto"/>
            <w:vAlign w:val="bottom"/>
          </w:tcPr>
          <w:p w14:paraId="4CF7240B" w14:textId="77777777" w:rsidR="000D0EBC" w:rsidRDefault="000D0EBC">
            <w:pPr>
              <w:snapToGrid w:val="0"/>
            </w:pPr>
          </w:p>
        </w:tc>
        <w:tc>
          <w:tcPr>
            <w:tcW w:w="674" w:type="dxa"/>
            <w:shd w:val="clear" w:color="auto" w:fill="auto"/>
            <w:vAlign w:val="bottom"/>
          </w:tcPr>
          <w:p w14:paraId="402E9C74" w14:textId="77777777" w:rsidR="000D0EBC"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Default="005C74C7">
            <w:r>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Default="005C74C7">
            <w:r>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Default="005C74C7" w:rsidP="00A01330">
            <w:pPr>
              <w:jc w:val="both"/>
            </w:pPr>
            <w:r>
              <w:t xml:space="preserve">ЗАКАЗЧИК:  </w:t>
            </w:r>
            <w:r w:rsidR="00A01330">
              <w:t>Небогина Галина Анатольевна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Default="00E37864">
            <w:r>
              <w:t>ТЕПЛОХОД:  «Ленин</w:t>
            </w:r>
            <w:r w:rsidR="005C74C7">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Default="005C74C7" w:rsidP="00E37864">
            <w:pPr>
              <w:jc w:val="both"/>
            </w:pPr>
            <w:r>
              <w:t xml:space="preserve">РЕЙС : </w:t>
            </w:r>
            <w:r w:rsidR="00E37864">
              <w:t>Санкт-Петербург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Default="000D0EBC">
            <w:pPr>
              <w:snapToGrid w:val="0"/>
            </w:pPr>
          </w:p>
        </w:tc>
        <w:tc>
          <w:tcPr>
            <w:tcW w:w="1146" w:type="dxa"/>
            <w:gridSpan w:val="3"/>
            <w:shd w:val="clear" w:color="auto" w:fill="auto"/>
            <w:vAlign w:val="bottom"/>
          </w:tcPr>
          <w:p w14:paraId="60117B80" w14:textId="77777777" w:rsidR="000D0EBC" w:rsidRDefault="000D0EBC">
            <w:pPr>
              <w:snapToGrid w:val="0"/>
            </w:pPr>
          </w:p>
        </w:tc>
        <w:tc>
          <w:tcPr>
            <w:tcW w:w="888" w:type="dxa"/>
            <w:shd w:val="clear" w:color="auto" w:fill="auto"/>
            <w:vAlign w:val="bottom"/>
          </w:tcPr>
          <w:p w14:paraId="19BBC341" w14:textId="77777777" w:rsidR="000D0EBC" w:rsidRDefault="000D0EBC">
            <w:pPr>
              <w:snapToGrid w:val="0"/>
            </w:pPr>
          </w:p>
        </w:tc>
        <w:tc>
          <w:tcPr>
            <w:tcW w:w="321" w:type="dxa"/>
            <w:shd w:val="clear" w:color="auto" w:fill="auto"/>
            <w:vAlign w:val="bottom"/>
          </w:tcPr>
          <w:p w14:paraId="533E61B7" w14:textId="77777777" w:rsidR="000D0EBC" w:rsidRDefault="000D0EBC">
            <w:pPr>
              <w:snapToGrid w:val="0"/>
            </w:pPr>
          </w:p>
        </w:tc>
        <w:tc>
          <w:tcPr>
            <w:tcW w:w="674" w:type="dxa"/>
            <w:gridSpan w:val="2"/>
            <w:shd w:val="clear" w:color="auto" w:fill="auto"/>
            <w:vAlign w:val="bottom"/>
          </w:tcPr>
          <w:p w14:paraId="1B377FCD" w14:textId="77777777" w:rsidR="000D0EBC" w:rsidRDefault="000D0EBC">
            <w:pPr>
              <w:snapToGrid w:val="0"/>
            </w:pPr>
          </w:p>
        </w:tc>
        <w:tc>
          <w:tcPr>
            <w:tcW w:w="674" w:type="dxa"/>
            <w:shd w:val="clear" w:color="auto" w:fill="auto"/>
            <w:vAlign w:val="bottom"/>
          </w:tcPr>
          <w:p w14:paraId="3B2E988A" w14:textId="77777777" w:rsidR="000D0EBC"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C4123A" w:rsidRDefault="005C74C7" w:rsidP="001B62EB">
            <w:pPr>
              <w:rPr>
                <w:lang w:val="en-US"/>
              </w:rPr>
            </w:pPr>
            <w:r>
              <w:rPr>
                <w:color w:val="FF0066"/>
              </w:rPr>
              <w:t> </w:t>
            </w:r>
            <w:r w:rsidR="001B62EB">
              <w:rPr>
                <w:color w:val="FF0066"/>
              </w:rPr>
              <w:t xml:space="preserve">22.05.16 </w:t>
            </w:r>
            <w:r>
              <w:rPr>
                <w:color w:val="FF0066"/>
              </w:rPr>
              <w:t>с</w:t>
            </w:r>
            <w:r w:rsidR="001B62EB">
              <w:rPr>
                <w:color w:val="FF0066"/>
              </w:rPr>
              <w:t xml:space="preserve"> 18:00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Default="005C74C7">
            <w:r>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Default="008865CE" w:rsidP="008865CE">
            <w:r>
              <w:rPr>
                <w:color w:val="FF0066"/>
              </w:rPr>
              <w:t>22.05.16 20:00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Default="005C74C7" w:rsidP="008865CE">
            <w:r>
              <w:rPr>
                <w:color w:val="FF0066"/>
              </w:rPr>
              <w:t> </w:t>
            </w:r>
            <w:r w:rsidR="008865CE">
              <w:rPr>
                <w:color w:val="FF0066"/>
              </w:rPr>
              <w:t>22.05.16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Default="005C74C7">
            <w:r>
              <w:t>ДАТА ПРИБЫТИЯ</w:t>
            </w:r>
          </w:p>
        </w:tc>
        <w:tc>
          <w:tcPr>
            <w:tcW w:w="888" w:type="dxa"/>
            <w:shd w:val="clear" w:color="auto" w:fill="auto"/>
            <w:vAlign w:val="bottom"/>
          </w:tcPr>
          <w:p w14:paraId="075A1305" w14:textId="77777777" w:rsidR="000D0EBC"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Default="005C74C7" w:rsidP="008865CE">
            <w:r>
              <w:rPr>
                <w:color w:val="FF0066"/>
              </w:rPr>
              <w:t> </w:t>
            </w:r>
            <w:r w:rsidR="008865CE">
              <w:rPr>
                <w:color w:val="FF0066"/>
              </w:rPr>
              <w:t>28.05.16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Default="008865CE">
            <w:r>
              <w:rPr>
                <w:color w:val="FF0066"/>
              </w:rPr>
              <w:t> 20:00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Default="005C74C7">
            <w:r>
              <w:t>ВРЕМЯ ПРИБЫТИЯ</w:t>
            </w:r>
          </w:p>
        </w:tc>
        <w:tc>
          <w:tcPr>
            <w:tcW w:w="888" w:type="dxa"/>
            <w:shd w:val="clear" w:color="auto" w:fill="auto"/>
            <w:vAlign w:val="bottom"/>
          </w:tcPr>
          <w:p w14:paraId="567A18E6" w14:textId="77777777" w:rsidR="000D0EBC"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Default="008865CE">
            <w:r>
              <w:rPr>
                <w:color w:val="FF0066"/>
              </w:rPr>
              <w:t> 20:00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Default="008865CE" w:rsidP="008865CE">
            <w:r>
              <w:rPr>
                <w:color w:val="FF0066"/>
              </w:rPr>
              <w:t>Санкт-Петербург (причал «Уткина заводь»)</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Default="005C74C7">
            <w:r>
              <w:t>ПОРТ ПРИБЫТИЯ</w:t>
            </w:r>
          </w:p>
        </w:tc>
        <w:tc>
          <w:tcPr>
            <w:tcW w:w="888" w:type="dxa"/>
            <w:shd w:val="clear" w:color="auto" w:fill="auto"/>
            <w:vAlign w:val="bottom"/>
          </w:tcPr>
          <w:p w14:paraId="3FF3F98B" w14:textId="77777777" w:rsidR="000D0EBC"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Default="005C74C7" w:rsidP="008865CE">
            <w:r>
              <w:rPr>
                <w:color w:val="FF0066"/>
              </w:rPr>
              <w:t> </w:t>
            </w:r>
            <w:r w:rsidR="008865CE">
              <w:rPr>
                <w:color w:val="FF0066"/>
              </w:rPr>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Default="000D0EBC">
            <w:pPr>
              <w:snapToGrid w:val="0"/>
            </w:pPr>
          </w:p>
        </w:tc>
        <w:tc>
          <w:tcPr>
            <w:tcW w:w="1146" w:type="dxa"/>
            <w:gridSpan w:val="3"/>
            <w:shd w:val="clear" w:color="auto" w:fill="auto"/>
            <w:vAlign w:val="bottom"/>
          </w:tcPr>
          <w:p w14:paraId="1D34399A" w14:textId="77777777" w:rsidR="000D0EBC" w:rsidRDefault="000D0EBC">
            <w:pPr>
              <w:snapToGrid w:val="0"/>
            </w:pPr>
          </w:p>
        </w:tc>
        <w:tc>
          <w:tcPr>
            <w:tcW w:w="888" w:type="dxa"/>
            <w:shd w:val="clear" w:color="auto" w:fill="auto"/>
            <w:vAlign w:val="bottom"/>
          </w:tcPr>
          <w:p w14:paraId="779289AE" w14:textId="77777777" w:rsidR="000D0EBC" w:rsidRDefault="000D0EBC">
            <w:pPr>
              <w:snapToGrid w:val="0"/>
            </w:pPr>
          </w:p>
        </w:tc>
        <w:tc>
          <w:tcPr>
            <w:tcW w:w="321" w:type="dxa"/>
            <w:shd w:val="clear" w:color="auto" w:fill="auto"/>
            <w:vAlign w:val="bottom"/>
          </w:tcPr>
          <w:p w14:paraId="4BB8D604" w14:textId="77777777" w:rsidR="000D0EBC" w:rsidRDefault="000D0EBC">
            <w:pPr>
              <w:snapToGrid w:val="0"/>
            </w:pPr>
          </w:p>
        </w:tc>
        <w:tc>
          <w:tcPr>
            <w:tcW w:w="674" w:type="dxa"/>
            <w:gridSpan w:val="2"/>
            <w:shd w:val="clear" w:color="auto" w:fill="auto"/>
            <w:vAlign w:val="bottom"/>
          </w:tcPr>
          <w:p w14:paraId="0CF73065" w14:textId="77777777" w:rsidR="000D0EBC" w:rsidRDefault="000D0EBC">
            <w:pPr>
              <w:snapToGrid w:val="0"/>
            </w:pPr>
          </w:p>
        </w:tc>
        <w:tc>
          <w:tcPr>
            <w:tcW w:w="674" w:type="dxa"/>
            <w:shd w:val="clear" w:color="auto" w:fill="auto"/>
            <w:vAlign w:val="bottom"/>
          </w:tcPr>
          <w:p w14:paraId="02085D79" w14:textId="77777777" w:rsidR="000D0EBC"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7</w:t>
            </w:r>
            <w:r w:rsidR="005656BE">
              <w:t xml:space="preserve"> дней,  6</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252079" w:rsidRDefault="007A364F">
            <w:pPr>
              <w:snapToGrid w:val="0"/>
              <w:rPr>
                <w:lang w:val="en-US"/>
              </w:rPr>
            </w:pPr>
            <w:r>
              <w:rPr>
                <w:color w:val="FF0066"/>
              </w:rPr>
              <w:t>330</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Default="007A364F" w:rsidP="00F748F8">
            <w:r>
              <w:rPr>
                <w:color w:val="FF0066"/>
              </w:rPr>
              <w:t>Цветков Андрей Владимирович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Default="00F427D2" w:rsidP="00F427D2">
            <w:r>
              <w:rPr>
                <w:color w:val="FF0066"/>
              </w:rPr>
              <w:t>2-местная одноярусная каюта</w:t>
            </w:r>
            <w:r w:rsidR="002C40B5">
              <w:rPr>
                <w:color w:val="FF0066"/>
              </w:rPr>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BC668E" w:rsidRDefault="00353E16">
            <w:pPr>
              <w:rPr>
                <w:color w:val="FF0000"/>
              </w:rPr>
            </w:pPr>
            <w:r w:rsidRPr="00BC668E">
              <w:rPr>
                <w:color w:val="FF0000"/>
              </w:rPr>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Default="007A364F" w:rsidP="00353E16">
            <w:r>
              <w:rPr>
                <w:color w:val="FF0066"/>
              </w:rPr>
              <w:t>25579</w:t>
            </w:r>
            <w:r w:rsidR="002C40B5">
              <w:rPr>
                <w:color w:val="FF0066"/>
              </w:rPr>
              <w:t> </w:t>
            </w:r>
          </w:p>
        </w:tc>
      </w:tr>
      <w:tr w:rsidR="002C40B5"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252079" w:rsidRDefault="007A364F">
            <w:pPr>
              <w:snapToGrid w:val="0"/>
              <w:rPr>
                <w:lang w:val="en-US"/>
              </w:rPr>
            </w:pPr>
            <w:r>
              <w:rPr>
                <w:color w:val="FF0066"/>
              </w:rPr>
              <w:t>330</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Default="007A364F" w:rsidP="00F748F8">
            <w:r>
              <w:rPr>
                <w:color w:val="FF0066"/>
              </w:rPr>
              <w:t>Куклин Виталий Юрьевич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Default="00F427D2" w:rsidP="00F427D2">
            <w:r>
              <w:rPr>
                <w:color w:val="FF0066"/>
              </w:rPr>
              <w:t>2-местная одноярусная каюта</w:t>
            </w:r>
            <w:r w:rsidR="002C40B5">
              <w:rPr>
                <w:color w:val="FF0066"/>
              </w:rPr>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BC668E" w:rsidRDefault="00353E16">
            <w:pPr>
              <w:rPr>
                <w:color w:val="FF0000"/>
              </w:rPr>
            </w:pPr>
            <w:r w:rsidRPr="00BC668E">
              <w:rPr>
                <w:color w:val="FF0000"/>
              </w:rPr>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Default="007A364F" w:rsidP="00353E16">
            <w:r>
              <w:rPr>
                <w:color w:val="FF0066"/>
              </w:rPr>
              <w:t>25579</w:t>
            </w:r>
            <w:r w:rsidR="002C40B5">
              <w:rPr>
                <w:color w:val="FF0066"/>
              </w:rPr>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Default="005C74C7" w:rsidP="00F427D2">
            <w:r>
              <w:t xml:space="preserve">Итого: </w:t>
            </w:r>
            <w:r w:rsidR="00F427D2">
              <w:rPr>
                <w:color w:val="FF0066"/>
              </w:rPr>
              <w:t>51158</w:t>
            </w:r>
          </w:p>
        </w:tc>
        <w:tc>
          <w:tcPr>
            <w:tcW w:w="7872" w:type="dxa"/>
            <w:gridSpan w:val="15"/>
            <w:shd w:val="clear" w:color="auto" w:fill="auto"/>
            <w:vAlign w:val="bottom"/>
          </w:tcPr>
          <w:p w14:paraId="4B074F13" w14:textId="77777777" w:rsidR="000D0EBC" w:rsidRDefault="005C74C7">
            <w:r>
              <w:t xml:space="preserve"> </w:t>
            </w:r>
            <w:r>
              <w:rPr>
                <w:lang w:val="en-US"/>
              </w:rPr>
              <w:t xml:space="preserve">RUB, </w:t>
            </w:r>
            <w:r>
              <w:t xml:space="preserve">в т.ч. НДС (без НДС) 0-00 </w:t>
            </w:r>
            <w:r>
              <w:rPr>
                <w:lang w:val="en-US"/>
              </w:rPr>
              <w:t xml:space="preserve">RUB </w:t>
            </w:r>
            <w:r>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Pr>
                <w:color w:val="FF0066"/>
              </w:rPr>
              <w:t>51158</w:t>
            </w:r>
            <w:r w:rsidR="00F427D2">
              <w:rPr>
                <w:rFonts w:ascii="Times" w:hAnsi="Times"/>
              </w:rPr>
              <w:t xml:space="preserve"> </w:t>
            </w:r>
            <w:r w:rsidR="00F427D2">
              <w:rPr>
                <w:color w:val="FF0066"/>
              </w:rPr>
              <w:t>пятьдесят одна тысяча сто пятьдесят восемь рублей 00 копеек</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356729">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BC668E">
                      <w:rPr>
                        <w:rStyle w:val="a6"/>
                        <w:noProof/>
                      </w:rPr>
                      <w:t>6</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356729">
                            <w:rPr>
                              <w:rStyle w:val="a6"/>
                              <w:noProof/>
                            </w:rPr>
                            <w:t>9</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BC668E">
                      <w:rPr>
                        <w:rStyle w:val="a6"/>
                        <w:noProof/>
                      </w:rPr>
                      <w:t>9</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7A364F"/>
    <w:rsid w:val="008865CE"/>
    <w:rsid w:val="00A01330"/>
    <w:rsid w:val="00BC668E"/>
    <w:rsid w:val="00C27D69"/>
    <w:rsid w:val="00C4123A"/>
    <w:rsid w:val="00C877F0"/>
    <w:rsid w:val="00CF5BD4"/>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7210</Words>
  <Characters>41102</Characters>
  <Application>Microsoft Macintosh Word</Application>
  <DocSecurity>0</DocSecurity>
  <Lines>342</Lines>
  <Paragraphs>96</Paragraphs>
  <ScaleCrop>false</ScaleCrop>
  <Company>1</Company>
  <LinksUpToDate>false</LinksUpToDate>
  <CharactersWithSpaces>48216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28</cp:revision>
  <cp:lastPrinted>2016-04-11T07:43:00Z</cp:lastPrinted>
  <dcterms:created xsi:type="dcterms:W3CDTF">2016-04-20T08:51:00Z</dcterms:created>
  <dcterms:modified xsi:type="dcterms:W3CDTF">2016-04-25T10:26:00Z</dcterms:modified>
</cp:coreProperties>
</file>