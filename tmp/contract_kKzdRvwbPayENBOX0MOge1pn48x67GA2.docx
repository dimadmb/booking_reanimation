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255</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23</w:t>
      </w:r>
      <w:r w:rsidRPr="00644003">
        <w:t xml:space="preserve">» </w:t>
      </w:r>
      <w:r w:rsidR="00A01330" w:rsidRPr="00644003">
        <w:t>июня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Вороновская Наталья Николаевна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pPr>
        <w:widowControl/>
        <w:numPr>
          <w:ilvl w:val="1"/>
          <w:numId w:val="2"/>
        </w:numPr>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pPr>
        <w:widowControl/>
        <w:numPr>
          <w:ilvl w:val="1"/>
          <w:numId w:val="2"/>
        </w:numPr>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pPr>
        <w:widowControl/>
        <w:numPr>
          <w:ilvl w:val="1"/>
          <w:numId w:val="2"/>
        </w:numPr>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lastRenderedPageBreak/>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lastRenderedPageBreak/>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lastRenderedPageBreak/>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lastRenderedPageBreak/>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lastRenderedPageBreak/>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 xml:space="preserve">109012 г </w:t>
            </w:r>
            <w:bookmarkStart w:id="0" w:name="_GoBack"/>
            <w:bookmarkEnd w:id="0"/>
            <w:r w:rsidR="008A1D23" w:rsidRPr="008A1D23">
              <w:rPr>
                <w:color w:val="000000"/>
              </w:rPr>
              <w:t>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Вороновская Наталья Николаевна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4510 № 190943, выдан Отделением по р-ну Ново-Переделкино ОУФМС  России по г Москве в ЗАО 21.04.2009г.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ул Скульптора Мухиной, д 3, кв 191</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8-916-234-04-15</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255</w:t>
      </w:r>
      <w:r w:rsidRPr="00644003">
        <w:rPr>
          <w:b/>
          <w:bCs/>
        </w:rPr>
        <w:t xml:space="preserve">  от </w:t>
      </w:r>
      <w:r w:rsidR="00F748F8" w:rsidRPr="00644003">
        <w:rPr>
          <w:b/>
          <w:bCs/>
        </w:rPr>
        <w:t>«</w:t>
      </w:r>
      <w:r w:rsidR="00A01330" w:rsidRPr="00644003">
        <w:rPr>
          <w:b/>
          <w:bCs/>
        </w:rPr>
        <w:t>23</w:t>
      </w:r>
      <w:r w:rsidRPr="00644003">
        <w:rPr>
          <w:b/>
          <w:bCs/>
        </w:rPr>
        <w:t xml:space="preserve">» </w:t>
      </w:r>
      <w:r w:rsidR="00A01330" w:rsidRPr="00644003">
        <w:rPr>
          <w:b/>
          <w:bCs/>
        </w:rPr>
        <w:t>июня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255</w:t>
            </w:r>
            <w:r w:rsidR="00F748F8" w:rsidRPr="00644003">
              <w:t xml:space="preserve"> от </w:t>
            </w:r>
            <w:r w:rsidR="00A01330" w:rsidRPr="00644003">
              <w:t>23 июня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Вороновская Наталья Николаевна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«Максим Горький</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Казань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28.07.16 </w:t>
            </w:r>
            <w:r w:rsidRPr="00644003">
              <w:t>с</w:t>
            </w:r>
            <w:r w:rsidR="001B62EB" w:rsidRPr="00644003">
              <w:t xml:space="preserve"> 10:30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28.07.16 12:30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28.07.16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07.08.16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12:30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15:00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11</w:t>
            </w:r>
            <w:r w:rsidR="005656BE">
              <w:t xml:space="preserve"> дней,  10</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131</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Вороновская Наталья Николаевна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3-местная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Главная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55600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131</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Поддубская Марина Николаевна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3-местная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Главная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55600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131</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Шакиров Роман Маратович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3-местная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Главная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55600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166800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166800</w:t>
            </w:r>
            <w:r w:rsidR="00F427D2" w:rsidRPr="00644003">
              <w:rPr>
                <w:rFonts w:ascii="Times" w:hAnsi="Times"/>
              </w:rPr>
              <w:t xml:space="preserve"> </w:t>
            </w:r>
            <w:r w:rsidR="00F427D2" w:rsidRPr="00644003">
              <w:t>сто шестьдесят шесть тысяч восемьсот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8A1D23">
                            <w:rPr>
                              <w:rStyle w:val="a6"/>
                              <w:noProof/>
                            </w:rPr>
                            <w:t>6</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BC668E">
                      <w:rPr>
                        <w:rStyle w:val="a6"/>
                        <w:noProof/>
                      </w:rPr>
                      <w:t>6</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8A1D23">
                            <w:rPr>
                              <w:rStyle w:val="a6"/>
                              <w:noProof/>
                            </w:rPr>
                            <w:t>9</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BC668E">
                      <w:rPr>
                        <w:rStyle w:val="a6"/>
                        <w:noProof/>
                      </w:rPr>
                      <w:t>9</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7208</Words>
  <Characters>41086</Characters>
  <Application>Microsoft Macintosh Word</Application>
  <DocSecurity>0</DocSecurity>
  <Lines>342</Lines>
  <Paragraphs>96</Paragraphs>
  <ScaleCrop>false</ScaleCrop>
  <Company>1</Company>
  <LinksUpToDate>false</LinksUpToDate>
  <CharactersWithSpaces>48198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30</cp:revision>
  <cp:lastPrinted>2016-04-11T07:43:00Z</cp:lastPrinted>
  <dcterms:created xsi:type="dcterms:W3CDTF">2016-04-20T08:51:00Z</dcterms:created>
  <dcterms:modified xsi:type="dcterms:W3CDTF">2016-06-21T10:05:00Z</dcterms:modified>
</cp:coreProperties>
</file>