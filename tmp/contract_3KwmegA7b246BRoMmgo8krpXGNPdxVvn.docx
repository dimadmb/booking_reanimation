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381</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25</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Рощина Людмила  Леонидовна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Рощина Людмила  Леонидовна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4506 № 040346, выдан ОВД  Кузьминки г Москвы 15.05.2003г.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9 Парковая, д 7, кв 71</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8-985-769-13-29</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381</w:t>
      </w:r>
      <w:r w:rsidRPr="00644003">
        <w:rPr>
          <w:b/>
          <w:bCs/>
        </w:rPr>
        <w:t xml:space="preserve">  от </w:t>
      </w:r>
      <w:r w:rsidR="00F748F8" w:rsidRPr="00644003">
        <w:rPr>
          <w:b/>
          <w:bCs/>
        </w:rPr>
        <w:t>«</w:t>
      </w:r>
      <w:r w:rsidR="00A01330" w:rsidRPr="00644003">
        <w:rPr>
          <w:b/>
          <w:bCs/>
        </w:rPr>
        <w:t>25</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381</w:t>
            </w:r>
            <w:r w:rsidR="00F748F8" w:rsidRPr="00644003">
              <w:t xml:space="preserve"> от </w:t>
            </w:r>
            <w:r w:rsidR="00A01330" w:rsidRPr="00644003">
              <w:t>25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Рощина Людмила  Леонидовна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«Александр Пушкин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Нижний Новгород (Большое Болдино) — Москва (Усадьбы России)</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22.08.16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22.08.16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22.08.16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28.08.16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22:00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Рощина Людмила  Леонидовна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36450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155</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Заваркина Галина Петровна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3-местная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Главная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36450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72900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72900</w:t>
            </w:r>
            <w:r w:rsidR="00F427D2" w:rsidRPr="00644003">
              <w:rPr>
                <w:rFonts w:ascii="Times" w:hAnsi="Times"/>
              </w:rPr>
              <w:t xml:space="preserve"> </w:t>
            </w:r>
            <w:r w:rsidR="00F427D2" w:rsidRPr="00644003">
              <w:t>семьдесят две тысячи девятьсот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