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565</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06</w:t>
      </w:r>
      <w:r w:rsidRPr="00644003">
        <w:t xml:space="preserve">» </w:t>
      </w:r>
      <w:r w:rsidR="00A01330" w:rsidRPr="00644003">
        <w:t>сентября 2016</w:t>
      </w:r>
      <w:r w:rsidR="00F943B4" w:rsidRPr="00644003">
        <w:t xml:space="preserve"> </w:t>
      </w:r>
      <w:r w:rsidRPr="00644003">
        <w:t>г.</w:t>
      </w:r>
    </w:p>
    <w:p w14:paraId="08766B88" w14:textId="77777777" w:rsidR="000D0EBC" w:rsidRDefault="000D0EBC">
      <w:pPr>
        <w:widowControl/>
        <w:jc w:val="both"/>
      </w:pPr>
    </w:p>
    <w:p w14:paraId="4207F681" w14:textId="2403C4B1" w:rsidR="000D0EBC" w:rsidRDefault="005C74C7">
      <w:pPr>
        <w:widowControl/>
      </w:pPr>
      <w:r>
        <w:t>ООО «Речное</w:t>
      </w:r>
      <w:r w:rsidR="00655B9A">
        <w:t xml:space="preserve"> Агентство»</w:t>
      </w:r>
      <w:r w:rsidR="00655B9A" w:rsidRPr="00655B9A">
        <w:t>,  в лице менеджера Власовой Елизаветы Ростиславовны, действующего на основании Доверенности №1 от 28 марта 2016 г,</w:t>
      </w:r>
      <w:r>
        <w:t xml:space="preserve"> именуемое в дальнейшем «КОМПАНИЯ», и</w:t>
      </w:r>
      <w:r w:rsidR="000D6F4B">
        <w:rPr>
          <w:color w:val="FF0066"/>
        </w:rPr>
        <w:t xml:space="preserve"> </w:t>
      </w:r>
      <w:r w:rsidR="00A01330" w:rsidRPr="00644003">
        <w:t>Елисеева Лариса Борисовна</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Путевка (туристская/</w:t>
      </w:r>
      <w:proofErr w:type="spellStart"/>
      <w:r>
        <w:rPr>
          <w:i/>
        </w:rPr>
        <w:t>пансионатная</w:t>
      </w:r>
      <w:proofErr w:type="spellEnd"/>
      <w:r>
        <w:rPr>
          <w:i/>
        </w:rPr>
        <w:t xml:space="preserve">/санаторная)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w:t>
      </w:r>
      <w:proofErr w:type="spellStart"/>
      <w:r>
        <w:t>ВодоходЪ</w:t>
      </w:r>
      <w:proofErr w:type="spellEnd"/>
      <w:r>
        <w:t>»: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r w:rsidRPr="00D02CA1">
        <w:t>Правовые отношения с Туроператором ООО «</w:t>
      </w:r>
      <w:proofErr w:type="spellStart"/>
      <w:r w:rsidRPr="00D02CA1">
        <w:t>ВодоходЪ</w:t>
      </w:r>
      <w:proofErr w:type="spellEnd"/>
      <w:r w:rsidRPr="00D02CA1">
        <w:t>»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6"/>
            <w:color w:val="0070C0"/>
            <w:lang w:val="en-US"/>
          </w:rPr>
          <w:t>www</w:t>
        </w:r>
        <w:r>
          <w:rPr>
            <w:rStyle w:val="a6"/>
            <w:color w:val="0070C0"/>
          </w:rPr>
          <w:t>.</w:t>
        </w:r>
        <w:proofErr w:type="spellStart"/>
        <w:r>
          <w:rPr>
            <w:rStyle w:val="a6"/>
            <w:color w:val="0070C0"/>
            <w:lang w:val="en-US"/>
          </w:rPr>
          <w:t>r</w:t>
        </w:r>
      </w:hyperlink>
      <w:r>
        <w:rPr>
          <w:color w:val="0070C0"/>
          <w:lang w:val="en-US"/>
        </w:rPr>
        <w:t>ech</w:t>
      </w:r>
      <w:proofErr w:type="spellEnd"/>
      <w:r w:rsidRPr="00655B9A">
        <w:rPr>
          <w:color w:val="0070C0"/>
        </w:rPr>
        <w:t>-</w:t>
      </w:r>
      <w:r>
        <w:rPr>
          <w:color w:val="0070C0"/>
          <w:lang w:val="en-US"/>
        </w:rPr>
        <w:t>agent</w:t>
      </w:r>
      <w:r w:rsidRPr="00655B9A">
        <w:rPr>
          <w:color w:val="0070C0"/>
        </w:rPr>
        <w:t>.</w:t>
      </w:r>
      <w:proofErr w:type="spellStart"/>
      <w:r>
        <w:rPr>
          <w:color w:val="0070C0"/>
          <w:lang w:val="en-US"/>
        </w:rPr>
        <w:t>ru</w:t>
      </w:r>
      <w:proofErr w:type="spellEnd"/>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2BB98346" w:rsidR="000D0EBC" w:rsidRDefault="005C74C7">
      <w:pPr>
        <w:pStyle w:val="af4"/>
        <w:widowControl/>
        <w:numPr>
          <w:ilvl w:val="2"/>
          <w:numId w:val="12"/>
        </w:numPr>
        <w:autoSpaceDE/>
        <w:ind w:left="0" w:firstLine="0"/>
        <w:jc w:val="both"/>
      </w:pPr>
      <w:r>
        <w:t>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w:t>
      </w:r>
      <w:r w:rsidR="00E463C4">
        <w:t>ние и т.д.), путевку или</w:t>
      </w:r>
      <w:bookmarkStart w:id="0" w:name="_GoBack"/>
      <w:bookmarkEnd w:id="0"/>
      <w:r>
        <w:t xml:space="preserve">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4"/>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 xml:space="preserve">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w:t>
      </w:r>
      <w:proofErr w:type="spellStart"/>
      <w:r>
        <w:t>неоказанных</w:t>
      </w:r>
      <w:proofErr w:type="spellEnd"/>
      <w:r>
        <w:t xml:space="preserve">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1FF8C872"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w:t>
      </w:r>
      <w:r w:rsidR="00655B9A">
        <w:t xml:space="preserve"> при регистрации на теплоходе на основании посадочного талона и документа, удостоверяющего личность (паспорт, свидетельство о рождении)</w:t>
      </w:r>
      <w:r>
        <w:t xml:space="preserve"> на Плательщика с указанием списка всех туристов, санаторная/</w:t>
      </w:r>
      <w:proofErr w:type="spellStart"/>
      <w:r>
        <w:t>пансионатная</w:t>
      </w:r>
      <w:proofErr w:type="spellEnd"/>
      <w:r>
        <w:t xml:space="preserve">  путёвка оформляется</w:t>
      </w:r>
      <w:r w:rsidR="00655B9A">
        <w:t xml:space="preserve"> при регистрации на теплоходе</w:t>
      </w:r>
      <w:r>
        <w:t xml:space="preserve"> на каждого получателя услуг.</w:t>
      </w:r>
    </w:p>
    <w:p w14:paraId="52F27052" w14:textId="77777777" w:rsidR="000D0EBC" w:rsidRDefault="005C74C7">
      <w:pPr>
        <w:widowControl/>
        <w:ind w:firstLine="709"/>
        <w:jc w:val="both"/>
      </w:pPr>
      <w:r>
        <w:t xml:space="preserve"> </w:t>
      </w:r>
      <w:r>
        <w:rPr>
          <w:shd w:val="clear" w:color="auto" w:fill="FFFFFF"/>
        </w:rPr>
        <w:t xml:space="preserve">Счет-фактура в соответствии с п. 3 ст. 169 НК РФ не предоставляется </w:t>
      </w:r>
      <w:proofErr w:type="gramStart"/>
      <w:r>
        <w:rPr>
          <w:shd w:val="clear" w:color="auto" w:fill="FFFFFF"/>
        </w:rPr>
        <w:t>ЗАКАЗЧИКУ</w:t>
      </w:r>
      <w:proofErr w:type="gramEnd"/>
      <w:r>
        <w:rPr>
          <w:shd w:val="clear" w:color="auto" w:fill="FFFFFF"/>
        </w:rPr>
        <w:t xml:space="preserve">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6"/>
            <w:color w:val="0070C0"/>
            <w:lang w:val="en-US"/>
          </w:rPr>
          <w:t>www</w:t>
        </w:r>
        <w:r>
          <w:rPr>
            <w:rStyle w:val="a6"/>
            <w:color w:val="0070C0"/>
          </w:rPr>
          <w:t>.</w:t>
        </w:r>
      </w:hyperlink>
      <w:proofErr w:type="spellStart"/>
      <w:r>
        <w:rPr>
          <w:rStyle w:val="a6"/>
          <w:color w:val="0070C0"/>
          <w:lang w:val="en-US"/>
        </w:rPr>
        <w:t>rech</w:t>
      </w:r>
      <w:proofErr w:type="spellEnd"/>
      <w:r w:rsidRPr="00655B9A">
        <w:rPr>
          <w:rStyle w:val="a6"/>
          <w:color w:val="0070C0"/>
        </w:rPr>
        <w:t>-</w:t>
      </w:r>
      <w:r>
        <w:rPr>
          <w:rStyle w:val="a6"/>
          <w:color w:val="0070C0"/>
          <w:lang w:val="en-US"/>
        </w:rPr>
        <w:t>agent</w:t>
      </w:r>
      <w:r w:rsidRPr="00655B9A">
        <w:rPr>
          <w:rStyle w:val="a6"/>
          <w:color w:val="0070C0"/>
        </w:rPr>
        <w:t>.</w:t>
      </w:r>
      <w:proofErr w:type="spellStart"/>
      <w:r>
        <w:rPr>
          <w:rStyle w:val="a6"/>
          <w:color w:val="0070C0"/>
          <w:lang w:val="en-US"/>
        </w:rPr>
        <w:t>ru</w:t>
      </w:r>
      <w:proofErr w:type="spellEnd"/>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lastRenderedPageBreak/>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w:t>
      </w:r>
      <w:proofErr w:type="spellStart"/>
      <w:r>
        <w:t>ут</w:t>
      </w:r>
      <w:proofErr w:type="spellEnd"/>
      <w:r>
        <w:t>)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 xml:space="preserve">Стоимость тура указывается в приложении </w:t>
      </w:r>
      <w:proofErr w:type="spellStart"/>
      <w:r>
        <w:t>Приложении</w:t>
      </w:r>
      <w:proofErr w:type="spellEnd"/>
      <w:r>
        <w:t xml:space="preserve">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lastRenderedPageBreak/>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w:t>
      </w:r>
      <w:proofErr w:type="spellStart"/>
      <w:r>
        <w:t>ВодоходЪ</w:t>
      </w:r>
      <w:proofErr w:type="spellEnd"/>
      <w:r>
        <w:t xml:space="preserve">».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6"/>
            <w:lang w:val="en-US"/>
          </w:rPr>
          <w:t>www</w:t>
        </w:r>
        <w:r>
          <w:rPr>
            <w:rStyle w:val="a6"/>
          </w:rPr>
          <w:t>.</w:t>
        </w:r>
      </w:hyperlink>
      <w:r>
        <w:rPr>
          <w:rStyle w:val="a6"/>
        </w:rPr>
        <w:t>r</w:t>
      </w:r>
      <w:proofErr w:type="spellStart"/>
      <w:r>
        <w:rPr>
          <w:rStyle w:val="a6"/>
          <w:lang w:val="en-US"/>
        </w:rPr>
        <w:t>ech</w:t>
      </w:r>
      <w:proofErr w:type="spellEnd"/>
      <w:r w:rsidRPr="00655B9A">
        <w:rPr>
          <w:rStyle w:val="a6"/>
        </w:rPr>
        <w:t>-</w:t>
      </w:r>
      <w:r>
        <w:rPr>
          <w:rStyle w:val="a6"/>
          <w:lang w:val="en-US"/>
        </w:rPr>
        <w:t>agent</w:t>
      </w:r>
      <w:r w:rsidRPr="00655B9A">
        <w:rPr>
          <w:rStyle w:val="a6"/>
        </w:rPr>
        <w:t>.</w:t>
      </w:r>
      <w:proofErr w:type="spellStart"/>
      <w:r>
        <w:rPr>
          <w:rStyle w:val="a6"/>
          <w:lang w:val="en-US"/>
        </w:rPr>
        <w:t>ru</w:t>
      </w:r>
      <w:proofErr w:type="spellEnd"/>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w:t>
      </w:r>
      <w:r w:rsidRPr="00655B9A">
        <w:t>.</w:t>
      </w:r>
      <w:proofErr w:type="spellStart"/>
      <w:r>
        <w:rPr>
          <w:lang w:val="en-US"/>
        </w:rPr>
        <w:t>rech</w:t>
      </w:r>
      <w:proofErr w:type="spellEnd"/>
      <w:r w:rsidRPr="00655B9A">
        <w:t>-</w:t>
      </w:r>
      <w:r>
        <w:rPr>
          <w:lang w:val="en-US"/>
        </w:rPr>
        <w:t>agent</w:t>
      </w:r>
      <w:r w:rsidRPr="00655B9A">
        <w:t>.</w:t>
      </w:r>
      <w:proofErr w:type="spellStart"/>
      <w:r>
        <w:rPr>
          <w:lang w:val="en-US"/>
        </w:rPr>
        <w:t>ru</w:t>
      </w:r>
      <w:proofErr w:type="spellEnd"/>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 xml:space="preserve">ОБСТОЯТЕЛЬСТВА, ОСВОБОЖДАЮЩИЕ ОТ </w:t>
      </w:r>
      <w:proofErr w:type="spellStart"/>
      <w:r>
        <w:rPr>
          <w:b/>
          <w:caps/>
          <w:spacing w:val="-4"/>
        </w:rPr>
        <w:t>ОТВЕТСТВЕННОСТИ</w:t>
      </w:r>
    </w:p>
    <w:p w14:paraId="67970FE9" w14:textId="77777777" w:rsidR="000D0EBC" w:rsidRDefault="000D0EBC">
      <w:pPr>
        <w:pStyle w:val="af4"/>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4"/>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4"/>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4"/>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4"/>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4"/>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w:t>
      </w:r>
      <w:proofErr w:type="spellEnd"/>
      <w:r>
        <w:t xml:space="preserve">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 xml:space="preserve">орон </w:t>
      </w:r>
      <w:proofErr w:type="spellStart"/>
      <w:r>
        <w:t>чр</w:t>
      </w:r>
      <w:r>
        <w:rPr>
          <w:lang w:val="x-none"/>
        </w:rPr>
        <w:t>езвычай</w:t>
      </w:r>
      <w:r>
        <w:t>ных</w:t>
      </w:r>
      <w:proofErr w:type="spellEnd"/>
      <w:r>
        <w:t xml:space="preserve">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w:t>
      </w:r>
      <w:proofErr w:type="spellStart"/>
      <w:r>
        <w:t>т.ч</w:t>
      </w:r>
      <w:proofErr w:type="spellEnd"/>
      <w:r>
        <w:t xml:space="preserve">.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w:t>
      </w:r>
      <w:proofErr w:type="spellStart"/>
      <w:r>
        <w:t>т.ч</w:t>
      </w:r>
      <w:proofErr w:type="spellEnd"/>
      <w:r>
        <w:t xml:space="preserve">.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lastRenderedPageBreak/>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4"/>
        <w:widowControl/>
        <w:numPr>
          <w:ilvl w:val="0"/>
          <w:numId w:val="10"/>
        </w:numPr>
        <w:ind w:left="0" w:firstLine="0"/>
        <w:jc w:val="both"/>
        <w:rPr>
          <w:b/>
          <w:vanish/>
        </w:rPr>
      </w:pPr>
    </w:p>
    <w:p w14:paraId="1719F062" w14:textId="77777777" w:rsidR="000D0EBC" w:rsidRDefault="000D0EBC">
      <w:pPr>
        <w:pStyle w:val="af4"/>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proofErr w:type="spellStart"/>
            <w:r>
              <w:rPr>
                <w:color w:val="000000"/>
              </w:rPr>
              <w:t>Юр.адрес</w:t>
            </w:r>
            <w:proofErr w:type="spellEnd"/>
            <w:r>
              <w:rPr>
                <w:color w:val="000000"/>
              </w:rPr>
              <w:t xml:space="preserve">: </w:t>
            </w:r>
            <w:r w:rsidR="008A1D23" w:rsidRPr="008A1D23">
              <w:rPr>
                <w:color w:val="000000"/>
              </w:rPr>
              <w:t xml:space="preserve">109012 г Москва, </w:t>
            </w:r>
            <w:proofErr w:type="spellStart"/>
            <w:r w:rsidR="008A1D23" w:rsidRPr="008A1D23">
              <w:rPr>
                <w:color w:val="000000"/>
              </w:rPr>
              <w:t>ул</w:t>
            </w:r>
            <w:proofErr w:type="spellEnd"/>
            <w:r w:rsidR="008A1D23" w:rsidRPr="008A1D23">
              <w:rPr>
                <w:color w:val="000000"/>
              </w:rPr>
              <w:t xml:space="preserve"> Никольская, д 4/5, офис 403</w:t>
            </w:r>
          </w:p>
          <w:p w14:paraId="30D5C693" w14:textId="77777777" w:rsidR="000D0EBC" w:rsidRDefault="005C74C7">
            <w:pPr>
              <w:widowControl/>
              <w:tabs>
                <w:tab w:val="left" w:pos="6804"/>
              </w:tabs>
              <w:jc w:val="both"/>
              <w:rPr>
                <w:color w:val="000000"/>
              </w:rPr>
            </w:pPr>
            <w:proofErr w:type="spellStart"/>
            <w:r>
              <w:rPr>
                <w:color w:val="000000"/>
              </w:rPr>
              <w:t>Факт.адрес</w:t>
            </w:r>
            <w:proofErr w:type="spellEnd"/>
            <w:r>
              <w:rPr>
                <w:color w:val="000000"/>
              </w:rPr>
              <w:t xml:space="preserve">: 109012, г Москва, </w:t>
            </w:r>
            <w:proofErr w:type="spellStart"/>
            <w:r>
              <w:rPr>
                <w:color w:val="000000"/>
              </w:rPr>
              <w:t>ул</w:t>
            </w:r>
            <w:proofErr w:type="spellEnd"/>
            <w:r>
              <w:rPr>
                <w:color w:val="000000"/>
              </w:rPr>
              <w:t xml:space="preserve">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Елисеева Лариса Борисовна</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4605 № 956294, выдан Железнодорожным ОВД Моск обл 16.12.2003г.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Моск обл, г Железнодорожный, ул Центральная, д 10, кв 83</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+7(926)648-83-05</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565</w:t>
      </w:r>
      <w:r w:rsidRPr="00644003">
        <w:rPr>
          <w:b/>
          <w:bCs/>
        </w:rPr>
        <w:t xml:space="preserve">  от </w:t>
      </w:r>
      <w:r w:rsidR="00F748F8" w:rsidRPr="00644003">
        <w:rPr>
          <w:b/>
          <w:bCs/>
        </w:rPr>
        <w:t>«</w:t>
      </w:r>
      <w:r w:rsidR="00A01330" w:rsidRPr="00644003">
        <w:rPr>
          <w:b/>
          <w:bCs/>
        </w:rPr>
        <w:t>06</w:t>
      </w:r>
      <w:r w:rsidRPr="00644003">
        <w:rPr>
          <w:b/>
          <w:bCs/>
        </w:rPr>
        <w:t xml:space="preserve">» </w:t>
      </w:r>
      <w:r w:rsidR="00A01330" w:rsidRPr="00644003">
        <w:rPr>
          <w:b/>
          <w:bCs/>
        </w:rPr>
        <w:t>сентября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w:t>
      </w:r>
      <w:proofErr w:type="gramStart"/>
      <w:r>
        <w:rPr>
          <w:sz w:val="18"/>
          <w:szCs w:val="18"/>
        </w:rPr>
        <w:t xml:space="preserve"> :</w:t>
      </w:r>
      <w:proofErr w:type="gramEnd"/>
      <w:r>
        <w:rPr>
          <w:sz w:val="18"/>
          <w:szCs w:val="18"/>
        </w:rPr>
        <w:t xml:space="preserve">  </w:t>
      </w:r>
      <w:hyperlink r:id="rId11" w:history="1">
        <w:r>
          <w:rPr>
            <w:rStyle w:val="a6"/>
            <w:sz w:val="18"/>
            <w:szCs w:val="18"/>
            <w:lang w:val="en-US"/>
          </w:rPr>
          <w:t>www</w:t>
        </w:r>
        <w:r>
          <w:rPr>
            <w:rStyle w:val="a6"/>
            <w:sz w:val="18"/>
            <w:szCs w:val="18"/>
          </w:rPr>
          <w:t>.</w:t>
        </w:r>
      </w:hyperlink>
      <w:proofErr w:type="spellStart"/>
      <w:r>
        <w:rPr>
          <w:rStyle w:val="a6"/>
          <w:sz w:val="18"/>
          <w:szCs w:val="18"/>
          <w:lang w:val="en-US"/>
        </w:rPr>
        <w:t>rech</w:t>
      </w:r>
      <w:proofErr w:type="spellEnd"/>
      <w:r w:rsidRPr="00655B9A">
        <w:rPr>
          <w:rStyle w:val="a6"/>
          <w:sz w:val="18"/>
          <w:szCs w:val="18"/>
        </w:rPr>
        <w:t>-</w:t>
      </w:r>
      <w:r>
        <w:rPr>
          <w:rStyle w:val="a6"/>
          <w:sz w:val="18"/>
          <w:szCs w:val="18"/>
          <w:lang w:val="en-US"/>
        </w:rPr>
        <w:t>agent</w:t>
      </w:r>
      <w:r w:rsidRPr="00655B9A">
        <w:rPr>
          <w:rStyle w:val="a6"/>
          <w:sz w:val="18"/>
          <w:szCs w:val="18"/>
        </w:rPr>
        <w:t>.</w:t>
      </w:r>
      <w:proofErr w:type="spellStart"/>
      <w:r>
        <w:rPr>
          <w:rStyle w:val="a6"/>
          <w:sz w:val="18"/>
          <w:szCs w:val="18"/>
          <w:lang w:val="en-US"/>
        </w:rPr>
        <w:t>ru</w:t>
      </w:r>
      <w:proofErr w:type="spellEnd"/>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w:t>
      </w:r>
      <w:proofErr w:type="spellStart"/>
      <w:r>
        <w:rPr>
          <w:sz w:val="18"/>
          <w:szCs w:val="18"/>
        </w:rPr>
        <w:t>Турагента</w:t>
      </w:r>
      <w:proofErr w:type="spellEnd"/>
      <w:r>
        <w:rPr>
          <w:sz w:val="18"/>
          <w:szCs w:val="18"/>
        </w:rPr>
        <w:t>)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 xml:space="preserve">Турист должен соблюдать во время путешествия правила личной безопасности, требования транспортной безопасности и требования пропускного и </w:t>
      </w:r>
      <w:proofErr w:type="spellStart"/>
      <w:r>
        <w:rPr>
          <w:sz w:val="18"/>
          <w:szCs w:val="18"/>
        </w:rPr>
        <w:t>внутриобъектного</w:t>
      </w:r>
      <w:proofErr w:type="spellEnd"/>
      <w:r>
        <w:rPr>
          <w:sz w:val="18"/>
          <w:szCs w:val="18"/>
        </w:rPr>
        <w:t xml:space="preserve">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w:t>
      </w:r>
      <w:proofErr w:type="spellStart"/>
      <w:r>
        <w:rPr>
          <w:sz w:val="18"/>
          <w:szCs w:val="18"/>
        </w:rPr>
        <w:t>неоказанных</w:t>
      </w:r>
      <w:proofErr w:type="spellEnd"/>
      <w:r>
        <w:rPr>
          <w:sz w:val="18"/>
          <w:szCs w:val="18"/>
        </w:rPr>
        <w:t xml:space="preserve">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565</w:t>
            </w:r>
            <w:r w:rsidR="00F748F8" w:rsidRPr="00644003">
              <w:t xml:space="preserve"> от </w:t>
            </w:r>
            <w:r w:rsidR="00A01330" w:rsidRPr="00644003">
              <w:t>06 сентября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Елисеева Лариса Борисовна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«Александр Радищев</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Москва — Горицы (Вологда) — Череповец — Москва</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14.05.17 </w:t>
            </w:r>
            <w:r w:rsidRPr="00644003">
              <w:t>с</w:t>
            </w:r>
            <w:r w:rsidR="001B62EB" w:rsidRPr="00644003">
              <w:t xml:space="preserve"> -2</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14.05.17 </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14.05.17</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20.05.17</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7</w:t>
            </w:r>
            <w:r w:rsidR="005656BE">
              <w:t xml:space="preserve"> дней,  6</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w:t>
            </w:r>
            <w:proofErr w:type="spellStart"/>
            <w:r>
              <w:t>руб</w:t>
            </w:r>
            <w:proofErr w:type="spellEnd"/>
            <w:r>
              <w:t>)</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114</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Елисеева Лариса Борисовна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3-местная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Нижняя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26082</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114</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Бобкова Мария Ивановна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3-местная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Нижняя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26082</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114</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Масленникова Наталья Николаевна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3-местная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Нижняя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28980</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81144</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RUB</w:t>
            </w:r>
            <w:r w:rsidRPr="00655B9A">
              <w:t xml:space="preserve">, </w:t>
            </w:r>
            <w:r w:rsidRPr="00644003">
              <w:t xml:space="preserve">в </w:t>
            </w:r>
            <w:proofErr w:type="spellStart"/>
            <w:r w:rsidRPr="00644003">
              <w:t>т.ч</w:t>
            </w:r>
            <w:proofErr w:type="spellEnd"/>
            <w:r w:rsidRPr="00644003">
              <w:t xml:space="preserve">. НДС (без НДС) 0-00 </w:t>
            </w:r>
            <w:r w:rsidRPr="00644003">
              <w:rPr>
                <w:lang w:val="en-US"/>
              </w:rPr>
              <w:t>RUB</w:t>
            </w:r>
            <w:r w:rsidRPr="00655B9A">
              <w:t xml:space="preserve"> </w:t>
            </w:r>
            <w:r w:rsidRPr="00644003">
              <w:t xml:space="preserve">(пп.18 п.3 </w:t>
            </w:r>
            <w:proofErr w:type="spellStart"/>
            <w:r w:rsidRPr="00644003">
              <w:t>ст</w:t>
            </w:r>
            <w:proofErr w:type="spellEnd"/>
            <w:r w:rsidRPr="00644003">
              <w:t xml:space="preserve">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 xml:space="preserve">оздоровительная гимнастика и утренняя зарядка под руководством специалиста по ЛФК; </w:t>
            </w:r>
            <w:proofErr w:type="spellStart"/>
            <w:r>
              <w:t>фиточай</w:t>
            </w:r>
            <w:proofErr w:type="spellEnd"/>
            <w:r>
              <w:t xml:space="preserve">; кислородный коктейль; диетическое питание, (на т/х </w:t>
            </w:r>
            <w:proofErr w:type="spellStart"/>
            <w:r>
              <w:t>А.Пушкин</w:t>
            </w:r>
            <w:proofErr w:type="spellEnd"/>
            <w:r>
              <w:t xml:space="preserve">» и «Ленин» - </w:t>
            </w:r>
            <w:proofErr w:type="spellStart"/>
            <w:r>
              <w:t>фиточай</w:t>
            </w:r>
            <w:proofErr w:type="spellEnd"/>
            <w:r>
              <w:t xml:space="preserve">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w:t>
            </w:r>
            <w:proofErr w:type="spellStart"/>
            <w:r>
              <w:t>руб</w:t>
            </w:r>
            <w:proofErr w:type="spellEnd"/>
            <w:r>
              <w:t>)</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81144</w:t>
            </w:r>
            <w:r w:rsidR="00F427D2" w:rsidRPr="00644003">
              <w:rPr>
                <w:rFonts w:ascii="Times" w:hAnsi="Times"/>
              </w:rPr>
              <w:t xml:space="preserve"> </w:t>
            </w:r>
            <w:r w:rsidR="00F427D2" w:rsidRPr="00644003">
              <w:t>восемьдесят одна тысяча сто сорок четыре рубля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C6F907" w14:textId="77777777" w:rsidR="004C690A" w:rsidRDefault="004C690A">
      <w:r>
        <w:separator/>
      </w:r>
    </w:p>
  </w:endnote>
  <w:endnote w:type="continuationSeparator" w:id="0">
    <w:p w14:paraId="41E769F0" w14:textId="77777777" w:rsidR="004C690A" w:rsidRDefault="004C6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imes">
    <w:panose1 w:val="02020603050405020304"/>
    <w:charset w:val="CC"/>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0"/>
      <w:ind w:right="360" w:firstLine="360"/>
    </w:pPr>
    <w:r>
      <w:rPr>
        <w:noProof/>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E463C4">
                            <w:rPr>
                              <w:rStyle w:val="a5"/>
                              <w:noProof/>
                            </w:rPr>
                            <w:t>3</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" stroked="f">
              <v:textbox inset="0,0,0,0">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E463C4">
                      <w:rPr>
                        <w:rStyle w:val="a5"/>
                        <w:noProof/>
                      </w:rPr>
                      <w:t>3</w:t>
                    </w:r>
                    <w:r>
                      <w:rPr>
                        <w:rStyle w:val="a5"/>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0"/>
      <w:ind w:right="360" w:firstLine="360"/>
    </w:pPr>
    <w:r>
      <w:rPr>
        <w:noProof/>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E463C4">
                            <w:rPr>
                              <w:rStyle w:val="a5"/>
                              <w:noProof/>
                            </w:rPr>
                            <w:t>10</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" stroked="f">
              <v:textbox inset="0,0,0,0">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E463C4">
                      <w:rPr>
                        <w:rStyle w:val="a5"/>
                        <w:noProof/>
                      </w:rPr>
                      <w:t>10</w:t>
                    </w:r>
                    <w:r>
                      <w:rPr>
                        <w:rStyle w:val="a5"/>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1FC13F" w14:textId="77777777" w:rsidR="004C690A" w:rsidRDefault="004C690A">
      <w:r>
        <w:separator/>
      </w:r>
    </w:p>
  </w:footnote>
  <w:footnote w:type="continuationSeparator" w:id="0">
    <w:p w14:paraId="2D93CCA7" w14:textId="77777777" w:rsidR="004C690A" w:rsidRDefault="004C69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pStyle w:val="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0F6C08"/>
    <w:rsid w:val="001B62EB"/>
    <w:rsid w:val="0020596F"/>
    <w:rsid w:val="00252079"/>
    <w:rsid w:val="002C40B5"/>
    <w:rsid w:val="00353E16"/>
    <w:rsid w:val="00356729"/>
    <w:rsid w:val="004C690A"/>
    <w:rsid w:val="005656BE"/>
    <w:rsid w:val="005960B6"/>
    <w:rsid w:val="005C74C7"/>
    <w:rsid w:val="00635349"/>
    <w:rsid w:val="00643400"/>
    <w:rsid w:val="00644003"/>
    <w:rsid w:val="00655B9A"/>
    <w:rsid w:val="007A364F"/>
    <w:rsid w:val="008865CE"/>
    <w:rsid w:val="008A1D23"/>
    <w:rsid w:val="00A01330"/>
    <w:rsid w:val="00BC668E"/>
    <w:rsid w:val="00C27D69"/>
    <w:rsid w:val="00C4123A"/>
    <w:rsid w:val="00C877F0"/>
    <w:rsid w:val="00CF5BD4"/>
    <w:rsid w:val="00D02CA1"/>
    <w:rsid w:val="00E336A2"/>
    <w:rsid w:val="00E37864"/>
    <w:rsid w:val="00E463C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odohod.com/" TargetMode="External"/><Relationship Id="rId13" Type="http://schemas.openxmlformats.org/officeDocument/2006/relationships/footer" Target="footer2.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vodohod.com/" TargetMode="Externa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yperlink" Target="http://www.vodohod.com/" TargetMode="External"/><Relationship Id="rId4" Type="http://schemas.openxmlformats.org/officeDocument/2006/relationships/settings" Target="settings.xml"/><Relationship Id="rId9" Type="http://schemas.openxmlformats.org/officeDocument/2006/relationships/hyperlink" Target="http://www.vodohod.com/" TargetMode="Externa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10</Pages>
  <Words>7261</Words>
  <Characters>41390</Characters>
  <Application>Microsoft Office Word</Application>
  <DocSecurity>0</DocSecurity>
  <Lines>344</Lines>
  <Paragraphs>97</Paragraphs>
  <ScaleCrop>false</ScaleCrop>
  <Company>1</Company>
  <LinksUpToDate>false</LinksUpToDate>
  <CharactersWithSpaces>48554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Дмитрий Генн. Кочетков</cp:lastModifiedBy>
  <cp:revision>33</cp:revision>
  <cp:lastPrinted>2016-04-11T07:43:00Z</cp:lastPrinted>
  <dcterms:created xsi:type="dcterms:W3CDTF">2016-04-20T08:51:00Z</dcterms:created>
  <dcterms:modified xsi:type="dcterms:W3CDTF">2016-08-30T10:09:00Z</dcterms:modified>
</cp:coreProperties>
</file>