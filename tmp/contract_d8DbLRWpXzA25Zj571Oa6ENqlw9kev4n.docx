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340</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13</w:t>
      </w:r>
      <w:r w:rsidRPr="00644003">
        <w:t xml:space="preserve">» </w:t>
      </w:r>
      <w:r w:rsidR="00A01330" w:rsidRPr="00644003">
        <w:t>июля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Третьякова  Елена Дмитриевна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Третьякова  Елена Дмитриевна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4509 № 298249, выдан Отделением по р-ну  Войковский ОУФМС  России по г Москве в САО 13.11.2007г.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 г Москва, ул Нарвская, д 11, к 1, кв 26</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8-905-506-91-19</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340</w:t>
      </w:r>
      <w:r w:rsidRPr="00644003">
        <w:rPr>
          <w:b/>
          <w:bCs/>
        </w:rPr>
        <w:t xml:space="preserve">  от </w:t>
      </w:r>
      <w:r w:rsidR="00F748F8" w:rsidRPr="00644003">
        <w:rPr>
          <w:b/>
          <w:bCs/>
        </w:rPr>
        <w:t>«</w:t>
      </w:r>
      <w:r w:rsidR="00A01330" w:rsidRPr="00644003">
        <w:rPr>
          <w:b/>
          <w:bCs/>
        </w:rPr>
        <w:t>13</w:t>
      </w:r>
      <w:r w:rsidRPr="00644003">
        <w:rPr>
          <w:b/>
          <w:bCs/>
        </w:rPr>
        <w:t xml:space="preserve">» </w:t>
      </w:r>
      <w:r w:rsidR="00A01330" w:rsidRPr="00644003">
        <w:rPr>
          <w:b/>
          <w:bCs/>
        </w:rPr>
        <w:t>июля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340</w:t>
            </w:r>
            <w:r w:rsidR="00F748F8" w:rsidRPr="00644003">
              <w:t xml:space="preserve"> от </w:t>
            </w:r>
            <w:r w:rsidR="00A01330" w:rsidRPr="00644003">
              <w:t>13 июля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Третьякова  Елена Дмитриевна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«Феликс Дзержинский</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Углич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29.07.16 </w:t>
            </w:r>
            <w:r w:rsidRPr="00644003">
              <w:t>с</w:t>
            </w:r>
            <w:r w:rsidR="001B62EB" w:rsidRPr="00644003">
              <w:t xml:space="preserve"> 10:30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29.07.16 12:30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29.07.16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31.07.16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12:30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18:00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3</w:t>
            </w:r>
            <w:r w:rsidR="005656BE">
              <w:t xml:space="preserve"> дней,  2</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148</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Третьякова  Елена Дмитриевна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14630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148</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Абдулина Мария Евгеньевна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14630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29260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29260</w:t>
            </w:r>
            <w:r w:rsidR="00F427D2" w:rsidRPr="00644003">
              <w:rPr>
                <w:rFonts w:ascii="Times" w:hAnsi="Times"/>
              </w:rPr>
              <w:t xml:space="preserve"> </w:t>
            </w:r>
            <w:r w:rsidR="00F427D2" w:rsidRPr="00644003">
              <w:t>двадцать девять тысяч двести шестьдесят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