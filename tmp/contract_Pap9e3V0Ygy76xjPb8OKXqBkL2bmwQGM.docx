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213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Default="005C74C7">
      <w:pPr>
        <w:widowControl/>
        <w:jc w:val="both"/>
      </w:pPr>
      <w:r>
        <w:t xml:space="preserve">г. Москва                                                                                                                                    </w:t>
      </w:r>
      <w:r w:rsidR="00F943B4">
        <w:rPr>
          <w:color w:val="FF0066"/>
        </w:rPr>
        <w:t xml:space="preserve"> «</w:t>
      </w:r>
      <w:r w:rsidR="00A01330">
        <w:rPr>
          <w:color w:val="FF0066"/>
        </w:rPr>
        <w:t>08</w:t>
      </w:r>
      <w:r>
        <w:rPr>
          <w:color w:val="FF0066"/>
        </w:rPr>
        <w:t xml:space="preserve">» </w:t>
      </w:r>
      <w:r w:rsidR="00A01330">
        <w:rPr>
          <w:color w:val="FF0066"/>
        </w:rPr>
        <w:t>июня 2016</w:t>
      </w:r>
      <w:r w:rsidR="00F943B4">
        <w:rPr>
          <w:color w:val="FF0066"/>
        </w:rPr>
        <w:t xml:space="preserve"> </w:t>
      </w:r>
      <w:r>
        <w:rPr>
          <w:color w:val="FF0066"/>
        </w:rPr>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bookmarkStart w:id="0" w:name="_GoBack"/>
      <w:bookmarkEnd w:id="0"/>
      <w:r>
        <w:t>заветы Ростиславовны, именуемое в дальнейшем «КОМПАНИЯ», и</w:t>
      </w:r>
      <w:r w:rsidR="000D6F4B">
        <w:rPr>
          <w:color w:val="FF0066"/>
        </w:rPr>
        <w:t xml:space="preserve"> </w:t>
      </w:r>
      <w:r w:rsidR="00A01330">
        <w:rPr>
          <w:color w:val="FF0066"/>
        </w:rPr>
        <w:t>Стасенко Александр Александрович</w:t>
      </w:r>
      <w:r>
        <w:rPr>
          <w:color w:val="FF0066"/>
        </w:rPr>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Default="005C74C7">
            <w:pPr>
              <w:widowControl/>
              <w:jc w:val="both"/>
              <w:rPr>
                <w:color w:val="000000"/>
              </w:rPr>
            </w:pPr>
            <w:r>
              <w:rPr>
                <w:color w:val="000000"/>
              </w:rPr>
              <w:t xml:space="preserve">ФИО:   </w:t>
            </w:r>
            <w:r w:rsidR="00A01330">
              <w:rPr>
                <w:color w:val="000000"/>
              </w:rPr>
              <w:t>Стасенко Александр Александрович</w:t>
            </w:r>
          </w:p>
          <w:p w14:paraId="3AC07F13" w14:textId="77777777" w:rsidR="000D0EBC" w:rsidRDefault="000D0EBC">
            <w:pPr>
              <w:widowControl/>
              <w:jc w:val="both"/>
              <w:rPr>
                <w:color w:val="000000"/>
              </w:rPr>
            </w:pPr>
          </w:p>
          <w:p w14:paraId="05D7CF4D" w14:textId="2ED3E935" w:rsidR="000D0EBC" w:rsidRDefault="005C74C7" w:rsidP="00A01330">
            <w:pPr>
              <w:widowControl/>
              <w:jc w:val="both"/>
            </w:pPr>
            <w:r>
              <w:rPr>
                <w:color w:val="000000"/>
              </w:rPr>
              <w:t xml:space="preserve">Паспорт: </w:t>
            </w:r>
            <w:r w:rsidR="00A01330">
              <w:rPr>
                <w:color w:val="000000"/>
              </w:rPr>
              <w:t>4597 № 068816, выдан ОВД  Ярославский г Москвы 07.04.1998г.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Default="005C74C7">
            <w:pPr>
              <w:rPr>
                <w:color w:val="FF0066"/>
              </w:rPr>
            </w:pPr>
            <w:r>
              <w:rPr>
                <w:color w:val="000000"/>
              </w:rPr>
              <w:t>Адрес:</w:t>
            </w:r>
            <w:r>
              <w:rPr>
                <w:color w:val="FF0066"/>
              </w:rPr>
              <w:t xml:space="preserve"> </w:t>
            </w:r>
            <w:r w:rsidR="00A01330">
              <w:rPr>
                <w:color w:val="FF0066"/>
              </w:rPr>
              <w:t>Москва, Ярославское шоссе, д 20, корп. 1, кв 28</w:t>
            </w:r>
          </w:p>
          <w:p w14:paraId="055640AF" w14:textId="77777777" w:rsidR="000D0EBC" w:rsidRDefault="000D0EBC">
            <w:pPr>
              <w:rPr>
                <w:color w:val="FF0066"/>
              </w:rPr>
            </w:pPr>
          </w:p>
          <w:p w14:paraId="58FC2E2C" w14:textId="77777777" w:rsidR="000D0EBC" w:rsidRDefault="005C74C7">
            <w:pPr>
              <w:rPr>
                <w:color w:val="000000"/>
              </w:rPr>
            </w:pPr>
            <w:r>
              <w:rPr>
                <w:color w:val="FF0066"/>
              </w:rPr>
              <w:t xml:space="preserve">                          </w:t>
            </w:r>
          </w:p>
          <w:p w14:paraId="5D843B74" w14:textId="755F5D11" w:rsidR="000D0EBC" w:rsidRDefault="005C74C7" w:rsidP="00A01330">
            <w:pPr>
              <w:jc w:val="both"/>
            </w:pPr>
            <w:r>
              <w:rPr>
                <w:color w:val="000000"/>
              </w:rPr>
              <w:t>Тел</w:t>
            </w:r>
            <w:r>
              <w:rPr>
                <w:color w:val="FF0066"/>
              </w:rPr>
              <w:t xml:space="preserve"> </w:t>
            </w:r>
            <w:r w:rsidR="00A01330">
              <w:rPr>
                <w:color w:val="FF0066"/>
              </w:rPr>
              <w:t>8-962-982-41-35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 xml:space="preserve">№ </w:t>
      </w:r>
      <w:r w:rsidR="00A01330">
        <w:rPr>
          <w:b/>
          <w:bCs/>
        </w:rPr>
        <w:t>213</w:t>
      </w:r>
      <w:r>
        <w:rPr>
          <w:b/>
          <w:bCs/>
          <w:color w:val="FF0066"/>
        </w:rPr>
        <w:t xml:space="preserve"> </w:t>
      </w:r>
      <w:r>
        <w:rPr>
          <w:b/>
          <w:bCs/>
        </w:rPr>
        <w:t xml:space="preserve"> от </w:t>
      </w:r>
      <w:r w:rsidR="00F748F8">
        <w:rPr>
          <w:b/>
          <w:bCs/>
          <w:color w:val="FF0066"/>
        </w:rPr>
        <w:t>«</w:t>
      </w:r>
      <w:r w:rsidR="00A01330">
        <w:rPr>
          <w:b/>
          <w:bCs/>
          <w:color w:val="FF0066"/>
        </w:rPr>
        <w:t>08</w:t>
      </w:r>
      <w:r>
        <w:rPr>
          <w:b/>
          <w:bCs/>
          <w:color w:val="FF0066"/>
        </w:rPr>
        <w:t xml:space="preserve">» </w:t>
      </w:r>
      <w:r w:rsidR="00A01330">
        <w:rPr>
          <w:b/>
          <w:bCs/>
          <w:color w:val="FF0066"/>
        </w:rPr>
        <w:t>июня 2016</w:t>
      </w:r>
      <w:r>
        <w:rPr>
          <w:b/>
          <w:bCs/>
          <w:color w:val="FF0066"/>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t>213</w:t>
            </w:r>
            <w:r w:rsidR="00F748F8">
              <w:rPr>
                <w:color w:val="FF0066"/>
              </w:rPr>
              <w:t xml:space="preserve"> от </w:t>
            </w:r>
            <w:r w:rsidR="00A01330">
              <w:rPr>
                <w:color w:val="FF0066"/>
              </w:rPr>
              <w:t>08 июня 2016</w:t>
            </w:r>
            <w:r w:rsidR="00F748F8">
              <w:rPr>
                <w:color w:val="FF0066"/>
              </w:rPr>
              <w:t xml:space="preserve"> </w:t>
            </w:r>
            <w:r>
              <w:rPr>
                <w:color w:val="FF0066"/>
              </w:rPr>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Default="000D0EBC">
            <w:pPr>
              <w:snapToGrid w:val="0"/>
            </w:pPr>
          </w:p>
        </w:tc>
        <w:tc>
          <w:tcPr>
            <w:tcW w:w="3703" w:type="dxa"/>
            <w:gridSpan w:val="8"/>
            <w:vMerge/>
            <w:shd w:val="clear" w:color="auto" w:fill="auto"/>
            <w:vAlign w:val="center"/>
          </w:tcPr>
          <w:p w14:paraId="2ADED362" w14:textId="77777777" w:rsidR="000D0EBC"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Default="000D0EBC">
            <w:pPr>
              <w:snapToGrid w:val="0"/>
            </w:pPr>
          </w:p>
        </w:tc>
        <w:tc>
          <w:tcPr>
            <w:tcW w:w="3703" w:type="dxa"/>
            <w:gridSpan w:val="8"/>
            <w:vMerge/>
            <w:shd w:val="clear" w:color="auto" w:fill="auto"/>
            <w:vAlign w:val="center"/>
          </w:tcPr>
          <w:p w14:paraId="58C0B22D" w14:textId="77777777" w:rsidR="000D0EBC"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Default="000D0EBC">
            <w:pPr>
              <w:snapToGrid w:val="0"/>
            </w:pPr>
          </w:p>
        </w:tc>
        <w:tc>
          <w:tcPr>
            <w:tcW w:w="1146" w:type="dxa"/>
            <w:gridSpan w:val="3"/>
            <w:shd w:val="clear" w:color="auto" w:fill="auto"/>
            <w:vAlign w:val="bottom"/>
          </w:tcPr>
          <w:p w14:paraId="251D04BE" w14:textId="77777777" w:rsidR="000D0EBC" w:rsidRDefault="000D0EBC">
            <w:pPr>
              <w:snapToGrid w:val="0"/>
            </w:pPr>
          </w:p>
        </w:tc>
        <w:tc>
          <w:tcPr>
            <w:tcW w:w="888" w:type="dxa"/>
            <w:shd w:val="clear" w:color="auto" w:fill="auto"/>
            <w:vAlign w:val="bottom"/>
          </w:tcPr>
          <w:p w14:paraId="654BB088" w14:textId="77777777" w:rsidR="000D0EBC" w:rsidRDefault="000D0EBC">
            <w:pPr>
              <w:snapToGrid w:val="0"/>
            </w:pPr>
          </w:p>
        </w:tc>
        <w:tc>
          <w:tcPr>
            <w:tcW w:w="321" w:type="dxa"/>
            <w:shd w:val="clear" w:color="auto" w:fill="auto"/>
            <w:vAlign w:val="bottom"/>
          </w:tcPr>
          <w:p w14:paraId="23C04480" w14:textId="77777777" w:rsidR="000D0EBC" w:rsidRDefault="000D0EBC">
            <w:pPr>
              <w:snapToGrid w:val="0"/>
            </w:pPr>
          </w:p>
        </w:tc>
        <w:tc>
          <w:tcPr>
            <w:tcW w:w="674" w:type="dxa"/>
            <w:gridSpan w:val="2"/>
            <w:shd w:val="clear" w:color="auto" w:fill="auto"/>
            <w:vAlign w:val="bottom"/>
          </w:tcPr>
          <w:p w14:paraId="221095FA" w14:textId="77777777" w:rsidR="000D0EBC" w:rsidRDefault="000D0EBC">
            <w:pPr>
              <w:snapToGrid w:val="0"/>
            </w:pPr>
          </w:p>
        </w:tc>
        <w:tc>
          <w:tcPr>
            <w:tcW w:w="674" w:type="dxa"/>
            <w:shd w:val="clear" w:color="auto" w:fill="auto"/>
            <w:vAlign w:val="bottom"/>
          </w:tcPr>
          <w:p w14:paraId="7156697D" w14:textId="77777777" w:rsidR="000D0EBC"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Default="000D0EBC">
            <w:pPr>
              <w:snapToGrid w:val="0"/>
            </w:pPr>
          </w:p>
        </w:tc>
        <w:tc>
          <w:tcPr>
            <w:tcW w:w="1146" w:type="dxa"/>
            <w:gridSpan w:val="3"/>
            <w:shd w:val="clear" w:color="auto" w:fill="auto"/>
            <w:vAlign w:val="bottom"/>
          </w:tcPr>
          <w:p w14:paraId="632F9274" w14:textId="77777777" w:rsidR="000D0EBC" w:rsidRDefault="000D0EBC">
            <w:pPr>
              <w:snapToGrid w:val="0"/>
            </w:pPr>
          </w:p>
        </w:tc>
        <w:tc>
          <w:tcPr>
            <w:tcW w:w="888" w:type="dxa"/>
            <w:shd w:val="clear" w:color="auto" w:fill="auto"/>
            <w:vAlign w:val="bottom"/>
          </w:tcPr>
          <w:p w14:paraId="33124A07" w14:textId="77777777" w:rsidR="000D0EBC" w:rsidRDefault="000D0EBC">
            <w:pPr>
              <w:snapToGrid w:val="0"/>
            </w:pPr>
          </w:p>
        </w:tc>
        <w:tc>
          <w:tcPr>
            <w:tcW w:w="321" w:type="dxa"/>
            <w:shd w:val="clear" w:color="auto" w:fill="auto"/>
            <w:vAlign w:val="bottom"/>
          </w:tcPr>
          <w:p w14:paraId="5FAEB8DF" w14:textId="77777777" w:rsidR="000D0EBC" w:rsidRDefault="000D0EBC">
            <w:pPr>
              <w:snapToGrid w:val="0"/>
            </w:pPr>
          </w:p>
        </w:tc>
        <w:tc>
          <w:tcPr>
            <w:tcW w:w="674" w:type="dxa"/>
            <w:gridSpan w:val="2"/>
            <w:shd w:val="clear" w:color="auto" w:fill="auto"/>
            <w:vAlign w:val="bottom"/>
          </w:tcPr>
          <w:p w14:paraId="4CF7240B" w14:textId="77777777" w:rsidR="000D0EBC" w:rsidRDefault="000D0EBC">
            <w:pPr>
              <w:snapToGrid w:val="0"/>
            </w:pPr>
          </w:p>
        </w:tc>
        <w:tc>
          <w:tcPr>
            <w:tcW w:w="674" w:type="dxa"/>
            <w:shd w:val="clear" w:color="auto" w:fill="auto"/>
            <w:vAlign w:val="bottom"/>
          </w:tcPr>
          <w:p w14:paraId="402E9C74" w14:textId="77777777" w:rsidR="000D0EBC"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Default="005C74C7">
            <w:r>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Default="005C74C7">
            <w:r>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Default="005C74C7" w:rsidP="00A01330">
            <w:pPr>
              <w:jc w:val="both"/>
            </w:pPr>
            <w:r>
              <w:t xml:space="preserve">ЗАКАЗЧИК:  </w:t>
            </w:r>
            <w:r w:rsidR="00A01330">
              <w:t>Стасенко Александр Александрович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Default="00E37864">
            <w:r>
              <w:t>ТЕПЛОХОД:  «Ленин</w:t>
            </w:r>
            <w:r w:rsidR="005C74C7">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Default="005C74C7" w:rsidP="00E37864">
            <w:pPr>
              <w:jc w:val="both"/>
            </w:pPr>
            <w:r>
              <w:t xml:space="preserve">РЕЙС : </w:t>
            </w:r>
            <w:r w:rsidR="00E37864">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Default="000D0EBC">
            <w:pPr>
              <w:snapToGrid w:val="0"/>
            </w:pPr>
          </w:p>
        </w:tc>
        <w:tc>
          <w:tcPr>
            <w:tcW w:w="1146" w:type="dxa"/>
            <w:gridSpan w:val="3"/>
            <w:shd w:val="clear" w:color="auto" w:fill="auto"/>
            <w:vAlign w:val="bottom"/>
          </w:tcPr>
          <w:p w14:paraId="60117B80" w14:textId="77777777" w:rsidR="000D0EBC" w:rsidRDefault="000D0EBC">
            <w:pPr>
              <w:snapToGrid w:val="0"/>
            </w:pPr>
          </w:p>
        </w:tc>
        <w:tc>
          <w:tcPr>
            <w:tcW w:w="888" w:type="dxa"/>
            <w:shd w:val="clear" w:color="auto" w:fill="auto"/>
            <w:vAlign w:val="bottom"/>
          </w:tcPr>
          <w:p w14:paraId="19BBC341" w14:textId="77777777" w:rsidR="000D0EBC" w:rsidRDefault="000D0EBC">
            <w:pPr>
              <w:snapToGrid w:val="0"/>
            </w:pPr>
          </w:p>
        </w:tc>
        <w:tc>
          <w:tcPr>
            <w:tcW w:w="321" w:type="dxa"/>
            <w:shd w:val="clear" w:color="auto" w:fill="auto"/>
            <w:vAlign w:val="bottom"/>
          </w:tcPr>
          <w:p w14:paraId="533E61B7" w14:textId="77777777" w:rsidR="000D0EBC" w:rsidRDefault="000D0EBC">
            <w:pPr>
              <w:snapToGrid w:val="0"/>
            </w:pPr>
          </w:p>
        </w:tc>
        <w:tc>
          <w:tcPr>
            <w:tcW w:w="674" w:type="dxa"/>
            <w:gridSpan w:val="2"/>
            <w:shd w:val="clear" w:color="auto" w:fill="auto"/>
            <w:vAlign w:val="bottom"/>
          </w:tcPr>
          <w:p w14:paraId="1B377FCD" w14:textId="77777777" w:rsidR="000D0EBC" w:rsidRDefault="000D0EBC">
            <w:pPr>
              <w:snapToGrid w:val="0"/>
            </w:pPr>
          </w:p>
        </w:tc>
        <w:tc>
          <w:tcPr>
            <w:tcW w:w="674" w:type="dxa"/>
            <w:shd w:val="clear" w:color="auto" w:fill="auto"/>
            <w:vAlign w:val="bottom"/>
          </w:tcPr>
          <w:p w14:paraId="3B2E988A" w14:textId="77777777" w:rsidR="000D0EBC"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C4123A" w:rsidRDefault="005C74C7" w:rsidP="001B62EB">
            <w:pPr>
              <w:rPr>
                <w:lang w:val="en-US"/>
              </w:rPr>
            </w:pPr>
            <w:r>
              <w:rPr>
                <w:color w:val="FF0066"/>
              </w:rPr>
              <w:t> </w:t>
            </w:r>
            <w:r w:rsidR="001B62EB">
              <w:rPr>
                <w:color w:val="FF0066"/>
              </w:rPr>
              <w:t xml:space="preserve">17.07.16 </w:t>
            </w:r>
            <w:r>
              <w:rPr>
                <w:color w:val="FF0066"/>
              </w:rPr>
              <w:t>с</w:t>
            </w:r>
            <w:r w:rsidR="001B62EB">
              <w:rPr>
                <w:color w:val="FF0066"/>
              </w:rPr>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Default="005C74C7">
            <w:r>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Default="008865CE" w:rsidP="008865CE">
            <w:r>
              <w:rPr>
                <w:color w:val="FF0066"/>
              </w:rPr>
              <w:t>17.07.16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Default="005C74C7" w:rsidP="008865CE">
            <w:r>
              <w:rPr>
                <w:color w:val="FF0066"/>
              </w:rPr>
              <w:t> </w:t>
            </w:r>
            <w:r w:rsidR="008865CE">
              <w:rPr>
                <w:color w:val="FF0066"/>
              </w:rPr>
              <w:t>17.07.16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Default="005C74C7">
            <w:r>
              <w:t>ДАТА ПРИБЫТИЯ</w:t>
            </w:r>
          </w:p>
        </w:tc>
        <w:tc>
          <w:tcPr>
            <w:tcW w:w="888" w:type="dxa"/>
            <w:shd w:val="clear" w:color="auto" w:fill="auto"/>
            <w:vAlign w:val="bottom"/>
          </w:tcPr>
          <w:p w14:paraId="075A1305"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Default="005C74C7" w:rsidP="008865CE">
            <w:r>
              <w:rPr>
                <w:color w:val="FF0066"/>
              </w:rPr>
              <w:t> </w:t>
            </w:r>
            <w:r w:rsidR="008865CE">
              <w:rPr>
                <w:color w:val="FF0066"/>
              </w:rPr>
              <w:t>23.07.16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Default="008865CE">
            <w:r>
              <w:rPr>
                <w:color w:val="FF0066"/>
              </w:rPr>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Default="005C74C7">
            <w:r>
              <w:t>ВРЕМЯ ПРИБЫТИЯ</w:t>
            </w:r>
          </w:p>
        </w:tc>
        <w:tc>
          <w:tcPr>
            <w:tcW w:w="888" w:type="dxa"/>
            <w:shd w:val="clear" w:color="auto" w:fill="auto"/>
            <w:vAlign w:val="bottom"/>
          </w:tcPr>
          <w:p w14:paraId="567A18E6"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Default="008865CE">
            <w:r>
              <w:rPr>
                <w:color w:val="FF0066"/>
              </w:rPr>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Default="008865CE" w:rsidP="008865CE">
            <w:r>
              <w:rPr>
                <w:color w:val="FF0066"/>
              </w:rPr>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Default="005C74C7">
            <w:r>
              <w:t>ПОРТ ПРИБЫТИЯ</w:t>
            </w:r>
          </w:p>
        </w:tc>
        <w:tc>
          <w:tcPr>
            <w:tcW w:w="888" w:type="dxa"/>
            <w:shd w:val="clear" w:color="auto" w:fill="auto"/>
            <w:vAlign w:val="bottom"/>
          </w:tcPr>
          <w:p w14:paraId="3FF3F98B" w14:textId="77777777" w:rsidR="000D0EBC"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Default="005C74C7" w:rsidP="008865CE">
            <w:r>
              <w:rPr>
                <w:color w:val="FF0066"/>
              </w:rPr>
              <w:t> </w:t>
            </w:r>
            <w:r w:rsidR="008865CE">
              <w:rPr>
                <w:color w:val="FF0066"/>
              </w:rPr>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Default="000D0EBC">
            <w:pPr>
              <w:snapToGrid w:val="0"/>
            </w:pPr>
          </w:p>
        </w:tc>
        <w:tc>
          <w:tcPr>
            <w:tcW w:w="1146" w:type="dxa"/>
            <w:gridSpan w:val="3"/>
            <w:shd w:val="clear" w:color="auto" w:fill="auto"/>
            <w:vAlign w:val="bottom"/>
          </w:tcPr>
          <w:p w14:paraId="1D34399A" w14:textId="77777777" w:rsidR="000D0EBC" w:rsidRDefault="000D0EBC">
            <w:pPr>
              <w:snapToGrid w:val="0"/>
            </w:pPr>
          </w:p>
        </w:tc>
        <w:tc>
          <w:tcPr>
            <w:tcW w:w="888" w:type="dxa"/>
            <w:shd w:val="clear" w:color="auto" w:fill="auto"/>
            <w:vAlign w:val="bottom"/>
          </w:tcPr>
          <w:p w14:paraId="779289AE" w14:textId="77777777" w:rsidR="000D0EBC" w:rsidRDefault="000D0EBC">
            <w:pPr>
              <w:snapToGrid w:val="0"/>
            </w:pPr>
          </w:p>
        </w:tc>
        <w:tc>
          <w:tcPr>
            <w:tcW w:w="321" w:type="dxa"/>
            <w:shd w:val="clear" w:color="auto" w:fill="auto"/>
            <w:vAlign w:val="bottom"/>
          </w:tcPr>
          <w:p w14:paraId="4BB8D604" w14:textId="77777777" w:rsidR="000D0EBC" w:rsidRDefault="000D0EBC">
            <w:pPr>
              <w:snapToGrid w:val="0"/>
            </w:pPr>
          </w:p>
        </w:tc>
        <w:tc>
          <w:tcPr>
            <w:tcW w:w="674" w:type="dxa"/>
            <w:gridSpan w:val="2"/>
            <w:shd w:val="clear" w:color="auto" w:fill="auto"/>
            <w:vAlign w:val="bottom"/>
          </w:tcPr>
          <w:p w14:paraId="0CF73065" w14:textId="77777777" w:rsidR="000D0EBC" w:rsidRDefault="000D0EBC">
            <w:pPr>
              <w:snapToGrid w:val="0"/>
            </w:pPr>
          </w:p>
        </w:tc>
        <w:tc>
          <w:tcPr>
            <w:tcW w:w="674" w:type="dxa"/>
            <w:shd w:val="clear" w:color="auto" w:fill="auto"/>
            <w:vAlign w:val="bottom"/>
          </w:tcPr>
          <w:p w14:paraId="02085D79" w14:textId="77777777" w:rsidR="000D0EBC"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208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Стасенко Александр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32080</w:t>
            </w:r>
            <w:r w:rsidR="002C40B5">
              <w:rPr>
                <w:color w:val="FF0066"/>
              </w:rPr>
              <w:t> </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208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Сергеева Наталия Павловна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32080</w:t>
            </w:r>
            <w:r w:rsidR="002C40B5">
              <w:rPr>
                <w:color w:val="FF0066"/>
              </w:rPr>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Default="005C74C7" w:rsidP="00F427D2">
            <w:r>
              <w:t xml:space="preserve">Итого: </w:t>
            </w:r>
            <w:r w:rsidR="00F427D2">
              <w:rPr>
                <w:color w:val="FF0066"/>
              </w:rPr>
              <w:t>64160</w:t>
            </w:r>
          </w:p>
        </w:tc>
        <w:tc>
          <w:tcPr>
            <w:tcW w:w="7872" w:type="dxa"/>
            <w:gridSpan w:val="15"/>
            <w:shd w:val="clear" w:color="auto" w:fill="auto"/>
            <w:vAlign w:val="bottom"/>
          </w:tcPr>
          <w:p w14:paraId="4B074F13" w14:textId="77777777" w:rsidR="000D0EBC" w:rsidRDefault="005C74C7">
            <w:r>
              <w:t xml:space="preserve"> </w:t>
            </w:r>
            <w:r>
              <w:rPr>
                <w:lang w:val="en-US"/>
              </w:rPr>
              <w:t xml:space="preserve">RUB, </w:t>
            </w:r>
            <w:r>
              <w:t xml:space="preserve">в т.ч. НДС (без НДС) 0-00 </w:t>
            </w:r>
            <w:r>
              <w:rPr>
                <w:lang w:val="en-US"/>
              </w:rPr>
              <w:t xml:space="preserve">RUB </w:t>
            </w:r>
            <w:r>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Pr>
                <w:color w:val="FF0066"/>
              </w:rPr>
              <w:t>64160</w:t>
            </w:r>
            <w:r w:rsidR="00F427D2">
              <w:rPr>
                <w:rFonts w:ascii="Times" w:hAnsi="Times"/>
              </w:rPr>
              <w:t xml:space="preserve"> </w:t>
            </w:r>
            <w:r w:rsidR="00F427D2">
              <w:rPr>
                <w:color w:val="FF0066"/>
              </w:rPr>
              <w:t>шестьдесят четыре тысячи сто шестьдесят рублей 00 копеек</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28</cp:revision>
  <cp:lastPrinted>2016-04-11T07:43:00Z</cp:lastPrinted>
  <dcterms:created xsi:type="dcterms:W3CDTF">2016-04-20T08:51:00Z</dcterms:created>
  <dcterms:modified xsi:type="dcterms:W3CDTF">2016-04-25T10:26:00Z</dcterms:modified>
</cp:coreProperties>
</file>