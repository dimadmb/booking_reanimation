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553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30</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Крылевская Ирина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Крылевская Ирина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4607 № 583661, выдан ОВД  Павлово-Посадского р-на Моск обл 06.02.2007г.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Дмитров. ул Космонавтов, д 54, кв 173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+7(915)206-16-52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553</w:t>
      </w:r>
      <w:r w:rsidRPr="00644003">
        <w:rPr>
          <w:b/>
          <w:bCs/>
        </w:rPr>
        <w:t xml:space="preserve">  от </w:t>
      </w:r>
      <w:r w:rsidR="00F748F8" w:rsidRPr="00644003">
        <w:rPr>
          <w:b/>
          <w:bCs/>
        </w:rPr>
        <w:t>«</w:t>
      </w:r>
      <w:r w:rsidR="00A01330" w:rsidRPr="00644003">
        <w:rPr>
          <w:b/>
          <w:bCs/>
        </w:rPr>
        <w:t>30</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553</w:t>
            </w:r>
            <w:r w:rsidR="00F748F8" w:rsidRPr="00644003">
              <w:t xml:space="preserve"> от </w:t>
            </w:r>
            <w:r w:rsidR="00A01330" w:rsidRPr="00644003">
              <w:t>30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Крылевская Ирина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«Семен Буденный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Самара — Астрахань — Самара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21:00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Самара</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Самара</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Крылевская Ирина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Люкс 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Максимкин Василий Викторович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Люкс евростандарт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35000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70000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70000</w:t>
            </w:r>
            <w:r w:rsidR="00F427D2" w:rsidRPr="00644003">
              <w:rPr>
                <w:rFonts w:ascii="Times" w:hAnsi="Times"/>
              </w:rPr>
              <w:t xml:space="preserve"> </w:t>
            </w:r>
            <w:r w:rsidR="00F427D2" w:rsidRPr="00644003">
              <w:t>семьдесят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