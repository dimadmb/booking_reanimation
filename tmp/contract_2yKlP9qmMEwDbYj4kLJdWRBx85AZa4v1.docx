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649</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15</w:t>
      </w:r>
      <w:r w:rsidRPr="00644003">
        <w:t xml:space="preserve">» </w:t>
      </w:r>
      <w:r w:rsidR="00A01330" w:rsidRPr="00644003">
        <w:t>ноября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Моторя Евгения Николаевна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Моторя Евгения Николаевна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4509 № 020205, выдан ОВД  Кунцево  г Москвы 12.03.2007г.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Молодогвардейская, д 4, кв 47</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8-906-743-76-12</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649</w:t>
      </w:r>
      <w:r w:rsidRPr="00644003">
        <w:rPr>
          <w:b/>
          <w:bCs/>
        </w:rPr>
        <w:t xml:space="preserve">  от </w:t>
      </w:r>
      <w:r w:rsidR="00F748F8" w:rsidRPr="00644003">
        <w:rPr>
          <w:b/>
          <w:bCs/>
        </w:rPr>
        <w:t>«</w:t>
      </w:r>
      <w:r w:rsidR="00A01330" w:rsidRPr="00644003">
        <w:rPr>
          <w:b/>
          <w:bCs/>
        </w:rPr>
        <w:t>15</w:t>
      </w:r>
      <w:r w:rsidRPr="00644003">
        <w:rPr>
          <w:b/>
          <w:bCs/>
        </w:rPr>
        <w:t xml:space="preserve">» </w:t>
      </w:r>
      <w:r w:rsidR="00A01330" w:rsidRPr="00644003">
        <w:rPr>
          <w:b/>
          <w:bCs/>
        </w:rPr>
        <w:t>ноября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649</w:t>
            </w:r>
            <w:r w:rsidR="00F748F8" w:rsidRPr="00644003">
              <w:t xml:space="preserve"> от </w:t>
            </w:r>
            <w:r w:rsidR="00A01330" w:rsidRPr="00644003">
              <w:t>15 ноября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Моторя Евгения Николаевна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«Александр Пушкин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Плёс — Весьегонск — Коприно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07.06.17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07.06.17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07.06.17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13.06.17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267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Моторя Евгения Николаевна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47775</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267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Хомутская Ирина Викторовна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47775</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95550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95550</w:t>
            </w:r>
            <w:r w:rsidR="00F427D2" w:rsidRPr="00644003">
              <w:rPr>
                <w:rFonts w:ascii="Times" w:hAnsi="Times"/>
              </w:rPr>
              <w:t xml:space="preserve"> </w:t>
            </w:r>
            <w:r w:rsidR="00F427D2" w:rsidRPr="00644003">
              <w:t>девяносто пять тысяч пятьсот пятьдесят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