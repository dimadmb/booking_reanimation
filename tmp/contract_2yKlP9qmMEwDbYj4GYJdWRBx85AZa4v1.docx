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249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20</w:t>
      </w:r>
      <w:r w:rsidRPr="00644003">
        <w:t xml:space="preserve">» </w:t>
      </w:r>
      <w:r w:rsidR="00A01330" w:rsidRPr="00644003">
        <w:t>июня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Двушева Елена Владимировна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pPr>
        <w:widowControl/>
        <w:numPr>
          <w:ilvl w:val="1"/>
          <w:numId w:val="2"/>
        </w:numPr>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pPr>
        <w:widowControl/>
        <w:numPr>
          <w:ilvl w:val="1"/>
          <w:numId w:val="2"/>
        </w:numPr>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pPr>
        <w:widowControl/>
        <w:numPr>
          <w:ilvl w:val="1"/>
          <w:numId w:val="2"/>
        </w:numPr>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lastRenderedPageBreak/>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lastRenderedPageBreak/>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lastRenderedPageBreak/>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lastRenderedPageBreak/>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lastRenderedPageBreak/>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 xml:space="preserve">109012 г </w:t>
            </w:r>
            <w:bookmarkStart w:id="0" w:name="_GoBack"/>
            <w:bookmarkEnd w:id="0"/>
            <w:r w:rsidR="008A1D23" w:rsidRPr="008A1D23">
              <w:rPr>
                <w:color w:val="000000"/>
              </w:rPr>
              <w:t>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Двушева Елена Владимировна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4610 № 987891, выдан ТП №1 Отдела УФМС  России по Моск обл в г Королеве 12.03.2010г.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Королев, ул Грабина, д 6, кв 34</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8-903-588-25-78</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249</w:t>
      </w:r>
      <w:r w:rsidRPr="00644003">
        <w:rPr>
          <w:b/>
          <w:bCs/>
        </w:rPr>
        <w:t xml:space="preserve">  от </w:t>
      </w:r>
      <w:r w:rsidR="00F748F8" w:rsidRPr="00644003">
        <w:rPr>
          <w:b/>
          <w:bCs/>
        </w:rPr>
        <w:t>«</w:t>
      </w:r>
      <w:r w:rsidR="00A01330" w:rsidRPr="00644003">
        <w:rPr>
          <w:b/>
          <w:bCs/>
        </w:rPr>
        <w:t>20</w:t>
      </w:r>
      <w:r w:rsidRPr="00644003">
        <w:rPr>
          <w:b/>
          <w:bCs/>
        </w:rPr>
        <w:t xml:space="preserve">» </w:t>
      </w:r>
      <w:r w:rsidR="00A01330" w:rsidRPr="00644003">
        <w:rPr>
          <w:b/>
          <w:bCs/>
        </w:rPr>
        <w:t>июня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249</w:t>
            </w:r>
            <w:r w:rsidR="00F748F8" w:rsidRPr="00644003">
              <w:t xml:space="preserve"> от </w:t>
            </w:r>
            <w:r w:rsidR="00A01330" w:rsidRPr="00644003">
              <w:t>20 июня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Двушева Елена Владимировна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«Ленин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21.08.16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21.08.16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21.08.16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27.08.16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08:00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Санкт-Петербург (причал «Уткина заводь»)</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Двушева Елена Владимировна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33030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408</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Двушева Нина Алексеевна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33030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66060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66060</w:t>
            </w:r>
            <w:r w:rsidR="00F427D2" w:rsidRPr="00644003">
              <w:rPr>
                <w:rFonts w:ascii="Times" w:hAnsi="Times"/>
              </w:rPr>
              <w:t xml:space="preserve"> </w:t>
            </w:r>
            <w:r w:rsidR="00F427D2" w:rsidRPr="00644003">
              <w:t>шестьдесят шесть тысяч шестьдесят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8A1D23">
                            <w:rPr>
                              <w:rStyle w:val="a6"/>
                              <w:noProof/>
                            </w:rPr>
                            <w:t>6</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6</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8A1D23">
                            <w:rPr>
                              <w:rStyle w:val="a6"/>
                              <w:noProof/>
                            </w:rPr>
                            <w:t>9</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BC668E">
                      <w:rPr>
                        <w:rStyle w:val="a6"/>
                        <w:noProof/>
                      </w:rPr>
                      <w:t>9</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7208</Words>
  <Characters>41086</Characters>
  <Application>Microsoft Macintosh Word</Application>
  <DocSecurity>0</DocSecurity>
  <Lines>342</Lines>
  <Paragraphs>96</Paragraphs>
  <ScaleCrop>false</ScaleCrop>
  <Company>1</Company>
  <LinksUpToDate>false</LinksUpToDate>
  <CharactersWithSpaces>48198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30</cp:revision>
  <cp:lastPrinted>2016-04-11T07:43:00Z</cp:lastPrinted>
  <dcterms:created xsi:type="dcterms:W3CDTF">2016-04-20T08:51:00Z</dcterms:created>
  <dcterms:modified xsi:type="dcterms:W3CDTF">2016-06-21T10:05:00Z</dcterms:modified>
</cp:coreProperties>
</file>