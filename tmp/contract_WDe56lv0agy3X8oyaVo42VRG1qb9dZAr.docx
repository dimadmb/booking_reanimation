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433</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04</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Соколова Елена Николаевна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Соколова Елена Николаевна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4503 № 164717, выдан ОВД "Савеловский" города Москвы 02.07.2002г.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Башиловская дом 10 кваритра 101</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8 916 242 56 10</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433</w:t>
      </w:r>
      <w:r w:rsidRPr="00644003">
        <w:rPr>
          <w:b/>
          <w:bCs/>
        </w:rPr>
        <w:t xml:space="preserve">  от </w:t>
      </w:r>
      <w:r w:rsidR="00F748F8" w:rsidRPr="00644003">
        <w:rPr>
          <w:b/>
          <w:bCs/>
        </w:rPr>
        <w:t>«</w:t>
      </w:r>
      <w:r w:rsidR="00A01330" w:rsidRPr="00644003">
        <w:rPr>
          <w:b/>
          <w:bCs/>
        </w:rPr>
        <w:t>04</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433</w:t>
            </w:r>
            <w:r w:rsidR="00F748F8" w:rsidRPr="00644003">
              <w:t xml:space="preserve"> от </w:t>
            </w:r>
            <w:r w:rsidR="00A01330" w:rsidRPr="00644003">
              <w:t>04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Соколова Елена Николаевна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Чичерин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Мышкин — Кострома – Плёс–  Чкаловск — Ярославль — Тутаев — Углич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06.09.16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06.09.16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06.09.16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12.09.16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308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Соколова Елена Николаевна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29400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29400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29400</w:t>
            </w:r>
            <w:r w:rsidR="00F427D2" w:rsidRPr="00644003">
              <w:rPr>
                <w:rFonts w:ascii="Times" w:hAnsi="Times"/>
              </w:rPr>
              <w:t xml:space="preserve"> </w:t>
            </w:r>
            <w:r w:rsidR="00F427D2" w:rsidRPr="00644003">
              <w:t>двадцать девять тысяч четыреста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