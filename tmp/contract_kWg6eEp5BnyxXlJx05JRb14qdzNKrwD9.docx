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592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26</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Пинаева Светлана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Пинаева Светлана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984706, выдан ОВД  Орехово-Борисово Южное г Москвы 05.09.2002г.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Генерапла Белова, д 45, к 3, кв 417</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8-903-780-00-74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592</w:t>
      </w:r>
      <w:r w:rsidRPr="00644003">
        <w:rPr>
          <w:b/>
          <w:bCs/>
        </w:rPr>
        <w:t xml:space="preserve">  от </w:t>
      </w:r>
      <w:r w:rsidR="00F748F8" w:rsidRPr="00644003">
        <w:rPr>
          <w:b/>
          <w:bCs/>
        </w:rPr>
        <w:t>«</w:t>
      </w:r>
      <w:r w:rsidR="00A01330" w:rsidRPr="00644003">
        <w:rPr>
          <w:b/>
          <w:bCs/>
        </w:rPr>
        <w:t>26</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592</w:t>
            </w:r>
            <w:r w:rsidR="00F748F8" w:rsidRPr="00644003">
              <w:t xml:space="preserve"> от </w:t>
            </w:r>
            <w:r w:rsidR="00A01330" w:rsidRPr="00644003">
              <w:t>26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Пинаева Светлана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(3 дня) — Пеллотсари — Сортавала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04.09.17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04.09.17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04.09.17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17.09.17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14</w:t>
            </w:r>
            <w:r w:rsidR="005656BE">
              <w:t xml:space="preserve"> дней,  13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Пинаева Светлана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52426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Белова Валерия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52426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104852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104852</w:t>
            </w:r>
            <w:r w:rsidR="00F427D2" w:rsidRPr="00644003">
              <w:rPr>
                <w:rFonts w:ascii="Times" w:hAnsi="Times"/>
              </w:rPr>
              <w:t xml:space="preserve"> </w:t>
            </w:r>
            <w:r w:rsidR="00F427D2" w:rsidRPr="00644003">
              <w:t>сто четыре тысячи восемьсот пятьдесят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