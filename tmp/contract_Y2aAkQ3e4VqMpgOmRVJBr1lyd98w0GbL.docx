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370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22</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Королев Николай Александрович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Королев Николай Александрович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476467, выдан ОВД  Кузьминки г Москвы 18.01.2001г.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Верхние поля, д 22, к 1, кв 422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8-495-349-95-37, 8-903-581-44-25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370</w:t>
      </w:r>
      <w:r w:rsidRPr="00644003">
        <w:rPr>
          <w:b/>
          <w:bCs/>
        </w:rPr>
        <w:t xml:space="preserve">  от </w:t>
      </w:r>
      <w:r w:rsidR="00F748F8" w:rsidRPr="00644003">
        <w:rPr>
          <w:b/>
          <w:bCs/>
        </w:rPr>
        <w:t>«</w:t>
      </w:r>
      <w:r w:rsidR="00A01330" w:rsidRPr="00644003">
        <w:rPr>
          <w:b/>
          <w:bCs/>
        </w:rPr>
        <w:t>22</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370</w:t>
            </w:r>
            <w:r w:rsidR="00F748F8" w:rsidRPr="00644003">
              <w:t xml:space="preserve"> от </w:t>
            </w:r>
            <w:r w:rsidR="00A01330" w:rsidRPr="00644003">
              <w:t>22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Королев Николай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Королев Николай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25680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Королева Елена Викторовна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25680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51360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51360</w:t>
            </w:r>
            <w:r w:rsidR="00F427D2" w:rsidRPr="00644003">
              <w:rPr>
                <w:rFonts w:ascii="Times" w:hAnsi="Times"/>
              </w:rPr>
              <w:t xml:space="preserve"> </w:t>
            </w:r>
            <w:r w:rsidR="00F427D2" w:rsidRPr="00644003">
              <w:t>пятьдесят одна тысяча триста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