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450</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10</w:t>
      </w:r>
      <w:r w:rsidRPr="00644003">
        <w:t xml:space="preserve">» </w:t>
      </w:r>
      <w:r w:rsidR="00A01330" w:rsidRPr="00644003">
        <w:t>августа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Трофимов Арий Александрович</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bookmarkStart w:id="0" w:name="_GoBack"/>
      <w:bookmarkEnd w:id="0"/>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lastRenderedPageBreak/>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lastRenderedPageBreak/>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lastRenderedPageBreak/>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Трофимов Арий Александрович</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4502 № 753933, выдан ОВД  р-на Дорогомилово г Москвы 30.03.2002г.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г Москва, Площадь Победы, д 2, к 2, кв 217</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8-916-514-40-85, 8-499-148-90-57</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450</w:t>
      </w:r>
      <w:r w:rsidRPr="00644003">
        <w:rPr>
          <w:b/>
          <w:bCs/>
        </w:rPr>
        <w:t xml:space="preserve">  от </w:t>
      </w:r>
      <w:r w:rsidR="00F748F8" w:rsidRPr="00644003">
        <w:rPr>
          <w:b/>
          <w:bCs/>
        </w:rPr>
        <w:t>«</w:t>
      </w:r>
      <w:r w:rsidR="00A01330" w:rsidRPr="00644003">
        <w:rPr>
          <w:b/>
          <w:bCs/>
        </w:rPr>
        <w:t>10</w:t>
      </w:r>
      <w:r w:rsidRPr="00644003">
        <w:rPr>
          <w:b/>
          <w:bCs/>
        </w:rPr>
        <w:t xml:space="preserve">» </w:t>
      </w:r>
      <w:r w:rsidR="00A01330" w:rsidRPr="00644003">
        <w:rPr>
          <w:b/>
          <w:bCs/>
        </w:rPr>
        <w:t>августа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450</w:t>
            </w:r>
            <w:r w:rsidR="00F748F8" w:rsidRPr="00644003">
              <w:t xml:space="preserve"> от </w:t>
            </w:r>
            <w:r w:rsidR="00A01330" w:rsidRPr="00644003">
              <w:t>10 августа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Трофимов Арий Александрович</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«Ленин</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Санкт-Петербург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14.08.16 </w:t>
            </w:r>
            <w:r w:rsidRPr="00644003">
              <w:t>с</w:t>
            </w:r>
            <w:r w:rsidR="001B62EB" w:rsidRPr="00644003">
              <w:t xml:space="preserve"> 18:00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14.08.16 20:00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14.08.16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20.08.16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20:00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20:00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Санкт-Петербург (причал «Уткина заводь»)</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7</w:t>
            </w:r>
            <w:r w:rsidR="005656BE">
              <w:t xml:space="preserve"> дней,  6</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332</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Трофимов Арий Александрович</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38100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332</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Трофимова Галина Михайловна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38100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76200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76200</w:t>
            </w:r>
            <w:r w:rsidR="00F427D2" w:rsidRPr="00644003">
              <w:rPr>
                <w:rFonts w:ascii="Times" w:hAnsi="Times"/>
              </w:rPr>
              <w:t xml:space="preserve"> </w:t>
            </w:r>
            <w:r w:rsidR="00F427D2" w:rsidRPr="00644003">
              <w:t>семьдесят шесть тысяч двести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8A1D23"/>
    <w:rsid w:val="00A01330"/>
    <w:rsid w:val="00BC668E"/>
    <w:rsid w:val="00C27D69"/>
    <w:rsid w:val="00C4123A"/>
    <w:rsid w:val="00C877F0"/>
    <w:rsid w:val="00CF5BD4"/>
    <w:rsid w:val="00D02CA1"/>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7225</Words>
  <Characters>41185</Characters>
  <Application>Microsoft Macintosh Word</Application>
  <DocSecurity>0</DocSecurity>
  <Lines>343</Lines>
  <Paragraphs>96</Paragraphs>
  <ScaleCrop>false</ScaleCrop>
  <Company>1</Company>
  <LinksUpToDate>false</LinksUpToDate>
  <CharactersWithSpaces>48314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31</cp:revision>
  <cp:lastPrinted>2016-04-11T07:43:00Z</cp:lastPrinted>
  <dcterms:created xsi:type="dcterms:W3CDTF">2016-04-20T08:51:00Z</dcterms:created>
  <dcterms:modified xsi:type="dcterms:W3CDTF">2016-06-28T06:44:00Z</dcterms:modified>
</cp:coreProperties>
</file>