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475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16</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Балан Мария Владимировна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Балан Мария Владимировна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4509 № 839563, выдан Отделением по р-ну Москворечье-Сабурово ОУФМС  России по г Москве в ЮАО 14.08.2008г.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Каширское шоссе, д 59, к 2, кв 501</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8-926-598-07-38, 8-926-163-97-27</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475</w:t>
      </w:r>
      <w:r w:rsidRPr="00644003">
        <w:rPr>
          <w:b/>
          <w:bCs/>
        </w:rPr>
        <w:t xml:space="preserve">  от </w:t>
      </w:r>
      <w:r w:rsidR="00F748F8" w:rsidRPr="00644003">
        <w:rPr>
          <w:b/>
          <w:bCs/>
        </w:rPr>
        <w:t>«</w:t>
      </w:r>
      <w:r w:rsidR="00A01330" w:rsidRPr="00644003">
        <w:rPr>
          <w:b/>
          <w:bCs/>
        </w:rPr>
        <w:t>16</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475</w:t>
            </w:r>
            <w:r w:rsidR="00F748F8" w:rsidRPr="00644003">
              <w:t xml:space="preserve"> от </w:t>
            </w:r>
            <w:r w:rsidR="00A01330" w:rsidRPr="00644003">
              <w:t>16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Балан Мария Владимировна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Кострома – Плёс–  Чкаловск — Ярославль — Тутаев — Углич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06.09.16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06.09.16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06.09.16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12.09.16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403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Балан Мария Владимировна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22500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403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Балан Геннадий Витальевич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22500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45000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45000</w:t>
            </w:r>
            <w:r w:rsidR="00F427D2" w:rsidRPr="00644003">
              <w:rPr>
                <w:rFonts w:ascii="Times" w:hAnsi="Times"/>
              </w:rPr>
              <w:t xml:space="preserve"> </w:t>
            </w:r>
            <w:r w:rsidR="00F427D2" w:rsidRPr="00644003">
              <w:t>сорок пять тысяч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