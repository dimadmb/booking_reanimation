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597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28</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Литвинова Валентина Анатольевна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Литвинова Валентина Анатольевна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4515 № 549160, выдан Отделом УФМС  России по г Москве по р-ну Митино 28.01.2016г.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Митинская. д 15, кв 105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8-903-676-94-47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597</w:t>
      </w:r>
      <w:r w:rsidRPr="00644003">
        <w:rPr>
          <w:b/>
          <w:bCs/>
        </w:rPr>
        <w:t xml:space="preserve">  от </w:t>
      </w:r>
      <w:r w:rsidR="00F748F8" w:rsidRPr="00644003">
        <w:rPr>
          <w:b/>
          <w:bCs/>
        </w:rPr>
        <w:t>«</w:t>
      </w:r>
      <w:r w:rsidR="00A01330" w:rsidRPr="00644003">
        <w:rPr>
          <w:b/>
          <w:bCs/>
        </w:rPr>
        <w:t>28</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597</w:t>
            </w:r>
            <w:r w:rsidR="00F748F8" w:rsidRPr="00644003">
              <w:t xml:space="preserve"> от </w:t>
            </w:r>
            <w:r w:rsidR="00A01330" w:rsidRPr="00644003">
              <w:t>28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Литвинова Валентина Анатольевна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Суворов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Самара — Пермь — Самара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22.08.17 </w:t>
            </w:r>
            <w:r w:rsidRPr="00644003">
              <w:t>с</w:t>
            </w:r>
            <w:r w:rsidR="001B62EB" w:rsidRPr="00644003">
              <w:t xml:space="preserve"> -2:00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22.08.17 00:00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22.08.17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31.08.17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00:00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Самара</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Самара</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10</w:t>
            </w:r>
            <w:r w:rsidR="005656BE">
              <w:t xml:space="preserve"> дней,  9</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Клименко Любовь Викторовна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34781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Клименко Анатолий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34781</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69562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69562</w:t>
            </w:r>
            <w:r w:rsidR="00F427D2" w:rsidRPr="00644003">
              <w:rPr>
                <w:rFonts w:ascii="Times" w:hAnsi="Times"/>
              </w:rPr>
              <w:t xml:space="preserve"> </w:t>
            </w:r>
            <w:r w:rsidR="00F427D2" w:rsidRPr="00644003">
              <w:t>шестьдесят девять тысяч пятьсот шестьдесят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