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493</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17</w:t>
      </w:r>
      <w:r w:rsidRPr="00644003">
        <w:t xml:space="preserve">» </w:t>
      </w:r>
      <w:r w:rsidR="00A01330" w:rsidRPr="00644003">
        <w:t>августа 2016</w:t>
      </w:r>
      <w:r w:rsidR="00F943B4" w:rsidRPr="00644003">
        <w:t xml:space="preserve"> </w:t>
      </w:r>
      <w:r w:rsidRPr="00644003">
        <w:t>г.</w:t>
      </w:r>
    </w:p>
    <w:p w14:paraId="08766B88" w14:textId="77777777" w:rsidR="000D0EBC" w:rsidRDefault="000D0EBC">
      <w:pPr>
        <w:widowControl/>
        <w:jc w:val="both"/>
      </w:pPr>
    </w:p>
    <w:p w14:paraId="4207F681" w14:textId="7E021FCE" w:rsidR="000D0EBC" w:rsidRDefault="005C74C7">
      <w:pPr>
        <w:widowControl/>
      </w:pPr>
      <w:r>
        <w:t>ООО «Речное</w:t>
      </w:r>
      <w:r w:rsidR="00356729">
        <w:t xml:space="preserve"> Агентство» в лице Власовой Ели</w:t>
      </w:r>
      <w:r>
        <w:t>заветы Ростиславовны, именуемое в дальнейшем «КОМПАНИЯ», и</w:t>
      </w:r>
      <w:r w:rsidR="000D6F4B">
        <w:rPr>
          <w:color w:val="FF0066"/>
        </w:rPr>
        <w:t xml:space="preserve"> </w:t>
      </w:r>
      <w:r w:rsidR="00A01330" w:rsidRPr="00644003">
        <w:t>Юсипова Надежда Ислановна</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bookmarkStart w:id="0" w:name="_GoBack"/>
      <w:bookmarkEnd w:id="0"/>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7"/>
            <w:color w:val="0070C0"/>
            <w:lang w:val="en-US"/>
          </w:rPr>
          <w:t>www</w:t>
        </w:r>
        <w:r>
          <w:rPr>
            <w:rStyle w:val="a7"/>
            <w:color w:val="0070C0"/>
          </w:rPr>
          <w:t>.</w:t>
        </w:r>
        <w:r>
          <w:rPr>
            <w:rStyle w:val="a7"/>
            <w:color w:val="0070C0"/>
            <w:lang w:val="en-US"/>
          </w:rPr>
          <w:t>r</w:t>
        </w:r>
      </w:hyperlink>
      <w:r>
        <w:rPr>
          <w:color w:val="0070C0"/>
          <w:lang w:val="en-US"/>
        </w:rPr>
        <w:t>ech-agent.ru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77777777" w:rsidR="000D0EBC" w:rsidRDefault="005C74C7">
      <w:pPr>
        <w:pStyle w:val="af7"/>
        <w:widowControl/>
        <w:numPr>
          <w:ilvl w:val="2"/>
          <w:numId w:val="12"/>
        </w:numPr>
        <w:autoSpaceDE/>
        <w:ind w:left="0" w:firstLine="0"/>
        <w:jc w:val="both"/>
      </w:pPr>
      <w:r>
        <w:t xml:space="preserve">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удостоверение и т.д.), путевку,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7"/>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77777777"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 на Плательщика с указанием списка всех туристов, санаторная/пансионатная  путёвка оформляется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7"/>
            <w:color w:val="0070C0"/>
            <w:lang w:val="en-US"/>
          </w:rPr>
          <w:t>www</w:t>
        </w:r>
        <w:r>
          <w:rPr>
            <w:rStyle w:val="a7"/>
            <w:color w:val="0070C0"/>
          </w:rPr>
          <w:t>.</w:t>
        </w:r>
      </w:hyperlink>
      <w:r>
        <w:rPr>
          <w:rStyle w:val="a7"/>
          <w:color w:val="0070C0"/>
          <w:lang w:val="en-US"/>
        </w:rPr>
        <w:t>rech-agent.ru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lastRenderedPageBreak/>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lastRenderedPageBreak/>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7"/>
            <w:lang w:val="en-US"/>
          </w:rPr>
          <w:t>www</w:t>
        </w:r>
        <w:r>
          <w:rPr>
            <w:rStyle w:val="a7"/>
          </w:rPr>
          <w:t>.</w:t>
        </w:r>
      </w:hyperlink>
      <w:r>
        <w:rPr>
          <w:rStyle w:val="a7"/>
        </w:rPr>
        <w:t>r</w:t>
      </w:r>
      <w:r>
        <w:rPr>
          <w:rStyle w:val="a7"/>
          <w:lang w:val="en-US"/>
        </w:rPr>
        <w:t>ech-agent.ru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www.rech-agent.ru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7"/>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7"/>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7"/>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7"/>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7"/>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7"/>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lastRenderedPageBreak/>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7"/>
        <w:widowControl/>
        <w:numPr>
          <w:ilvl w:val="0"/>
          <w:numId w:val="10"/>
        </w:numPr>
        <w:ind w:left="0" w:firstLine="0"/>
        <w:jc w:val="both"/>
        <w:rPr>
          <w:b/>
          <w:vanish/>
        </w:rPr>
      </w:pPr>
    </w:p>
    <w:p w14:paraId="1719F062" w14:textId="77777777" w:rsidR="000D0EBC" w:rsidRDefault="000D0EBC">
      <w:pPr>
        <w:pStyle w:val="af7"/>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Юсипова Надежда Ислановна</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4510 № 442666, выдан Отделением по району Хорошвский ОУФМС России по г,Москве в САО 29.06.2010г.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Москва, Полины Осипенко, 18-2-204</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89169137411</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493</w:t>
      </w:r>
      <w:r w:rsidRPr="00644003">
        <w:rPr>
          <w:b/>
          <w:bCs/>
        </w:rPr>
        <w:t xml:space="preserve">  от </w:t>
      </w:r>
      <w:r w:rsidR="00F748F8" w:rsidRPr="00644003">
        <w:rPr>
          <w:b/>
          <w:bCs/>
        </w:rPr>
        <w:t>«</w:t>
      </w:r>
      <w:r w:rsidR="00A01330" w:rsidRPr="00644003">
        <w:rPr>
          <w:b/>
          <w:bCs/>
        </w:rPr>
        <w:t>17</w:t>
      </w:r>
      <w:r w:rsidRPr="00644003">
        <w:rPr>
          <w:b/>
          <w:bCs/>
        </w:rPr>
        <w:t xml:space="preserve">» </w:t>
      </w:r>
      <w:r w:rsidR="00A01330" w:rsidRPr="00644003">
        <w:rPr>
          <w:b/>
          <w:bCs/>
        </w:rPr>
        <w:t>августа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7"/>
            <w:sz w:val="18"/>
            <w:szCs w:val="18"/>
            <w:lang w:val="en-US"/>
          </w:rPr>
          <w:t>www</w:t>
        </w:r>
        <w:r>
          <w:rPr>
            <w:rStyle w:val="a7"/>
            <w:sz w:val="18"/>
            <w:szCs w:val="18"/>
          </w:rPr>
          <w:t>.</w:t>
        </w:r>
      </w:hyperlink>
      <w:r>
        <w:rPr>
          <w:rStyle w:val="a7"/>
          <w:sz w:val="18"/>
          <w:szCs w:val="18"/>
          <w:lang w:val="en-US"/>
        </w:rPr>
        <w:t>rech-agent.ru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493</w:t>
            </w:r>
            <w:r w:rsidR="00F748F8" w:rsidRPr="00644003">
              <w:t xml:space="preserve"> от </w:t>
            </w:r>
            <w:r w:rsidR="00A01330" w:rsidRPr="00644003">
              <w:t>17 августа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Юсипова Надежда Ислановна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«Георгий Чичерин</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Москва — Мышкин — Кострома — Углич — Москва</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26.08.16 </w:t>
            </w:r>
            <w:r w:rsidRPr="00644003">
              <w:t>с</w:t>
            </w:r>
            <w:r w:rsidR="001B62EB" w:rsidRPr="00644003">
              <w:t xml:space="preserve"> 8:00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26.08.16 10:00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26.08.16</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30.08.16</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10:00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20:00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Москва (Северный речной вокзал)</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Москва (Северный речной вокзал)</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5</w:t>
            </w:r>
            <w:r w:rsidR="005656BE">
              <w:t xml:space="preserve"> дней,  4</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407</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Юсипова Надежда Ислановна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14320</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407</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Юсипов  Ринат Русланович</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14320</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28640</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 xml:space="preserve">RUB, </w:t>
            </w:r>
            <w:r w:rsidRPr="00644003">
              <w:t xml:space="preserve">в т.ч. НДС (без НДС) 0-00 </w:t>
            </w:r>
            <w:r w:rsidRPr="00644003">
              <w:rPr>
                <w:lang w:val="en-US"/>
              </w:rPr>
              <w:t xml:space="preserve">RUB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28640</w:t>
            </w:r>
            <w:r w:rsidR="00F427D2" w:rsidRPr="00644003">
              <w:rPr>
                <w:rFonts w:ascii="Times" w:hAnsi="Times"/>
              </w:rPr>
              <w:t xml:space="preserve"> </w:t>
            </w:r>
            <w:r w:rsidR="00F427D2" w:rsidRPr="00644003">
              <w:t>двадцать восемь тысяч шестьсот сорок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A5870" w14:textId="77777777" w:rsidR="007A364F" w:rsidRDefault="007A364F">
      <w:r>
        <w:separator/>
      </w:r>
    </w:p>
  </w:endnote>
  <w:endnote w:type="continuationSeparator" w:id="0">
    <w:p w14:paraId="1289DFC1" w14:textId="77777777" w:rsidR="007A364F" w:rsidRDefault="007A3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2"/>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2"/>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75D9C" w14:textId="77777777" w:rsidR="007A364F" w:rsidRDefault="007A364F">
      <w:r>
        <w:separator/>
      </w:r>
    </w:p>
  </w:footnote>
  <w:footnote w:type="continuationSeparator" w:id="0">
    <w:p w14:paraId="52213C7F" w14:textId="77777777" w:rsidR="007A364F" w:rsidRDefault="007A36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1B62EB"/>
    <w:rsid w:val="0020596F"/>
    <w:rsid w:val="00252079"/>
    <w:rsid w:val="002C40B5"/>
    <w:rsid w:val="00353E16"/>
    <w:rsid w:val="00356729"/>
    <w:rsid w:val="005656BE"/>
    <w:rsid w:val="005960B6"/>
    <w:rsid w:val="005C74C7"/>
    <w:rsid w:val="00635349"/>
    <w:rsid w:val="00643400"/>
    <w:rsid w:val="00644003"/>
    <w:rsid w:val="007A364F"/>
    <w:rsid w:val="008865CE"/>
    <w:rsid w:val="008A1D23"/>
    <w:rsid w:val="00A01330"/>
    <w:rsid w:val="00BC668E"/>
    <w:rsid w:val="00C27D69"/>
    <w:rsid w:val="00C4123A"/>
    <w:rsid w:val="00C877F0"/>
    <w:rsid w:val="00CF5BD4"/>
    <w:rsid w:val="00D02CA1"/>
    <w:rsid w:val="00E336A2"/>
    <w:rsid w:val="00E3786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enu v:ext="edit" fillcolor="none [4]" strokecolor="none [1]" shadowcolor="none [2]"/>
    </o:shapedefaults>
    <o:shapelayout v:ext="edit">
      <o:idmap v:ext="edit" data="2"/>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7225</Words>
  <Characters>41185</Characters>
  <Application>Microsoft Macintosh Word</Application>
  <DocSecurity>0</DocSecurity>
  <Lines>343</Lines>
  <Paragraphs>96</Paragraphs>
  <ScaleCrop>false</ScaleCrop>
  <Company>1</Company>
  <LinksUpToDate>false</LinksUpToDate>
  <CharactersWithSpaces>48314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31</cp:revision>
  <cp:lastPrinted>2016-04-11T07:43:00Z</cp:lastPrinted>
  <dcterms:created xsi:type="dcterms:W3CDTF">2016-04-20T08:51:00Z</dcterms:created>
  <dcterms:modified xsi:type="dcterms:W3CDTF">2016-06-28T06:44:00Z</dcterms:modified>
</cp:coreProperties>
</file>