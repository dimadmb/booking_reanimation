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Туренко Федор Петрович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Туренко Федор Петрович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5202 № 937681, выдан УВД  Кировского АО г Омска 27.04.2002г.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Ногиск, ул Климова, д 11/22, кв 24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8-926-969-25-22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546</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546</w:t>
            </w:r>
            <w:r w:rsidR="00F748F8" w:rsidRPr="00644003">
              <w:t xml:space="preserve"> от </w:t>
            </w:r>
            <w:r w:rsidR="00A01330" w:rsidRPr="00644003">
              <w:t>29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Туренко Федор Петрович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«Русь</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21.05.17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21.05.17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21.05.17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Туренко Федор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24991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Туренко Людмила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24991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49982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49982</w:t>
            </w:r>
            <w:r w:rsidR="00F427D2" w:rsidRPr="00644003">
              <w:rPr>
                <w:rFonts w:ascii="Times" w:hAnsi="Times"/>
              </w:rPr>
              <w:t xml:space="preserve"> </w:t>
            </w:r>
            <w:r w:rsidR="00F427D2" w:rsidRPr="00644003">
              <w:t>сорок девять тысяч девятьсот восемьдесят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