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545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29</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Крылевская Ирина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4"/>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w:t>
      </w:r>
      <w:bookmarkStart w:id="0" w:name="_GoBack"/>
      <w:bookmarkEnd w:id="0"/>
      <w:r>
        <w:t>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Крылевская Ирина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+7(915)206-16-52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545</w:t>
      </w:r>
      <w:r w:rsidRPr="00644003">
        <w:rPr>
          <w:b/>
          <w:bCs/>
        </w:rPr>
        <w:t xml:space="preserve">  от </w:t>
      </w:r>
      <w:r w:rsidR="00F748F8" w:rsidRPr="00644003">
        <w:rPr>
          <w:b/>
          <w:bCs/>
        </w:rPr>
        <w:t>«</w:t>
      </w:r>
      <w:r w:rsidR="00A01330" w:rsidRPr="00644003">
        <w:rPr>
          <w:b/>
          <w:bCs/>
        </w:rPr>
        <w:t>29</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545</w:t>
            </w:r>
            <w:r w:rsidR="00F748F8" w:rsidRPr="00644003">
              <w:t xml:space="preserve"> от </w:t>
            </w:r>
            <w:r w:rsidR="00A01330" w:rsidRPr="00644003">
              <w:t>29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Крылевская Ирина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«Семен Буденный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Самара — Астрахань — Самара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12.09.16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12.09.16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12.09.16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18.09.16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21:00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Самара</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Самара</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евростандарт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35000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евростандарт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35000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70000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70000</w:t>
            </w:r>
            <w:r w:rsidR="00F427D2" w:rsidRPr="00644003">
              <w:rPr>
                <w:rFonts w:ascii="Times" w:hAnsi="Times"/>
              </w:rPr>
              <w:t xml:space="preserve"> </w:t>
            </w:r>
            <w:r w:rsidR="00F427D2" w:rsidRPr="00644003">
              <w:t>семьдесят тысяч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804B5" w14:textId="77777777" w:rsidR="000F6C08" w:rsidRDefault="000F6C08">
      <w:r>
        <w:separator/>
      </w:r>
    </w:p>
  </w:endnote>
  <w:endnote w:type="continuationSeparator" w:id="0">
    <w:p w14:paraId="0C53DCD5" w14:textId="77777777" w:rsidR="000F6C08" w:rsidRDefault="000F6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655B9A">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655B9A">
                      <w:rPr>
                        <w:rStyle w:val="a5"/>
                        <w:noProof/>
                      </w:rPr>
                      <w:t>1</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655B9A">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655B9A">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80492" w14:textId="77777777" w:rsidR="000F6C08" w:rsidRDefault="000F6C08">
      <w:r>
        <w:separator/>
      </w:r>
    </w:p>
  </w:footnote>
  <w:footnote w:type="continuationSeparator" w:id="0">
    <w:p w14:paraId="4AC930ED" w14:textId="77777777" w:rsidR="000F6C08" w:rsidRDefault="000F6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7260</Words>
  <Characters>41388</Characters>
  <Application>Microsoft Office Word</Application>
  <DocSecurity>0</DocSecurity>
  <Lines>344</Lines>
  <Paragraphs>97</Paragraphs>
  <ScaleCrop>false</ScaleCrop>
  <Company>1</Company>
  <LinksUpToDate>false</LinksUpToDate>
  <CharactersWithSpaces>48551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32</cp:revision>
  <cp:lastPrinted>2016-04-11T07:43:00Z</cp:lastPrinted>
  <dcterms:created xsi:type="dcterms:W3CDTF">2016-04-20T08:51:00Z</dcterms:created>
  <dcterms:modified xsi:type="dcterms:W3CDTF">2016-08-30T09:12:00Z</dcterms:modified>
</cp:coreProperties>
</file>