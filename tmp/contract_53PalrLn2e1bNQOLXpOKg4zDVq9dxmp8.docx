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375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22</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петров петр петрович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петров петр петрович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22 № 22, выдан фмс 22.07.2016г.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никарагуа</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2222222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375</w:t>
      </w:r>
      <w:r w:rsidRPr="00644003">
        <w:rPr>
          <w:b/>
          <w:bCs/>
        </w:rPr>
        <w:t xml:space="preserve">  от </w:t>
      </w:r>
      <w:r w:rsidR="00F748F8" w:rsidRPr="00644003">
        <w:rPr>
          <w:b/>
          <w:bCs/>
        </w:rPr>
        <w:t>«</w:t>
      </w:r>
      <w:r w:rsidR="00A01330" w:rsidRPr="00644003">
        <w:rPr>
          <w:b/>
          <w:bCs/>
        </w:rPr>
        <w:t>22</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375</w:t>
            </w:r>
            <w:r w:rsidR="00F748F8" w:rsidRPr="00644003">
              <w:t xml:space="preserve"> от </w:t>
            </w:r>
            <w:r w:rsidR="00A01330" w:rsidRPr="00644003">
              <w:t>22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петров петр петрович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Пушкин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Нижний Новгород (Большое Болдино) — Москва (Усадьбы России)</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петров петр петрович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36450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петров петр петрович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36450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72900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72900</w:t>
            </w:r>
            <w:r w:rsidR="00F427D2" w:rsidRPr="00644003">
              <w:rPr>
                <w:rFonts w:ascii="Times" w:hAnsi="Times"/>
              </w:rPr>
              <w:t xml:space="preserve"> </w:t>
            </w:r>
            <w:r w:rsidR="00F427D2" w:rsidRPr="00644003">
              <w:t>семьдесят две тысячи девятьсот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