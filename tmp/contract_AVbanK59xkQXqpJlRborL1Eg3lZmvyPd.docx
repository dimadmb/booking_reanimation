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352</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18</w:t>
      </w:r>
      <w:r w:rsidRPr="00644003">
        <w:t xml:space="preserve">» </w:t>
      </w:r>
      <w:r w:rsidR="00A01330" w:rsidRPr="00644003">
        <w:t>июля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Кудрявцев Алексей Александрович</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Кудрявцев Алексей Александрович</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4501 № 829813, выдан п/с №3 ОВД  Ясенево г Москвы 07.02.2002г.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ул Вильнюсская, д 7, к 2, кв 129</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8-929-609-31-51,  8-926-185-01-30</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352</w:t>
      </w:r>
      <w:r w:rsidRPr="00644003">
        <w:rPr>
          <w:b/>
          <w:bCs/>
        </w:rPr>
        <w:t xml:space="preserve">  от </w:t>
      </w:r>
      <w:r w:rsidR="00F748F8" w:rsidRPr="00644003">
        <w:rPr>
          <w:b/>
          <w:bCs/>
        </w:rPr>
        <w:t>«</w:t>
      </w:r>
      <w:r w:rsidR="00A01330" w:rsidRPr="00644003">
        <w:rPr>
          <w:b/>
          <w:bCs/>
        </w:rPr>
        <w:t>18</w:t>
      </w:r>
      <w:r w:rsidRPr="00644003">
        <w:rPr>
          <w:b/>
          <w:bCs/>
        </w:rPr>
        <w:t xml:space="preserve">» </w:t>
      </w:r>
      <w:r w:rsidR="00A01330" w:rsidRPr="00644003">
        <w:rPr>
          <w:b/>
          <w:bCs/>
        </w:rPr>
        <w:t>июля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352</w:t>
            </w:r>
            <w:r w:rsidR="00F748F8" w:rsidRPr="00644003">
              <w:t xml:space="preserve"> от </w:t>
            </w:r>
            <w:r w:rsidR="00A01330" w:rsidRPr="00644003">
              <w:t>18 июля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Кудрявцев Алексей Александрович</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«Русь</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Санкт-Петербург — Сортавала — Пеллотсари — Валаам — Коневец — Санкт-Петербург</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28.08.16 </w:t>
            </w:r>
            <w:r w:rsidRPr="00644003">
              <w:t>с</w:t>
            </w:r>
            <w:r w:rsidR="001B62EB" w:rsidRPr="00644003">
              <w:t xml:space="preserve"> 15:00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28.08.16 17:00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28.08.16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02.09.16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17:00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08:00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Санкт-Петербург (причал «Уткина заводь»)</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Санкт-Петербург (причал «Уткина заводь»)</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6</w:t>
            </w:r>
            <w:r w:rsidR="005656BE">
              <w:t xml:space="preserve"> дней,  5</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427</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Кудрявцев Алексей Александрович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20640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427</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Кишилова Ольга Евгеньевна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20640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41280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41280</w:t>
            </w:r>
            <w:r w:rsidR="00F427D2" w:rsidRPr="00644003">
              <w:rPr>
                <w:rFonts w:ascii="Times" w:hAnsi="Times"/>
              </w:rPr>
              <w:t xml:space="preserve"> </w:t>
            </w:r>
            <w:r w:rsidR="00F427D2" w:rsidRPr="00644003">
              <w:t>сорок одна тысяча двести восемьдесят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