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242</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20</w:t>
      </w:r>
      <w:r w:rsidRPr="00644003">
        <w:t xml:space="preserve">» </w:t>
      </w:r>
      <w:r w:rsidR="00A01330" w:rsidRPr="00644003">
        <w:t>июня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Пономарева Ольга Николаевна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pPr>
        <w:widowControl/>
        <w:numPr>
          <w:ilvl w:val="1"/>
          <w:numId w:val="2"/>
        </w:numPr>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pPr>
        <w:widowControl/>
        <w:numPr>
          <w:ilvl w:val="1"/>
          <w:numId w:val="2"/>
        </w:numPr>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pPr>
        <w:widowControl/>
        <w:numPr>
          <w:ilvl w:val="1"/>
          <w:numId w:val="2"/>
        </w:numPr>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lastRenderedPageBreak/>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lastRenderedPageBreak/>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lastRenderedPageBreak/>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lastRenderedPageBreak/>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lastRenderedPageBreak/>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7777777" w:rsidR="000D0EBC" w:rsidRDefault="005C74C7">
            <w:pPr>
              <w:widowControl/>
              <w:tabs>
                <w:tab w:val="left" w:pos="6804"/>
              </w:tabs>
              <w:jc w:val="both"/>
              <w:rPr>
                <w:color w:val="000000"/>
              </w:rPr>
            </w:pPr>
            <w:r>
              <w:rPr>
                <w:color w:val="000000"/>
              </w:rPr>
              <w:t>Юр.адрес: 127006 г Москва, ул Садовая-Триумфальная, д 4-10, пом 11, комн 15</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Пономарева Ольга Николаевна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4611 № 043528, выдан Отделом УФМС  России по Моск обл в г Электростали 12.04.2010г.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 обл, г Электросталь, пр-д Чернышевского, д 18А, кв 17</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8-906-789-85-60</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bookmarkStart w:id="0" w:name="_GoBack"/>
      <w:bookmarkEnd w:id="0"/>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242</w:t>
      </w:r>
      <w:r w:rsidRPr="00644003">
        <w:rPr>
          <w:b/>
          <w:bCs/>
        </w:rPr>
        <w:t xml:space="preserve">  от </w:t>
      </w:r>
      <w:r w:rsidR="00F748F8" w:rsidRPr="00644003">
        <w:rPr>
          <w:b/>
          <w:bCs/>
        </w:rPr>
        <w:t>«</w:t>
      </w:r>
      <w:r w:rsidR="00A01330" w:rsidRPr="00644003">
        <w:rPr>
          <w:b/>
          <w:bCs/>
        </w:rPr>
        <w:t>20</w:t>
      </w:r>
      <w:r w:rsidRPr="00644003">
        <w:rPr>
          <w:b/>
          <w:bCs/>
        </w:rPr>
        <w:t xml:space="preserve">» </w:t>
      </w:r>
      <w:r w:rsidR="00A01330" w:rsidRPr="00644003">
        <w:rPr>
          <w:b/>
          <w:bCs/>
        </w:rPr>
        <w:t>июня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242</w:t>
            </w:r>
            <w:r w:rsidR="00F748F8" w:rsidRPr="00644003">
              <w:t xml:space="preserve"> от </w:t>
            </w:r>
            <w:r w:rsidR="00A01330" w:rsidRPr="00644003">
              <w:t>20 июня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Пономарева Ольга Николаевна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«Константин Коротков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Нижний Новгород — Волгоград — Ахтуба — Нижний Новгород</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06.07.16 </w:t>
            </w:r>
            <w:r w:rsidRPr="00644003">
              <w:t>с</w:t>
            </w:r>
            <w:r w:rsidR="001B62EB" w:rsidRPr="00644003">
              <w:t xml:space="preserve"> 7:00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06.07.16 09:00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06.07.16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17.07.16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09:00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09:00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Нижний Новгород</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Нижний Новгород</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12</w:t>
            </w:r>
            <w:r w:rsidR="005656BE">
              <w:t xml:space="preserve"> дней,  11</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343</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Пономарева Ольга Николаевна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53360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343</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Пономарев Игорь Алексеевич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53360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106720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106720</w:t>
            </w:r>
            <w:r w:rsidR="00F427D2" w:rsidRPr="00644003">
              <w:rPr>
                <w:rFonts w:ascii="Times" w:hAnsi="Times"/>
              </w:rPr>
              <w:t xml:space="preserve"> </w:t>
            </w:r>
            <w:r w:rsidR="00F427D2" w:rsidRPr="00644003">
              <w:t>сто шесть тысяч семьсот двадцать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644003">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BC668E">
                      <w:rPr>
                        <w:rStyle w:val="a6"/>
                        <w:noProof/>
                      </w:rPr>
                      <w:t>6</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644003">
                            <w:rPr>
                              <w:rStyle w:val="a6"/>
                              <w:noProof/>
                            </w:rPr>
                            <w:t>9</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BC668E">
                      <w:rPr>
                        <w:rStyle w:val="a6"/>
                        <w:noProof/>
                      </w:rPr>
                      <w:t>9</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A01330"/>
    <w:rsid w:val="00BC668E"/>
    <w:rsid w:val="00C27D69"/>
    <w:rsid w:val="00C4123A"/>
    <w:rsid w:val="00C877F0"/>
    <w:rsid w:val="00CF5BD4"/>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7210</Words>
  <Characters>41102</Characters>
  <Application>Microsoft Macintosh Word</Application>
  <DocSecurity>0</DocSecurity>
  <Lines>342</Lines>
  <Paragraphs>96</Paragraphs>
  <ScaleCrop>false</ScaleCrop>
  <Company>1</Company>
  <LinksUpToDate>false</LinksUpToDate>
  <CharactersWithSpaces>48216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29</cp:revision>
  <cp:lastPrinted>2016-04-11T07:43:00Z</cp:lastPrinted>
  <dcterms:created xsi:type="dcterms:W3CDTF">2016-04-20T08:51:00Z</dcterms:created>
  <dcterms:modified xsi:type="dcterms:W3CDTF">2016-06-14T13:19:00Z</dcterms:modified>
</cp:coreProperties>
</file>