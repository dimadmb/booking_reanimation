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424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03</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Чемезова Елена Леонидовна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Чемезова Елена Леонидовна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4604 № 752157, выдан Химкинским УВД Московской области 23.04.2003г.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 г. Химки, ул. Р. Люксембург, д.5 кв.22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+79036258068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424</w:t>
      </w:r>
      <w:r w:rsidRPr="00644003">
        <w:rPr>
          <w:b/>
          <w:bCs/>
        </w:rPr>
        <w:t xml:space="preserve">  от </w:t>
      </w:r>
      <w:r w:rsidR="00F748F8" w:rsidRPr="00644003">
        <w:rPr>
          <w:b/>
          <w:bCs/>
        </w:rPr>
        <w:t>«</w:t>
      </w:r>
      <w:r w:rsidR="00A01330" w:rsidRPr="00644003">
        <w:rPr>
          <w:b/>
          <w:bCs/>
        </w:rPr>
        <w:t>03</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424</w:t>
            </w:r>
            <w:r w:rsidR="00F748F8" w:rsidRPr="00644003">
              <w:t xml:space="preserve"> от </w:t>
            </w:r>
            <w:r w:rsidR="00A01330" w:rsidRPr="00644003">
              <w:t>03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Чемезова Елена Леонидовна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«Ленин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18.09.16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18.09.16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18.09.16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24.09.16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Чемезов Алексей Юрьевич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30240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Чемезова Елена Леонидовна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30240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60480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60480</w:t>
            </w:r>
            <w:r w:rsidR="00F427D2" w:rsidRPr="00644003">
              <w:rPr>
                <w:rFonts w:ascii="Times" w:hAnsi="Times"/>
              </w:rPr>
              <w:t xml:space="preserve"> </w:t>
            </w:r>
            <w:r w:rsidR="00F427D2" w:rsidRPr="00644003">
              <w:t>шестьдесят тысяч четыреста восемьдесят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