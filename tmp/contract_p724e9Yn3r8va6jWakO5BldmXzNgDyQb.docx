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166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Default="005C74C7">
      <w:pPr>
        <w:widowControl/>
        <w:jc w:val="both"/>
      </w:pPr>
      <w:r>
        <w:t xml:space="preserve">г. Москва                                                                                                                                    </w:t>
      </w:r>
      <w:r w:rsidR="00F943B4">
        <w:rPr>
          <w:color w:val="FF0066"/>
        </w:rPr>
        <w:t xml:space="preserve"> «</w:t>
      </w:r>
      <w:r w:rsidR="00A01330">
        <w:rPr>
          <w:color w:val="FF0066"/>
        </w:rPr>
        <w:t>20</w:t>
      </w:r>
      <w:r>
        <w:rPr>
          <w:color w:val="FF0066"/>
        </w:rPr>
        <w:t xml:space="preserve">» </w:t>
      </w:r>
      <w:r w:rsidR="00A01330">
        <w:rPr>
          <w:color w:val="FF0066"/>
        </w:rPr>
        <w:t>мая 2016</w:t>
      </w:r>
      <w:r w:rsidR="00F943B4">
        <w:rPr>
          <w:color w:val="FF0066"/>
        </w:rPr>
        <w:t xml:space="preserve"> </w:t>
      </w:r>
      <w:r>
        <w:rPr>
          <w:color w:val="FF0066"/>
        </w:rPr>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bookmarkStart w:id="0" w:name="_GoBack"/>
      <w:bookmarkEnd w:id="0"/>
      <w:r>
        <w:t>заветы Ростиславовны, именуемое в дальнейшем «КОМПАНИЯ», и</w:t>
      </w:r>
      <w:r w:rsidR="000D6F4B">
        <w:rPr>
          <w:color w:val="FF0066"/>
        </w:rPr>
        <w:t xml:space="preserve"> </w:t>
      </w:r>
      <w:r w:rsidR="00A01330">
        <w:rPr>
          <w:color w:val="FF0066"/>
        </w:rPr>
        <w:t>Чепов Юрий Григорьевич</w:t>
      </w:r>
      <w:r>
        <w:rPr>
          <w:color w:val="FF0066"/>
        </w:rPr>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Default="005C74C7">
            <w:pPr>
              <w:widowControl/>
              <w:jc w:val="both"/>
              <w:rPr>
                <w:color w:val="000000"/>
              </w:rPr>
            </w:pPr>
            <w:r>
              <w:rPr>
                <w:color w:val="000000"/>
              </w:rPr>
              <w:t xml:space="preserve">ФИО:   </w:t>
            </w:r>
            <w:r w:rsidR="00A01330">
              <w:rPr>
                <w:color w:val="000000"/>
              </w:rPr>
              <w:t>Чепов Юрий Григорьевич</w:t>
            </w:r>
          </w:p>
          <w:p w14:paraId="3AC07F13" w14:textId="77777777" w:rsidR="000D0EBC" w:rsidRDefault="000D0EBC">
            <w:pPr>
              <w:widowControl/>
              <w:jc w:val="both"/>
              <w:rPr>
                <w:color w:val="000000"/>
              </w:rPr>
            </w:pPr>
          </w:p>
          <w:p w14:paraId="05D7CF4D" w14:textId="2ED3E935" w:rsidR="000D0EBC" w:rsidRDefault="005C74C7" w:rsidP="00A01330">
            <w:pPr>
              <w:widowControl/>
              <w:jc w:val="both"/>
            </w:pPr>
            <w:r>
              <w:rPr>
                <w:color w:val="000000"/>
              </w:rPr>
              <w:t xml:space="preserve">Паспорт: </w:t>
            </w:r>
            <w:r w:rsidR="00A01330">
              <w:rPr>
                <w:color w:val="000000"/>
              </w:rPr>
              <w:t>2902 № 577876, выдан ОВД  Ленинского округа г Калуги 04.11.2002г.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Default="005C74C7">
            <w:pPr>
              <w:rPr>
                <w:color w:val="FF0066"/>
              </w:rPr>
            </w:pPr>
            <w:r>
              <w:rPr>
                <w:color w:val="000000"/>
              </w:rPr>
              <w:t>Адрес:</w:t>
            </w:r>
            <w:r>
              <w:rPr>
                <w:color w:val="FF0066"/>
              </w:rPr>
              <w:t xml:space="preserve"> </w:t>
            </w:r>
            <w:r w:rsidR="00A01330">
              <w:rPr>
                <w:color w:val="FF0066"/>
              </w:rPr>
              <w:t>г Москва, ул Беломорская, д 18А, корп 1, кв 129</w:t>
            </w:r>
          </w:p>
          <w:p w14:paraId="055640AF" w14:textId="77777777" w:rsidR="000D0EBC" w:rsidRDefault="000D0EBC">
            <w:pPr>
              <w:rPr>
                <w:color w:val="FF0066"/>
              </w:rPr>
            </w:pPr>
          </w:p>
          <w:p w14:paraId="58FC2E2C" w14:textId="77777777" w:rsidR="000D0EBC" w:rsidRDefault="005C74C7">
            <w:pPr>
              <w:rPr>
                <w:color w:val="000000"/>
              </w:rPr>
            </w:pPr>
            <w:r>
              <w:rPr>
                <w:color w:val="FF0066"/>
              </w:rPr>
              <w:t xml:space="preserve">                          </w:t>
            </w:r>
          </w:p>
          <w:p w14:paraId="5D843B74" w14:textId="755F5D11" w:rsidR="000D0EBC" w:rsidRDefault="005C74C7" w:rsidP="00A01330">
            <w:pPr>
              <w:jc w:val="both"/>
            </w:pPr>
            <w:r>
              <w:rPr>
                <w:color w:val="000000"/>
              </w:rPr>
              <w:t>Тел</w:t>
            </w:r>
            <w:r>
              <w:rPr>
                <w:color w:val="FF0066"/>
              </w:rPr>
              <w:t xml:space="preserve"> </w:t>
            </w:r>
            <w:r w:rsidR="00A01330">
              <w:rPr>
                <w:color w:val="FF0066"/>
              </w:rPr>
              <w:t>8-965-707-15-01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 xml:space="preserve">№ </w:t>
      </w:r>
      <w:r w:rsidR="00A01330">
        <w:rPr>
          <w:b/>
          <w:bCs/>
        </w:rPr>
        <w:t>166</w:t>
      </w:r>
      <w:r>
        <w:rPr>
          <w:b/>
          <w:bCs/>
          <w:color w:val="FF0066"/>
        </w:rPr>
        <w:t xml:space="preserve"> </w:t>
      </w:r>
      <w:r>
        <w:rPr>
          <w:b/>
          <w:bCs/>
        </w:rPr>
        <w:t xml:space="preserve"> от </w:t>
      </w:r>
      <w:r w:rsidR="00F748F8">
        <w:rPr>
          <w:b/>
          <w:bCs/>
          <w:color w:val="FF0066"/>
        </w:rPr>
        <w:t>«</w:t>
      </w:r>
      <w:r w:rsidR="00A01330">
        <w:rPr>
          <w:b/>
          <w:bCs/>
          <w:color w:val="FF0066"/>
        </w:rPr>
        <w:t>20</w:t>
      </w:r>
      <w:r>
        <w:rPr>
          <w:b/>
          <w:bCs/>
          <w:color w:val="FF0066"/>
        </w:rPr>
        <w:t xml:space="preserve">» </w:t>
      </w:r>
      <w:r w:rsidR="00A01330">
        <w:rPr>
          <w:b/>
          <w:bCs/>
          <w:color w:val="FF0066"/>
        </w:rPr>
        <w:t>мая 2016</w:t>
      </w:r>
      <w:r>
        <w:rPr>
          <w:b/>
          <w:bCs/>
          <w:color w:val="FF0066"/>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t>166</w:t>
            </w:r>
            <w:r w:rsidR="00F748F8">
              <w:rPr>
                <w:color w:val="FF0066"/>
              </w:rPr>
              <w:t xml:space="preserve"> от </w:t>
            </w:r>
            <w:r w:rsidR="00A01330">
              <w:rPr>
                <w:color w:val="FF0066"/>
              </w:rPr>
              <w:t>20 мая 2016</w:t>
            </w:r>
            <w:r w:rsidR="00F748F8">
              <w:rPr>
                <w:color w:val="FF0066"/>
              </w:rPr>
              <w:t xml:space="preserve"> </w:t>
            </w:r>
            <w:r>
              <w:rPr>
                <w:color w:val="FF0066"/>
              </w:rPr>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Default="000D0EBC">
            <w:pPr>
              <w:snapToGrid w:val="0"/>
            </w:pPr>
          </w:p>
        </w:tc>
        <w:tc>
          <w:tcPr>
            <w:tcW w:w="3703" w:type="dxa"/>
            <w:gridSpan w:val="8"/>
            <w:vMerge/>
            <w:shd w:val="clear" w:color="auto" w:fill="auto"/>
            <w:vAlign w:val="center"/>
          </w:tcPr>
          <w:p w14:paraId="2ADED362" w14:textId="77777777" w:rsidR="000D0EBC"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Default="000D0EBC">
            <w:pPr>
              <w:snapToGrid w:val="0"/>
            </w:pPr>
          </w:p>
        </w:tc>
        <w:tc>
          <w:tcPr>
            <w:tcW w:w="3703" w:type="dxa"/>
            <w:gridSpan w:val="8"/>
            <w:vMerge/>
            <w:shd w:val="clear" w:color="auto" w:fill="auto"/>
            <w:vAlign w:val="center"/>
          </w:tcPr>
          <w:p w14:paraId="58C0B22D" w14:textId="77777777" w:rsidR="000D0EBC"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Default="000D0EBC">
            <w:pPr>
              <w:snapToGrid w:val="0"/>
            </w:pPr>
          </w:p>
        </w:tc>
        <w:tc>
          <w:tcPr>
            <w:tcW w:w="1146" w:type="dxa"/>
            <w:gridSpan w:val="3"/>
            <w:shd w:val="clear" w:color="auto" w:fill="auto"/>
            <w:vAlign w:val="bottom"/>
          </w:tcPr>
          <w:p w14:paraId="251D04BE" w14:textId="77777777" w:rsidR="000D0EBC" w:rsidRDefault="000D0EBC">
            <w:pPr>
              <w:snapToGrid w:val="0"/>
            </w:pPr>
          </w:p>
        </w:tc>
        <w:tc>
          <w:tcPr>
            <w:tcW w:w="888" w:type="dxa"/>
            <w:shd w:val="clear" w:color="auto" w:fill="auto"/>
            <w:vAlign w:val="bottom"/>
          </w:tcPr>
          <w:p w14:paraId="654BB088" w14:textId="77777777" w:rsidR="000D0EBC" w:rsidRDefault="000D0EBC">
            <w:pPr>
              <w:snapToGrid w:val="0"/>
            </w:pPr>
          </w:p>
        </w:tc>
        <w:tc>
          <w:tcPr>
            <w:tcW w:w="321" w:type="dxa"/>
            <w:shd w:val="clear" w:color="auto" w:fill="auto"/>
            <w:vAlign w:val="bottom"/>
          </w:tcPr>
          <w:p w14:paraId="23C04480" w14:textId="77777777" w:rsidR="000D0EBC" w:rsidRDefault="000D0EBC">
            <w:pPr>
              <w:snapToGrid w:val="0"/>
            </w:pPr>
          </w:p>
        </w:tc>
        <w:tc>
          <w:tcPr>
            <w:tcW w:w="674" w:type="dxa"/>
            <w:gridSpan w:val="2"/>
            <w:shd w:val="clear" w:color="auto" w:fill="auto"/>
            <w:vAlign w:val="bottom"/>
          </w:tcPr>
          <w:p w14:paraId="221095FA" w14:textId="77777777" w:rsidR="000D0EBC" w:rsidRDefault="000D0EBC">
            <w:pPr>
              <w:snapToGrid w:val="0"/>
            </w:pPr>
          </w:p>
        </w:tc>
        <w:tc>
          <w:tcPr>
            <w:tcW w:w="674" w:type="dxa"/>
            <w:shd w:val="clear" w:color="auto" w:fill="auto"/>
            <w:vAlign w:val="bottom"/>
          </w:tcPr>
          <w:p w14:paraId="7156697D" w14:textId="77777777" w:rsidR="000D0EBC"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Default="000D0EBC">
            <w:pPr>
              <w:snapToGrid w:val="0"/>
            </w:pPr>
          </w:p>
        </w:tc>
        <w:tc>
          <w:tcPr>
            <w:tcW w:w="1146" w:type="dxa"/>
            <w:gridSpan w:val="3"/>
            <w:shd w:val="clear" w:color="auto" w:fill="auto"/>
            <w:vAlign w:val="bottom"/>
          </w:tcPr>
          <w:p w14:paraId="632F9274" w14:textId="77777777" w:rsidR="000D0EBC" w:rsidRDefault="000D0EBC">
            <w:pPr>
              <w:snapToGrid w:val="0"/>
            </w:pPr>
          </w:p>
        </w:tc>
        <w:tc>
          <w:tcPr>
            <w:tcW w:w="888" w:type="dxa"/>
            <w:shd w:val="clear" w:color="auto" w:fill="auto"/>
            <w:vAlign w:val="bottom"/>
          </w:tcPr>
          <w:p w14:paraId="33124A07" w14:textId="77777777" w:rsidR="000D0EBC" w:rsidRDefault="000D0EBC">
            <w:pPr>
              <w:snapToGrid w:val="0"/>
            </w:pPr>
          </w:p>
        </w:tc>
        <w:tc>
          <w:tcPr>
            <w:tcW w:w="321" w:type="dxa"/>
            <w:shd w:val="clear" w:color="auto" w:fill="auto"/>
            <w:vAlign w:val="bottom"/>
          </w:tcPr>
          <w:p w14:paraId="5FAEB8DF" w14:textId="77777777" w:rsidR="000D0EBC" w:rsidRDefault="000D0EBC">
            <w:pPr>
              <w:snapToGrid w:val="0"/>
            </w:pPr>
          </w:p>
        </w:tc>
        <w:tc>
          <w:tcPr>
            <w:tcW w:w="674" w:type="dxa"/>
            <w:gridSpan w:val="2"/>
            <w:shd w:val="clear" w:color="auto" w:fill="auto"/>
            <w:vAlign w:val="bottom"/>
          </w:tcPr>
          <w:p w14:paraId="4CF7240B" w14:textId="77777777" w:rsidR="000D0EBC" w:rsidRDefault="000D0EBC">
            <w:pPr>
              <w:snapToGrid w:val="0"/>
            </w:pPr>
          </w:p>
        </w:tc>
        <w:tc>
          <w:tcPr>
            <w:tcW w:w="674" w:type="dxa"/>
            <w:shd w:val="clear" w:color="auto" w:fill="auto"/>
            <w:vAlign w:val="bottom"/>
          </w:tcPr>
          <w:p w14:paraId="402E9C74" w14:textId="77777777" w:rsidR="000D0EBC"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Default="005C74C7">
            <w:r>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Default="005C74C7">
            <w:r>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Default="005C74C7" w:rsidP="00A01330">
            <w:pPr>
              <w:jc w:val="both"/>
            </w:pPr>
            <w:r>
              <w:t xml:space="preserve">ЗАКАЗЧИК:  </w:t>
            </w:r>
            <w:r w:rsidR="00A01330">
              <w:t>Чепов Юрий Григорьевич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Default="00E37864">
            <w:r>
              <w:t>ТЕПЛОХОД:  «Константин Симонов</w:t>
            </w:r>
            <w:r w:rsidR="005C74C7">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Default="005C74C7" w:rsidP="00E37864">
            <w:pPr>
              <w:jc w:val="both"/>
            </w:pPr>
            <w:r>
              <w:t xml:space="preserve">РЕЙС : </w:t>
            </w:r>
            <w:r w:rsidR="00E37864">
              <w:t>Москва — Санкт-Петербург (Великий Новгород)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Default="000D0EBC">
            <w:pPr>
              <w:snapToGrid w:val="0"/>
            </w:pPr>
          </w:p>
        </w:tc>
        <w:tc>
          <w:tcPr>
            <w:tcW w:w="1146" w:type="dxa"/>
            <w:gridSpan w:val="3"/>
            <w:shd w:val="clear" w:color="auto" w:fill="auto"/>
            <w:vAlign w:val="bottom"/>
          </w:tcPr>
          <w:p w14:paraId="60117B80" w14:textId="77777777" w:rsidR="000D0EBC" w:rsidRDefault="000D0EBC">
            <w:pPr>
              <w:snapToGrid w:val="0"/>
            </w:pPr>
          </w:p>
        </w:tc>
        <w:tc>
          <w:tcPr>
            <w:tcW w:w="888" w:type="dxa"/>
            <w:shd w:val="clear" w:color="auto" w:fill="auto"/>
            <w:vAlign w:val="bottom"/>
          </w:tcPr>
          <w:p w14:paraId="19BBC341" w14:textId="77777777" w:rsidR="000D0EBC" w:rsidRDefault="000D0EBC">
            <w:pPr>
              <w:snapToGrid w:val="0"/>
            </w:pPr>
          </w:p>
        </w:tc>
        <w:tc>
          <w:tcPr>
            <w:tcW w:w="321" w:type="dxa"/>
            <w:shd w:val="clear" w:color="auto" w:fill="auto"/>
            <w:vAlign w:val="bottom"/>
          </w:tcPr>
          <w:p w14:paraId="533E61B7" w14:textId="77777777" w:rsidR="000D0EBC" w:rsidRDefault="000D0EBC">
            <w:pPr>
              <w:snapToGrid w:val="0"/>
            </w:pPr>
          </w:p>
        </w:tc>
        <w:tc>
          <w:tcPr>
            <w:tcW w:w="674" w:type="dxa"/>
            <w:gridSpan w:val="2"/>
            <w:shd w:val="clear" w:color="auto" w:fill="auto"/>
            <w:vAlign w:val="bottom"/>
          </w:tcPr>
          <w:p w14:paraId="1B377FCD" w14:textId="77777777" w:rsidR="000D0EBC" w:rsidRDefault="000D0EBC">
            <w:pPr>
              <w:snapToGrid w:val="0"/>
            </w:pPr>
          </w:p>
        </w:tc>
        <w:tc>
          <w:tcPr>
            <w:tcW w:w="674" w:type="dxa"/>
            <w:shd w:val="clear" w:color="auto" w:fill="auto"/>
            <w:vAlign w:val="bottom"/>
          </w:tcPr>
          <w:p w14:paraId="3B2E988A" w14:textId="77777777" w:rsidR="000D0EBC"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C4123A" w:rsidRDefault="005C74C7" w:rsidP="001B62EB">
            <w:pPr>
              <w:rPr>
                <w:lang w:val="en-US"/>
              </w:rPr>
            </w:pPr>
            <w:r>
              <w:rPr>
                <w:color w:val="FF0066"/>
              </w:rPr>
              <w:t> </w:t>
            </w:r>
            <w:r w:rsidR="001B62EB">
              <w:rPr>
                <w:color w:val="FF0066"/>
              </w:rPr>
              <w:t xml:space="preserve">22.08.16 </w:t>
            </w:r>
            <w:r>
              <w:rPr>
                <w:color w:val="FF0066"/>
              </w:rPr>
              <w:t>с</w:t>
            </w:r>
            <w:r w:rsidR="001B62EB">
              <w:rPr>
                <w:color w:val="FF0066"/>
              </w:rPr>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Default="005C74C7">
            <w:r>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Default="008865CE" w:rsidP="008865CE">
            <w:r>
              <w:rPr>
                <w:color w:val="FF0066"/>
              </w:rPr>
              <w:t>22.08.16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Default="005C74C7" w:rsidP="008865CE">
            <w:r>
              <w:rPr>
                <w:color w:val="FF0066"/>
              </w:rPr>
              <w:t> </w:t>
            </w:r>
            <w:r w:rsidR="008865CE">
              <w:rPr>
                <w:color w:val="FF0066"/>
              </w:rPr>
              <w:t>22.08.16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Default="005C74C7">
            <w:r>
              <w:t>ДАТА ПРИБЫТИЯ</w:t>
            </w:r>
          </w:p>
        </w:tc>
        <w:tc>
          <w:tcPr>
            <w:tcW w:w="888" w:type="dxa"/>
            <w:shd w:val="clear" w:color="auto" w:fill="auto"/>
            <w:vAlign w:val="bottom"/>
          </w:tcPr>
          <w:p w14:paraId="075A1305"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Default="005C74C7" w:rsidP="008865CE">
            <w:r>
              <w:rPr>
                <w:color w:val="FF0066"/>
              </w:rPr>
              <w:t> </w:t>
            </w:r>
            <w:r w:rsidR="008865CE">
              <w:rPr>
                <w:color w:val="FF0066"/>
              </w:rPr>
              <w:t>01.09.16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Default="008865CE">
            <w:r>
              <w:rPr>
                <w:color w:val="FF0066"/>
              </w:rPr>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Default="005C74C7">
            <w:r>
              <w:t>ВРЕМЯ ПРИБЫТИЯ</w:t>
            </w:r>
          </w:p>
        </w:tc>
        <w:tc>
          <w:tcPr>
            <w:tcW w:w="888" w:type="dxa"/>
            <w:shd w:val="clear" w:color="auto" w:fill="auto"/>
            <w:vAlign w:val="bottom"/>
          </w:tcPr>
          <w:p w14:paraId="567A18E6"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Default="008865CE">
            <w:r>
              <w:rPr>
                <w:color w:val="FF0066"/>
              </w:rPr>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Default="008865CE" w:rsidP="008865CE">
            <w:r>
              <w:rPr>
                <w:color w:val="FF0066"/>
              </w:rPr>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Default="005C74C7">
            <w:r>
              <w:t>ПОРТ ПРИБЫТИЯ</w:t>
            </w:r>
          </w:p>
        </w:tc>
        <w:tc>
          <w:tcPr>
            <w:tcW w:w="888" w:type="dxa"/>
            <w:shd w:val="clear" w:color="auto" w:fill="auto"/>
            <w:vAlign w:val="bottom"/>
          </w:tcPr>
          <w:p w14:paraId="3FF3F98B" w14:textId="77777777" w:rsidR="000D0EBC"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Default="005C74C7" w:rsidP="008865CE">
            <w:r>
              <w:rPr>
                <w:color w:val="FF0066"/>
              </w:rPr>
              <w:t> </w:t>
            </w:r>
            <w:r w:rsidR="008865CE">
              <w:rPr>
                <w:color w:val="FF0066"/>
              </w:rPr>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Default="000D0EBC">
            <w:pPr>
              <w:snapToGrid w:val="0"/>
            </w:pPr>
          </w:p>
        </w:tc>
        <w:tc>
          <w:tcPr>
            <w:tcW w:w="1146" w:type="dxa"/>
            <w:gridSpan w:val="3"/>
            <w:shd w:val="clear" w:color="auto" w:fill="auto"/>
            <w:vAlign w:val="bottom"/>
          </w:tcPr>
          <w:p w14:paraId="1D34399A" w14:textId="77777777" w:rsidR="000D0EBC" w:rsidRDefault="000D0EBC">
            <w:pPr>
              <w:snapToGrid w:val="0"/>
            </w:pPr>
          </w:p>
        </w:tc>
        <w:tc>
          <w:tcPr>
            <w:tcW w:w="888" w:type="dxa"/>
            <w:shd w:val="clear" w:color="auto" w:fill="auto"/>
            <w:vAlign w:val="bottom"/>
          </w:tcPr>
          <w:p w14:paraId="779289AE" w14:textId="77777777" w:rsidR="000D0EBC" w:rsidRDefault="000D0EBC">
            <w:pPr>
              <w:snapToGrid w:val="0"/>
            </w:pPr>
          </w:p>
        </w:tc>
        <w:tc>
          <w:tcPr>
            <w:tcW w:w="321" w:type="dxa"/>
            <w:shd w:val="clear" w:color="auto" w:fill="auto"/>
            <w:vAlign w:val="bottom"/>
          </w:tcPr>
          <w:p w14:paraId="4BB8D604" w14:textId="77777777" w:rsidR="000D0EBC" w:rsidRDefault="000D0EBC">
            <w:pPr>
              <w:snapToGrid w:val="0"/>
            </w:pPr>
          </w:p>
        </w:tc>
        <w:tc>
          <w:tcPr>
            <w:tcW w:w="674" w:type="dxa"/>
            <w:gridSpan w:val="2"/>
            <w:shd w:val="clear" w:color="auto" w:fill="auto"/>
            <w:vAlign w:val="bottom"/>
          </w:tcPr>
          <w:p w14:paraId="0CF73065" w14:textId="77777777" w:rsidR="000D0EBC" w:rsidRDefault="000D0EBC">
            <w:pPr>
              <w:snapToGrid w:val="0"/>
            </w:pPr>
          </w:p>
        </w:tc>
        <w:tc>
          <w:tcPr>
            <w:tcW w:w="674" w:type="dxa"/>
            <w:shd w:val="clear" w:color="auto" w:fill="auto"/>
            <w:vAlign w:val="bottom"/>
          </w:tcPr>
          <w:p w14:paraId="02085D79" w14:textId="77777777" w:rsidR="000D0EBC"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11</w:t>
            </w:r>
            <w:r w:rsidR="005656BE">
              <w:t xml:space="preserve"> дней,  10</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426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Чепов Юрий Григорьевич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2-местная одноярусная каюта</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49491</w:t>
            </w:r>
            <w:r w:rsidR="002C40B5">
              <w:rPr>
                <w:color w:val="FF0066"/>
              </w:rPr>
              <w:t> </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426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Чепова  Людмила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2-местная одноярусная каюта</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49491</w:t>
            </w:r>
            <w:r w:rsidR="002C40B5">
              <w:rPr>
                <w:color w:val="FF0066"/>
              </w:rPr>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Default="005C74C7" w:rsidP="00F427D2">
            <w:r>
              <w:t xml:space="preserve">Итого: </w:t>
            </w:r>
            <w:r w:rsidR="00F427D2">
              <w:rPr>
                <w:color w:val="FF0066"/>
              </w:rPr>
              <w:t>98982</w:t>
            </w:r>
          </w:p>
        </w:tc>
        <w:tc>
          <w:tcPr>
            <w:tcW w:w="7872" w:type="dxa"/>
            <w:gridSpan w:val="15"/>
            <w:shd w:val="clear" w:color="auto" w:fill="auto"/>
            <w:vAlign w:val="bottom"/>
          </w:tcPr>
          <w:p w14:paraId="4B074F13" w14:textId="77777777" w:rsidR="000D0EBC" w:rsidRDefault="005C74C7">
            <w:r>
              <w:t xml:space="preserve"> </w:t>
            </w:r>
            <w:r>
              <w:rPr>
                <w:lang w:val="en-US"/>
              </w:rPr>
              <w:t xml:space="preserve">RUB, </w:t>
            </w:r>
            <w:r>
              <w:t xml:space="preserve">в т.ч. НДС (без НДС) 0-00 </w:t>
            </w:r>
            <w:r>
              <w:rPr>
                <w:lang w:val="en-US"/>
              </w:rPr>
              <w:t xml:space="preserve">RUB </w:t>
            </w:r>
            <w:r>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Pr>
                <w:color w:val="FF0066"/>
              </w:rPr>
              <w:t>98982</w:t>
            </w:r>
            <w:r w:rsidR="00F427D2">
              <w:rPr>
                <w:rFonts w:ascii="Times" w:hAnsi="Times"/>
              </w:rPr>
              <w:t xml:space="preserve"> </w:t>
            </w:r>
            <w:r w:rsidR="00F427D2">
              <w:rPr>
                <w:color w:val="FF0066"/>
              </w:rPr>
              <w:t>девяносто восемь тысяч девятьсот восемьдесят два рубля 00 копеек</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28</cp:revision>
  <cp:lastPrinted>2016-04-11T07:43:00Z</cp:lastPrinted>
  <dcterms:created xsi:type="dcterms:W3CDTF">2016-04-20T08:51:00Z</dcterms:created>
  <dcterms:modified xsi:type="dcterms:W3CDTF">2016-04-25T10:26:00Z</dcterms:modified>
</cp:coreProperties>
</file>