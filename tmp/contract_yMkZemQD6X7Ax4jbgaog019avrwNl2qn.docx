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459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11</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Балан Мария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Балан Мария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4509 № 839563, выдан Отделением по р-ну Москворечье-Сабурово ОУФМС  России по г Москве в ЮАО 14.08.2008г.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Каширское шоссе, д 59, к 2, кв 501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8-926-598-07-38, 8-926-163-97-27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459</w:t>
      </w:r>
      <w:r w:rsidRPr="00644003">
        <w:rPr>
          <w:b/>
          <w:bCs/>
        </w:rPr>
        <w:t xml:space="preserve">  от </w:t>
      </w:r>
      <w:r w:rsidR="00F748F8" w:rsidRPr="00644003">
        <w:rPr>
          <w:b/>
          <w:bCs/>
        </w:rPr>
        <w:t>«</w:t>
      </w:r>
      <w:r w:rsidR="00A01330" w:rsidRPr="00644003">
        <w:rPr>
          <w:b/>
          <w:bCs/>
        </w:rPr>
        <w:t>11</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459</w:t>
            </w:r>
            <w:r w:rsidR="00F748F8" w:rsidRPr="00644003">
              <w:t xml:space="preserve"> от </w:t>
            </w:r>
            <w:r w:rsidR="00A01330" w:rsidRPr="00644003">
              <w:t>11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Балан Мария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Горицы — Череповец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13.09.16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13.09.16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13.09.16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19.09.16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Балан Мария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22500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Балан Геннадий Витальевич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22500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45000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45000</w:t>
            </w:r>
            <w:r w:rsidR="00F427D2" w:rsidRPr="00644003">
              <w:rPr>
                <w:rFonts w:ascii="Times" w:hAnsi="Times"/>
              </w:rPr>
              <w:t xml:space="preserve"> </w:t>
            </w:r>
            <w:r w:rsidR="00F427D2" w:rsidRPr="00644003">
              <w:t>сорок пять тысяч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