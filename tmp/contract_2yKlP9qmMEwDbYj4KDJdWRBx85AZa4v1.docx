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549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Базалей Галина Сергеевна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Базалей Галина Сергеевна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8-967-096-57-42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549</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549</w:t>
            </w:r>
            <w:r w:rsidR="00F748F8" w:rsidRPr="00644003">
              <w:t xml:space="preserve"> от </w:t>
            </w:r>
            <w:r w:rsidR="00A01330" w:rsidRPr="00644003">
              <w:t>29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Базалей Галина Сергеевна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Базалей Галина Сергеевна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23760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23760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23760</w:t>
            </w:r>
            <w:r w:rsidR="00F427D2" w:rsidRPr="00644003">
              <w:rPr>
                <w:rFonts w:ascii="Times" w:hAnsi="Times"/>
              </w:rPr>
              <w:t xml:space="preserve"> </w:t>
            </w:r>
            <w:r w:rsidR="00F427D2" w:rsidRPr="00644003">
              <w:t>двадцать три тысячи семьсот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