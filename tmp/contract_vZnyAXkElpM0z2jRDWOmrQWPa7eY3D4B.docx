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539</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26</w:t>
      </w:r>
      <w:r w:rsidRPr="00644003">
        <w:t xml:space="preserve">» </w:t>
      </w:r>
      <w:r w:rsidR="00A01330" w:rsidRPr="00644003">
        <w:t>августа 2016</w:t>
      </w:r>
      <w:r w:rsidR="00F943B4" w:rsidRPr="00644003">
        <w:t xml:space="preserve"> </w:t>
      </w:r>
      <w:r w:rsidRPr="00644003">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r>
        <w:t>заветы Ростиславовны, именуемое в дальнейшем «КОМПАНИЯ», и</w:t>
      </w:r>
      <w:r w:rsidR="000D6F4B">
        <w:rPr>
          <w:color w:val="FF0066"/>
        </w:rPr>
        <w:t xml:space="preserve"> </w:t>
      </w:r>
      <w:r w:rsidR="00A01330" w:rsidRPr="00644003">
        <w:t>Егорнова Людмила Андреевна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bookmarkStart w:id="0" w:name="_GoBack"/>
      <w:bookmarkEnd w:id="0"/>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lastRenderedPageBreak/>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lastRenderedPageBreak/>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lastRenderedPageBreak/>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Егорнова Людмила Андреевна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4598 № 470618, выдан ОВД "Северное Измайлово" п/с №1 г.Москвы 10.08.1999г.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8-903-006-30-33</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539</w:t>
      </w:r>
      <w:r w:rsidRPr="00644003">
        <w:rPr>
          <w:b/>
          <w:bCs/>
        </w:rPr>
        <w:t xml:space="preserve">  от </w:t>
      </w:r>
      <w:r w:rsidR="00F748F8" w:rsidRPr="00644003">
        <w:rPr>
          <w:b/>
          <w:bCs/>
        </w:rPr>
        <w:t>«</w:t>
      </w:r>
      <w:r w:rsidR="00A01330" w:rsidRPr="00644003">
        <w:rPr>
          <w:b/>
          <w:bCs/>
        </w:rPr>
        <w:t>26</w:t>
      </w:r>
      <w:r w:rsidRPr="00644003">
        <w:rPr>
          <w:b/>
          <w:bCs/>
        </w:rPr>
        <w:t xml:space="preserve">» </w:t>
      </w:r>
      <w:r w:rsidR="00A01330" w:rsidRPr="00644003">
        <w:rPr>
          <w:b/>
          <w:bCs/>
        </w:rPr>
        <w:t>августа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539</w:t>
            </w:r>
            <w:r w:rsidR="00F748F8" w:rsidRPr="00644003">
              <w:t xml:space="preserve"> от </w:t>
            </w:r>
            <w:r w:rsidR="00A01330" w:rsidRPr="00644003">
              <w:t>26 августа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Егорнова Людмила Андреевна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«Георгий Чичерин</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Мышкин — Кострома – Плёс–  Чкаловск — Ярославль — Тутаев — Углич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06.09.16 </w:t>
            </w:r>
            <w:r w:rsidRPr="00644003">
              <w:t>с</w:t>
            </w:r>
            <w:r w:rsidR="001B62EB" w:rsidRPr="00644003">
              <w:t xml:space="preserve"> 10:30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06.09.16 12:30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06.09.16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12.09.16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12:30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20:00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Москва (Северный речной вокзал)</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Москва (Северный речной вокзал)</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7</w:t>
            </w:r>
            <w:r w:rsidR="005656BE">
              <w:t xml:space="preserve"> дней,  6</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320</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Егорнова Людмила Андреевна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27000</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320</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Колыханов Павел Тимофеевич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27000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54000</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 xml:space="preserve">RUB, </w:t>
            </w:r>
            <w:r w:rsidRPr="00644003">
              <w:t xml:space="preserve">в т.ч. НДС (без НДС) 0-00 </w:t>
            </w:r>
            <w:r w:rsidRPr="00644003">
              <w:rPr>
                <w:lang w:val="en-US"/>
              </w:rPr>
              <w:t xml:space="preserve">RUB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54000</w:t>
            </w:r>
            <w:r w:rsidR="00F427D2" w:rsidRPr="00644003">
              <w:rPr>
                <w:rFonts w:ascii="Times" w:hAnsi="Times"/>
              </w:rPr>
              <w:t xml:space="preserve"> </w:t>
            </w:r>
            <w:r w:rsidR="00F427D2" w:rsidRPr="00644003">
              <w:t>пятьдесят четыре тысячи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644003"/>
    <w:rsid w:val="007A364F"/>
    <w:rsid w:val="008865CE"/>
    <w:rsid w:val="008A1D23"/>
    <w:rsid w:val="00A01330"/>
    <w:rsid w:val="00BC668E"/>
    <w:rsid w:val="00C27D69"/>
    <w:rsid w:val="00C4123A"/>
    <w:rsid w:val="00C877F0"/>
    <w:rsid w:val="00CF5BD4"/>
    <w:rsid w:val="00D02CA1"/>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7225</Words>
  <Characters>41185</Characters>
  <Application>Microsoft Macintosh Word</Application>
  <DocSecurity>0</DocSecurity>
  <Lines>343</Lines>
  <Paragraphs>96</Paragraphs>
  <ScaleCrop>false</ScaleCrop>
  <Company>1</Company>
  <LinksUpToDate>false</LinksUpToDate>
  <CharactersWithSpaces>48314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31</cp:revision>
  <cp:lastPrinted>2016-04-11T07:43:00Z</cp:lastPrinted>
  <dcterms:created xsi:type="dcterms:W3CDTF">2016-04-20T08:51:00Z</dcterms:created>
  <dcterms:modified xsi:type="dcterms:W3CDTF">2016-06-28T06:44:00Z</dcterms:modified>
</cp:coreProperties>
</file>