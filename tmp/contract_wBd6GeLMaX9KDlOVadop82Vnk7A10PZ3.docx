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241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19</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bookmarkStart w:id="0" w:name="_GoBack"/>
      <w:bookmarkEnd w:id="0"/>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241</w:t>
      </w:r>
      <w:r w:rsidRPr="00644003">
        <w:rPr>
          <w:b/>
          <w:bCs/>
        </w:rPr>
        <w:t xml:space="preserve">  от </w:t>
      </w:r>
      <w:r w:rsidR="00F748F8" w:rsidRPr="00644003">
        <w:rPr>
          <w:b/>
          <w:bCs/>
        </w:rPr>
        <w:t>«</w:t>
      </w:r>
      <w:r w:rsidR="00A01330" w:rsidRPr="00644003">
        <w:rPr>
          <w:b/>
          <w:bCs/>
        </w:rPr>
        <w:t>19</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241</w:t>
            </w:r>
            <w:r w:rsidR="00F748F8" w:rsidRPr="00644003">
              <w:t xml:space="preserve"> от </w:t>
            </w:r>
            <w:r w:rsidR="00A01330" w:rsidRPr="00644003">
              <w:t>19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Казань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23.06.16 </w:t>
            </w:r>
            <w:r w:rsidRPr="00644003">
              <w:t>с</w:t>
            </w:r>
            <w:r w:rsidR="001B62EB" w:rsidRPr="00644003">
              <w:t xml:space="preserve"> 20:00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23.06.16 22:00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23.06.16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26.06.16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22:00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32700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32700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65400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65400</w:t>
            </w:r>
            <w:r w:rsidR="00F427D2" w:rsidRPr="00644003">
              <w:rPr>
                <w:rFonts w:ascii="Times" w:hAnsi="Times"/>
              </w:rPr>
              <w:t xml:space="preserve"> </w:t>
            </w:r>
            <w:r w:rsidR="00F427D2" w:rsidRPr="00644003">
              <w:t>шестьдесят пять тысяч четыреста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64400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29</cp:revision>
  <cp:lastPrinted>2016-04-11T07:43:00Z</cp:lastPrinted>
  <dcterms:created xsi:type="dcterms:W3CDTF">2016-04-20T08:51:00Z</dcterms:created>
  <dcterms:modified xsi:type="dcterms:W3CDTF">2016-06-14T13:19:00Z</dcterms:modified>
</cp:coreProperties>
</file>