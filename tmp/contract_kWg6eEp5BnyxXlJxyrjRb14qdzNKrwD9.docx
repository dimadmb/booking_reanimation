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FE7F6AA" w14:textId="77777777" w:rsidR="000D0EBC" w:rsidRDefault="000D0EBC">
      <w:pPr>
        <w:pStyle w:val="1"/>
        <w:spacing w:before="0"/>
        <w:ind w:left="0" w:right="-187" w:firstLine="0"/>
        <w:jc w:val="center"/>
        <w:rPr>
          <w:b/>
          <w:sz w:val="20"/>
          <w:szCs w:val="20"/>
        </w:rPr>
      </w:pPr>
    </w:p>
    <w:p w14:paraId="20EEACCE" w14:textId="77777777" w:rsidR="000D0EBC" w:rsidRDefault="000D0EBC">
      <w:pPr>
        <w:pStyle w:val="1"/>
        <w:spacing w:before="0"/>
        <w:ind w:left="0" w:right="-187" w:firstLine="0"/>
        <w:jc w:val="center"/>
        <w:rPr>
          <w:b/>
          <w:sz w:val="20"/>
          <w:szCs w:val="20"/>
        </w:rPr>
      </w:pPr>
    </w:p>
    <w:p w14:paraId="7F681487" w14:textId="38B75A00" w:rsidR="000D0EBC" w:rsidRDefault="005C74C7">
      <w:pPr>
        <w:pStyle w:val="1"/>
        <w:spacing w:before="0"/>
        <w:ind w:left="0" w:right="-187" w:firstLine="0"/>
        <w:jc w:val="center"/>
        <w:rPr>
          <w:b/>
          <w:sz w:val="20"/>
          <w:szCs w:val="20"/>
        </w:rPr>
      </w:pPr>
      <w:r>
        <w:rPr>
          <w:b/>
          <w:sz w:val="20"/>
          <w:szCs w:val="20"/>
        </w:rPr>
        <w:t xml:space="preserve">ДОГОВОР № </w:t>
      </w:r>
      <w:r w:rsidR="005960B6">
        <w:rPr>
          <w:b/>
          <w:sz w:val="20"/>
          <w:szCs w:val="20"/>
        </w:rPr>
        <w:t>348</w:t>
      </w:r>
    </w:p>
    <w:p w14:paraId="56E87A00" w14:textId="77777777" w:rsidR="000D0EBC" w:rsidRDefault="005C74C7">
      <w:pPr>
        <w:pStyle w:val="1"/>
        <w:spacing w:before="0"/>
        <w:jc w:val="center"/>
        <w:rPr>
          <w:b/>
          <w:sz w:val="20"/>
          <w:szCs w:val="20"/>
        </w:rPr>
      </w:pPr>
      <w:r>
        <w:rPr>
          <w:b/>
          <w:sz w:val="20"/>
          <w:szCs w:val="20"/>
        </w:rPr>
        <w:t>О РЕАЛИЗАЦИИ  ТУРПРОДУКТА</w:t>
      </w:r>
    </w:p>
    <w:p w14:paraId="2F9D2EB0" w14:textId="77777777" w:rsidR="000D0EBC" w:rsidRDefault="000D0EBC">
      <w:pPr>
        <w:widowControl/>
        <w:jc w:val="both"/>
        <w:rPr>
          <w:b/>
        </w:rPr>
      </w:pPr>
    </w:p>
    <w:p w14:paraId="3C14E3DD" w14:textId="72662523" w:rsidR="000D0EBC" w:rsidRPr="00644003" w:rsidRDefault="005C74C7">
      <w:pPr>
        <w:widowControl/>
        <w:jc w:val="both"/>
      </w:pPr>
      <w:r>
        <w:t xml:space="preserve">г. </w:t>
      </w:r>
      <w:r w:rsidRPr="00644003">
        <w:t xml:space="preserve">Москва                                                                                                                                    </w:t>
      </w:r>
      <w:r w:rsidR="00F943B4" w:rsidRPr="00644003">
        <w:t xml:space="preserve"> «</w:t>
      </w:r>
      <w:r w:rsidR="00A01330" w:rsidRPr="00644003">
        <w:t>18</w:t>
      </w:r>
      <w:r w:rsidRPr="00644003">
        <w:t xml:space="preserve">» </w:t>
      </w:r>
      <w:r w:rsidR="00A01330" w:rsidRPr="00644003">
        <w:t>июля 2016</w:t>
      </w:r>
      <w:r w:rsidR="00F943B4" w:rsidRPr="00644003">
        <w:t xml:space="preserve"> </w:t>
      </w:r>
      <w:r w:rsidRPr="00644003">
        <w:t>г.</w:t>
      </w:r>
    </w:p>
    <w:p w14:paraId="08766B88" w14:textId="77777777" w:rsidR="000D0EBC" w:rsidRDefault="000D0EBC">
      <w:pPr>
        <w:widowControl/>
        <w:jc w:val="both"/>
      </w:pPr>
    </w:p>
    <w:p w14:paraId="4207F681" w14:textId="7E021FCE" w:rsidR="000D0EBC" w:rsidRDefault="005C74C7">
      <w:pPr>
        <w:widowControl/>
      </w:pPr>
      <w:r>
        <w:t>ООО «Речное</w:t>
      </w:r>
      <w:r w:rsidR="00356729">
        <w:t xml:space="preserve"> Агентство» в лице Власовой Ели</w:t>
      </w:r>
      <w:r>
        <w:t>заветы Ростиславовны, именуемое в дальнейшем «КОМПАНИЯ», и</w:t>
      </w:r>
      <w:r w:rsidR="000D6F4B">
        <w:rPr>
          <w:color w:val="FF0066"/>
        </w:rPr>
        <w:t xml:space="preserve"> </w:t>
      </w:r>
      <w:r w:rsidR="00A01330" w:rsidRPr="00644003">
        <w:t>Рубцова Любовь Вячеславовна</w:t>
      </w:r>
      <w:r w:rsidRPr="00644003">
        <w:t>,</w:t>
      </w:r>
      <w:r>
        <w:t xml:space="preserve"> именуемый в дальнейшем  «ЗАКАЗЧИК», далее именуемые «СТОРОНЫ», заключили настоящий Договор о нижеследующем:</w:t>
      </w:r>
    </w:p>
    <w:p w14:paraId="4688923F" w14:textId="77777777" w:rsidR="000D0EBC" w:rsidRDefault="000D0EBC">
      <w:pPr>
        <w:widowControl/>
        <w:jc w:val="both"/>
      </w:pPr>
    </w:p>
    <w:p w14:paraId="005F5D7F" w14:textId="77777777" w:rsidR="000D0EBC" w:rsidRDefault="005C74C7">
      <w:pPr>
        <w:widowControl/>
        <w:numPr>
          <w:ilvl w:val="0"/>
          <w:numId w:val="2"/>
        </w:numPr>
        <w:tabs>
          <w:tab w:val="left" w:pos="360"/>
          <w:tab w:val="left" w:pos="3780"/>
          <w:tab w:val="left" w:pos="3960"/>
        </w:tabs>
        <w:autoSpaceDE/>
        <w:ind w:left="0" w:firstLine="0"/>
        <w:jc w:val="center"/>
      </w:pPr>
      <w:r>
        <w:rPr>
          <w:b/>
        </w:rPr>
        <w:t>ПРЕДМЕТ ДОГОВОРА</w:t>
      </w:r>
    </w:p>
    <w:p w14:paraId="6592861C" w14:textId="77777777" w:rsidR="000D0EBC" w:rsidRDefault="005C74C7" w:rsidP="00D02CA1">
      <w:pPr>
        <w:widowControl/>
        <w:numPr>
          <w:ilvl w:val="1"/>
          <w:numId w:val="2"/>
        </w:numPr>
        <w:tabs>
          <w:tab w:val="clear" w:pos="4155"/>
        </w:tabs>
        <w:autoSpaceDE/>
        <w:ind w:left="0" w:firstLine="0"/>
        <w:jc w:val="both"/>
      </w:pPr>
      <w:r>
        <w:t xml:space="preserve">КОМПАНИЯ обязуется передать, а ЗАКАЗЧИК оплатить и принять туристский продукт в соответствии с условиями  настоящего Договора. </w:t>
      </w:r>
    </w:p>
    <w:p w14:paraId="412FCA1F" w14:textId="77777777" w:rsidR="000D0EBC" w:rsidRDefault="005C74C7" w:rsidP="00D02CA1">
      <w:pPr>
        <w:widowControl/>
        <w:numPr>
          <w:ilvl w:val="1"/>
          <w:numId w:val="2"/>
        </w:numPr>
        <w:tabs>
          <w:tab w:val="clear" w:pos="4155"/>
        </w:tabs>
        <w:autoSpaceDE/>
        <w:ind w:left="0" w:firstLine="0"/>
        <w:jc w:val="both"/>
        <w:rPr>
          <w:i/>
        </w:rPr>
      </w:pPr>
      <w:r>
        <w:t>Основные определения и понятия, используемые в настоящем Договоре:</w:t>
      </w:r>
    </w:p>
    <w:p w14:paraId="6169E957" w14:textId="77777777" w:rsidR="000D0EBC" w:rsidRDefault="005C74C7">
      <w:pPr>
        <w:widowControl/>
        <w:numPr>
          <w:ilvl w:val="0"/>
          <w:numId w:val="5"/>
        </w:numPr>
        <w:ind w:left="0" w:firstLine="0"/>
        <w:jc w:val="both"/>
        <w:rPr>
          <w:i/>
        </w:rPr>
      </w:pPr>
      <w:r>
        <w:rPr>
          <w:i/>
        </w:rPr>
        <w:t xml:space="preserve">Туристский продукт (далее «турпродукт», «тур») - </w:t>
      </w:r>
      <w:r>
        <w:t>комплекс услуг по перевозке, размещению, питанию, экскурсионному обслуживанию, организации отдыха и досуга, а также иных услуг, предоставляемых в зависимости от целей путешествия в соответствии с настоящим договором;</w:t>
      </w:r>
    </w:p>
    <w:p w14:paraId="3729A5E4" w14:textId="77777777" w:rsidR="000D0EBC" w:rsidRDefault="005C74C7">
      <w:pPr>
        <w:widowControl/>
        <w:numPr>
          <w:ilvl w:val="0"/>
          <w:numId w:val="5"/>
        </w:numPr>
        <w:ind w:left="0" w:firstLine="0"/>
        <w:jc w:val="both"/>
      </w:pPr>
      <w:r>
        <w:rPr>
          <w:i/>
        </w:rPr>
        <w:t>Оздоровительный тур</w:t>
      </w:r>
      <w:r>
        <w:t xml:space="preserve"> - тур, включающий в себя помимо услуг перечисленных выше, лечебно-оздоровительные мероприятия, в соответствии с программой оздоровительных круизов, оказываемые </w:t>
      </w:r>
      <w:r>
        <w:rPr>
          <w:szCs w:val="18"/>
        </w:rPr>
        <w:t>на теплоходе-пансионате/санатории.</w:t>
      </w:r>
    </w:p>
    <w:p w14:paraId="53CDFC43" w14:textId="77777777" w:rsidR="000D0EBC" w:rsidRDefault="005C74C7">
      <w:pPr>
        <w:widowControl/>
        <w:ind w:firstLine="709"/>
        <w:jc w:val="both"/>
        <w:rPr>
          <w:i/>
        </w:rPr>
      </w:pPr>
      <w:r>
        <w:t xml:space="preserve">Далее по тексту настоящего договора «тур» либо «оздоровительный тур» именуется как «тур» либо «турпродукт». </w:t>
      </w:r>
      <w:r>
        <w:rPr>
          <w:szCs w:val="18"/>
        </w:rPr>
        <w:t xml:space="preserve">Информация о виде приобретаемого тура содержится в </w:t>
      </w:r>
      <w:r>
        <w:t xml:space="preserve">Приложении №2 «ИНФОРМАЦИЯ  ОБ  УСЛУГАХ. </w:t>
      </w:r>
    </w:p>
    <w:p w14:paraId="2053676A" w14:textId="77777777" w:rsidR="000D0EBC" w:rsidRDefault="005C74C7">
      <w:pPr>
        <w:widowControl/>
        <w:numPr>
          <w:ilvl w:val="0"/>
          <w:numId w:val="5"/>
        </w:numPr>
        <w:ind w:left="0" w:firstLine="0"/>
        <w:jc w:val="both"/>
        <w:rPr>
          <w:i/>
        </w:rPr>
      </w:pPr>
      <w:r>
        <w:rPr>
          <w:i/>
        </w:rPr>
        <w:t xml:space="preserve">Путевка (туристская/пансионатная/санаторная) (далее по тексту Путёвка) </w:t>
      </w:r>
      <w:r>
        <w:t>- документ, содержащий условия тура,</w:t>
      </w:r>
      <w:r>
        <w:rPr>
          <w:color w:val="000000"/>
          <w:shd w:val="clear" w:color="auto" w:fill="FFFFFF"/>
        </w:rPr>
        <w:t xml:space="preserve"> подтверждающий факт оплаты и наличие у её владельца права на получение определенного комплекса услуг на сумму и в сроки указанные в путёвке. Путёвка</w:t>
      </w:r>
      <w:r>
        <w:t xml:space="preserve"> является бланком строгой отчетности установленного образца.</w:t>
      </w:r>
    </w:p>
    <w:p w14:paraId="3AB31584" w14:textId="77777777" w:rsidR="000D0EBC" w:rsidRDefault="005C74C7">
      <w:pPr>
        <w:widowControl/>
        <w:numPr>
          <w:ilvl w:val="0"/>
          <w:numId w:val="5"/>
        </w:numPr>
        <w:ind w:left="0" w:firstLine="0"/>
        <w:jc w:val="both"/>
        <w:rPr>
          <w:i/>
        </w:rPr>
      </w:pPr>
      <w:r>
        <w:rPr>
          <w:i/>
        </w:rPr>
        <w:t xml:space="preserve">Момент окончания реализации тура </w:t>
      </w:r>
      <w:r>
        <w:t>- последний день тура;</w:t>
      </w:r>
    </w:p>
    <w:p w14:paraId="034D31CA" w14:textId="77777777" w:rsidR="000D0EBC" w:rsidRDefault="005C74C7">
      <w:pPr>
        <w:widowControl/>
        <w:numPr>
          <w:ilvl w:val="0"/>
          <w:numId w:val="5"/>
        </w:numPr>
        <w:ind w:left="0" w:firstLine="0"/>
        <w:jc w:val="both"/>
        <w:rPr>
          <w:i/>
        </w:rPr>
      </w:pPr>
      <w:r>
        <w:rPr>
          <w:i/>
        </w:rPr>
        <w:t>Турист</w:t>
      </w:r>
      <w:r>
        <w:t xml:space="preserve"> – лицо, посещающее страну (место) временного пребывания в лечебно-оздоровительных, рекреационных, познавательных, физкультурно-спортивных, профессионально-деловых, религиозных и иных целях без занятия деятельностью, связанной с получением дохода от источников в стране (месте) временного пребывания, на период от 24 часов до 6 месяцев подряд или осуществляющее не менее одной ночевки в стране (месте) временного пребывания;</w:t>
      </w:r>
    </w:p>
    <w:p w14:paraId="437BB4C6" w14:textId="77777777" w:rsidR="000D0EBC" w:rsidRDefault="005C74C7">
      <w:pPr>
        <w:widowControl/>
        <w:numPr>
          <w:ilvl w:val="0"/>
          <w:numId w:val="5"/>
        </w:numPr>
        <w:ind w:left="0" w:firstLine="0"/>
        <w:jc w:val="both"/>
        <w:rPr>
          <w:i/>
        </w:rPr>
      </w:pPr>
      <w:r>
        <w:rPr>
          <w:i/>
        </w:rPr>
        <w:t>Посадочный талон</w:t>
      </w:r>
      <w:r>
        <w:t xml:space="preserve"> - документ, необходимый для осуществления посадки туристов на борт теплохода;</w:t>
      </w:r>
    </w:p>
    <w:p w14:paraId="7BD2F814" w14:textId="77777777" w:rsidR="000D0EBC" w:rsidRDefault="005C74C7">
      <w:pPr>
        <w:widowControl/>
        <w:numPr>
          <w:ilvl w:val="0"/>
          <w:numId w:val="5"/>
        </w:numPr>
        <w:ind w:left="0" w:firstLine="0"/>
        <w:jc w:val="both"/>
        <w:rPr>
          <w:i/>
        </w:rPr>
      </w:pPr>
      <w:r>
        <w:rPr>
          <w:i/>
        </w:rPr>
        <w:t>Туроператор</w:t>
      </w:r>
      <w:r>
        <w:t xml:space="preserve"> - юридическое лицо, осуществляющее деятельность по формированию, продвижению и реализации турпродукта.</w:t>
      </w:r>
    </w:p>
    <w:p w14:paraId="67841A8A" w14:textId="77777777" w:rsidR="000D0EBC" w:rsidRDefault="005C74C7">
      <w:pPr>
        <w:widowControl/>
        <w:numPr>
          <w:ilvl w:val="0"/>
          <w:numId w:val="5"/>
        </w:numPr>
        <w:ind w:left="0" w:firstLine="0"/>
        <w:jc w:val="both"/>
      </w:pPr>
      <w:r>
        <w:rPr>
          <w:i/>
        </w:rPr>
        <w:t>Заказчик туристского продукта</w:t>
      </w:r>
      <w:r>
        <w:t xml:space="preserve"> – турист или иное лицо, заказывающее турпродукт от имени туриста, в том числе законный представитель туриста.</w:t>
      </w:r>
    </w:p>
    <w:p w14:paraId="51FB02F6" w14:textId="77777777" w:rsidR="000D0EBC" w:rsidRDefault="005C74C7">
      <w:pPr>
        <w:widowControl/>
        <w:numPr>
          <w:ilvl w:val="0"/>
          <w:numId w:val="5"/>
        </w:numPr>
        <w:ind w:left="0" w:firstLine="0"/>
        <w:jc w:val="both"/>
        <w:rPr>
          <w:i/>
        </w:rPr>
      </w:pPr>
      <w:r>
        <w:t>Туроператором в целях настоящего договора является ООО  «ВодоходЪ»: 125284, Москва, Скаковая аллея, д.11</w:t>
      </w:r>
    </w:p>
    <w:p w14:paraId="25AD879D" w14:textId="77777777" w:rsidR="000D0EBC" w:rsidRDefault="005C74C7">
      <w:pPr>
        <w:numPr>
          <w:ilvl w:val="0"/>
          <w:numId w:val="5"/>
        </w:numPr>
        <w:ind w:left="0" w:firstLine="0"/>
        <w:jc w:val="both"/>
      </w:pPr>
      <w:r>
        <w:rPr>
          <w:i/>
        </w:rPr>
        <w:t>Финансовое обеспечение</w:t>
      </w:r>
      <w:r>
        <w:t xml:space="preserve"> – обеспечение исполнения обязательств туроператора перед туристом, осуществляемое посредством  банковской гарантии или страхования гражданской ответственности за неисполнение или ненадлежащее исполнение обязательств туроператора по всем договорам о реализации туристского продукта. Финансовое обеспечение на новый срок должно быть получено туроператором не позднее трех месяцев до истечения срока действующего финансового обеспечения.</w:t>
      </w:r>
    </w:p>
    <w:p w14:paraId="0D384943" w14:textId="77777777" w:rsidR="000D0EBC" w:rsidRDefault="005C74C7" w:rsidP="00D02CA1">
      <w:pPr>
        <w:widowControl/>
        <w:numPr>
          <w:ilvl w:val="1"/>
          <w:numId w:val="2"/>
        </w:numPr>
        <w:tabs>
          <w:tab w:val="clear" w:pos="4155"/>
        </w:tabs>
        <w:autoSpaceDE/>
        <w:ind w:left="0" w:firstLine="0"/>
        <w:jc w:val="both"/>
      </w:pPr>
      <w:r>
        <w:t>Услуги, входящие в состав турпродукта по настоящему Договору, предоставляются Туроператором. Сведения о Туроператоре (реестровый номер, финансовое обеспечение (размер, номер, дата, срок действия договора, наименование лица, предоставившего финансовое обеспечение)) указаны в разделе 5  настоящего договора.</w:t>
      </w:r>
    </w:p>
    <w:p w14:paraId="69BE9452" w14:textId="3FB7E316" w:rsidR="00D02CA1" w:rsidRPr="00D02CA1" w:rsidRDefault="00D02CA1" w:rsidP="00D02CA1">
      <w:pPr>
        <w:widowControl/>
        <w:numPr>
          <w:ilvl w:val="1"/>
          <w:numId w:val="2"/>
        </w:numPr>
        <w:tabs>
          <w:tab w:val="clear" w:pos="4155"/>
        </w:tabs>
        <w:autoSpaceDE/>
        <w:ind w:left="0" w:firstLine="0"/>
        <w:jc w:val="both"/>
      </w:pPr>
      <w:bookmarkStart w:id="0" w:name="_GoBack"/>
      <w:bookmarkEnd w:id="0"/>
      <w:r w:rsidRPr="00D02CA1">
        <w:t>Правовые отношения с Туроператором ООО «ВодоходЪ» регулируются агентским договором № 13-АГ/709 от 29 марта 2016 г.</w:t>
      </w:r>
    </w:p>
    <w:p w14:paraId="0117507C" w14:textId="183FFC4B" w:rsidR="00D02CA1" w:rsidRDefault="00D02CA1" w:rsidP="00D02CA1">
      <w:pPr>
        <w:widowControl/>
        <w:autoSpaceDE/>
        <w:jc w:val="both"/>
      </w:pPr>
    </w:p>
    <w:p w14:paraId="435F3DCC" w14:textId="77777777" w:rsidR="000D0EBC" w:rsidRDefault="000D0EBC">
      <w:pPr>
        <w:widowControl/>
        <w:autoSpaceDE/>
        <w:jc w:val="both"/>
      </w:pPr>
    </w:p>
    <w:p w14:paraId="37D28643" w14:textId="77777777" w:rsidR="000D0EBC" w:rsidRDefault="005C74C7">
      <w:pPr>
        <w:widowControl/>
        <w:numPr>
          <w:ilvl w:val="0"/>
          <w:numId w:val="8"/>
        </w:numPr>
        <w:ind w:left="0" w:firstLine="0"/>
        <w:jc w:val="center"/>
        <w:rPr>
          <w:b/>
        </w:rPr>
      </w:pPr>
      <w:r>
        <w:rPr>
          <w:b/>
        </w:rPr>
        <w:t>ОБЯЗАТЕЛЬСТВА СТОРОН</w:t>
      </w:r>
    </w:p>
    <w:p w14:paraId="2275994D" w14:textId="77777777" w:rsidR="000D0EBC" w:rsidRDefault="005C74C7">
      <w:pPr>
        <w:widowControl/>
        <w:numPr>
          <w:ilvl w:val="1"/>
          <w:numId w:val="8"/>
        </w:numPr>
        <w:ind w:left="0" w:firstLine="0"/>
        <w:jc w:val="both"/>
      </w:pPr>
      <w:r>
        <w:rPr>
          <w:b/>
        </w:rPr>
        <w:t>ЗАКАЗЧИК имеет право:</w:t>
      </w:r>
    </w:p>
    <w:p w14:paraId="1486D41A" w14:textId="77777777" w:rsidR="000D0EBC" w:rsidRDefault="005C74C7">
      <w:pPr>
        <w:widowControl/>
        <w:tabs>
          <w:tab w:val="left" w:pos="0"/>
        </w:tabs>
        <w:jc w:val="both"/>
      </w:pPr>
      <w:r>
        <w:t xml:space="preserve">Получать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программах, программе лечебно-оздоровительных мероприятий. Такая информация может быть получена ЗАКАЗЧИКОМ в офисе КОМПАНИИ либо на сайте компании: </w:t>
      </w:r>
      <w:hyperlink r:id="rId8" w:history="1">
        <w:r>
          <w:rPr>
            <w:rStyle w:val="a7"/>
            <w:color w:val="0070C0"/>
            <w:lang w:val="en-US"/>
          </w:rPr>
          <w:t>www</w:t>
        </w:r>
        <w:r>
          <w:rPr>
            <w:rStyle w:val="a7"/>
            <w:color w:val="0070C0"/>
          </w:rPr>
          <w:t>.</w:t>
        </w:r>
        <w:r>
          <w:rPr>
            <w:rStyle w:val="a7"/>
            <w:color w:val="0070C0"/>
            <w:lang w:val="en-US"/>
          </w:rPr>
          <w:t>r</w:t>
        </w:r>
      </w:hyperlink>
      <w:r>
        <w:rPr>
          <w:color w:val="0070C0"/>
          <w:lang w:val="en-US"/>
        </w:rPr>
        <w:t>ech-agent.ru</w:t>
      </w:r>
    </w:p>
    <w:p w14:paraId="1383949B" w14:textId="77777777" w:rsidR="000D0EBC" w:rsidRDefault="005C74C7">
      <w:pPr>
        <w:widowControl/>
        <w:numPr>
          <w:ilvl w:val="2"/>
          <w:numId w:val="8"/>
        </w:numPr>
        <w:ind w:left="0" w:firstLine="0"/>
        <w:jc w:val="both"/>
      </w:pPr>
      <w:r>
        <w:t>Получать все причитающиеся по настоящему договору и оплаченные  услуги.</w:t>
      </w:r>
    </w:p>
    <w:p w14:paraId="39E8C9C3" w14:textId="77777777" w:rsidR="000D0EBC" w:rsidRDefault="005C74C7">
      <w:pPr>
        <w:widowControl/>
        <w:numPr>
          <w:ilvl w:val="2"/>
          <w:numId w:val="8"/>
        </w:numPr>
        <w:ind w:left="0" w:firstLine="0"/>
        <w:jc w:val="both"/>
      </w:pPr>
      <w:r>
        <w:t xml:space="preserve">Сообщать о своем согласии/несогласии с изменениями условий проведения тура. В случае если ЗАКАЗЧИК не согласен с изменениями, он вправе после получения уведомления расторгнуть данный договор и заключить договор на приобретение другого тура или полностью получить оплаченную им по настоящему договору сумму. </w:t>
      </w:r>
    </w:p>
    <w:p w14:paraId="3291144F" w14:textId="77777777" w:rsidR="000D0EBC" w:rsidRDefault="005C74C7">
      <w:pPr>
        <w:widowControl/>
        <w:numPr>
          <w:ilvl w:val="2"/>
          <w:numId w:val="8"/>
        </w:numPr>
        <w:ind w:left="0" w:firstLine="0"/>
        <w:jc w:val="both"/>
      </w:pPr>
      <w:r>
        <w:t>Турист имеет право заказывать дополнительные услуги по маршруту за дополнительную плату.</w:t>
      </w:r>
    </w:p>
    <w:p w14:paraId="02C4E5B5" w14:textId="77777777" w:rsidR="000D0EBC" w:rsidRDefault="005C74C7">
      <w:pPr>
        <w:widowControl/>
        <w:numPr>
          <w:ilvl w:val="2"/>
          <w:numId w:val="8"/>
        </w:numPr>
        <w:ind w:left="0" w:firstLine="0"/>
        <w:jc w:val="both"/>
      </w:pPr>
      <w:r>
        <w:t>В любое время отказаться от тура без объяснения причин, при условии оплаты КОМПАНИИ фактически понесенных ею расходов, связанных с исполнением обязательств по данному Договору.</w:t>
      </w:r>
    </w:p>
    <w:p w14:paraId="56ACFD69" w14:textId="77777777" w:rsidR="000D0EBC" w:rsidRDefault="005C74C7">
      <w:pPr>
        <w:widowControl/>
        <w:numPr>
          <w:ilvl w:val="2"/>
          <w:numId w:val="8"/>
        </w:numPr>
        <w:ind w:left="0" w:firstLine="0"/>
        <w:jc w:val="both"/>
        <w:rPr>
          <w:spacing w:val="-4"/>
        </w:rPr>
      </w:pPr>
      <w:r>
        <w:t>Изменить количество, качество и сроки выполнения заказанных по настоящему договору услуг, при этом СТОРОНЫ заключают новый договор.</w:t>
      </w:r>
    </w:p>
    <w:p w14:paraId="458288E0" w14:textId="77777777" w:rsidR="000D0EBC" w:rsidRDefault="005C74C7">
      <w:pPr>
        <w:widowControl/>
        <w:numPr>
          <w:ilvl w:val="2"/>
          <w:numId w:val="8"/>
        </w:numPr>
        <w:ind w:left="0" w:firstLine="0"/>
        <w:jc w:val="both"/>
        <w:rPr>
          <w:b/>
        </w:rPr>
      </w:pPr>
      <w:r>
        <w:rPr>
          <w:spacing w:val="-4"/>
        </w:rPr>
        <w:t xml:space="preserve">В случае неисполнения или ненадлежащего исполнения КОМПАНИЕЙ обязательств по договору с ЗАКАЗЧИКОМ и наличия оснований для выплаты страхового возмещения по договору страхования ответственности КОМПАНИИ либо уплаты </w:t>
      </w:r>
      <w:r>
        <w:rPr>
          <w:spacing w:val="-4"/>
        </w:rPr>
        <w:lastRenderedPageBreak/>
        <w:t>денежной суммы по банковской гарантии, Турист имеет право предъявить письменное требование о выплате страхового возмещения или об уплате денежной суммы непосредственно организации, предоставившей финансовое обеспечение.</w:t>
      </w:r>
    </w:p>
    <w:p w14:paraId="3BC9E127" w14:textId="77777777" w:rsidR="000D0EBC" w:rsidRDefault="005C74C7">
      <w:pPr>
        <w:widowControl/>
        <w:numPr>
          <w:ilvl w:val="1"/>
          <w:numId w:val="7"/>
        </w:numPr>
        <w:ind w:left="0" w:firstLine="0"/>
        <w:jc w:val="both"/>
      </w:pPr>
      <w:r>
        <w:rPr>
          <w:b/>
        </w:rPr>
        <w:t>ЗАКАЗЧИК обязуется:</w:t>
      </w:r>
    </w:p>
    <w:p w14:paraId="4ACF5E99" w14:textId="77777777" w:rsidR="000D0EBC" w:rsidRDefault="005C74C7">
      <w:pPr>
        <w:widowControl/>
        <w:numPr>
          <w:ilvl w:val="2"/>
          <w:numId w:val="12"/>
        </w:numPr>
        <w:ind w:left="0" w:firstLine="0"/>
        <w:jc w:val="both"/>
      </w:pPr>
      <w:r>
        <w:t>Ознакомиться со всеми условиями тура (маршрут, программа пребывания, условия тура, включая средства размещения, категории кают, питание, культурно-развлекательная и экскурсионная программа, программа лечебно-оздоровительных мероприятий и иные услуги), а также с Приложением №1 «Памятка туристу», которое является неотъемлемой частью настоящего договора. После ознакомления с информацией в соответствии с п. 2.1.1. настоящего договора ЗАКАЗЧИК обязан проинформировать об указанных правилах и сведениях сопровождающих его лиц, а в случае приобретения туристского продукта для других лиц - лиц, совершающих путешествие, также обязан ознакомить их с условиями настоящего Договора.</w:t>
      </w:r>
    </w:p>
    <w:p w14:paraId="106CEDB9" w14:textId="77777777" w:rsidR="000D0EBC" w:rsidRDefault="005C74C7">
      <w:pPr>
        <w:widowControl/>
        <w:numPr>
          <w:ilvl w:val="2"/>
          <w:numId w:val="12"/>
        </w:numPr>
        <w:ind w:left="0" w:firstLine="0"/>
        <w:jc w:val="both"/>
      </w:pPr>
      <w:r>
        <w:t>Своевременно предоставить КОМПАНИИ все необходимые документы для оформления тура.</w:t>
      </w:r>
    </w:p>
    <w:p w14:paraId="3DE89964" w14:textId="77777777" w:rsidR="000D0EBC" w:rsidRDefault="005C74C7">
      <w:pPr>
        <w:widowControl/>
        <w:numPr>
          <w:ilvl w:val="2"/>
          <w:numId w:val="12"/>
        </w:numPr>
        <w:ind w:left="0" w:firstLine="0"/>
        <w:jc w:val="both"/>
      </w:pPr>
      <w:r>
        <w:t>Произвести оплату тура в соответствии с разделом 4 настоящего Договора. Путевка и посадочный талон выдаются только после полной оплаты ЗАКАЗЧИКОМ стоимости тура.</w:t>
      </w:r>
    </w:p>
    <w:p w14:paraId="1F515A3C" w14:textId="77777777" w:rsidR="000D0EBC" w:rsidRDefault="005C74C7">
      <w:pPr>
        <w:pStyle w:val="af7"/>
        <w:widowControl/>
        <w:numPr>
          <w:ilvl w:val="2"/>
          <w:numId w:val="12"/>
        </w:numPr>
        <w:autoSpaceDE/>
        <w:ind w:left="0" w:firstLine="0"/>
        <w:jc w:val="both"/>
      </w:pPr>
      <w:r>
        <w:t xml:space="preserve">Прибыть в пункт начала тура, имея при себе паспорт или иной документ, удостоверяющий личность, детям до 14 лет свидетельство о рождении, документ подтверждающий приобретение тура по льготной стоимости (пенсионное удостоверение и т.д.), путевку, посадочный талон. Отсутствие у туриста одного из вышеуказанных документов является основанием для отказа в посадке на борт теплохода. </w:t>
      </w:r>
      <w:r>
        <w:rPr>
          <w:spacing w:val="-4"/>
        </w:rPr>
        <w:t>Время начала регистрации и посадки указывается в посадочном талоне.</w:t>
      </w:r>
      <w:r>
        <w:t xml:space="preserve"> Регистрация и посадка на борт заканчивается за 15 минут до объявленного времени отправления теплохода в рейс.</w:t>
      </w:r>
    </w:p>
    <w:p w14:paraId="0EFF7F86" w14:textId="77777777" w:rsidR="000D0EBC" w:rsidRDefault="005C74C7">
      <w:pPr>
        <w:pStyle w:val="af7"/>
        <w:widowControl/>
        <w:autoSpaceDE/>
        <w:ind w:left="0"/>
        <w:jc w:val="both"/>
      </w:pPr>
      <w:r>
        <w:t xml:space="preserve">В случае опоздания турист имеет право совершить посадку в одном из пунктов стоянки по маршруту следования теплохода. В этом случае затраты, понесенные туристом для совершения посадки на теплоход, производятся им за свой счет,  компенсация  за неиспользованные услуги не производится. В случае досрочного прерывания тура по собственной вине или инициативе туриста </w:t>
      </w:r>
      <w:r>
        <w:rPr>
          <w:spacing w:val="-4"/>
        </w:rPr>
        <w:t>возмещение расходов, связанных с  возвратом к месту жительства или пребывания не производится.</w:t>
      </w:r>
    </w:p>
    <w:p w14:paraId="7ACBF558" w14:textId="77777777" w:rsidR="000D0EBC" w:rsidRDefault="005C74C7">
      <w:pPr>
        <w:widowControl/>
        <w:numPr>
          <w:ilvl w:val="2"/>
          <w:numId w:val="12"/>
        </w:numPr>
        <w:ind w:left="0" w:firstLine="0"/>
        <w:jc w:val="both"/>
      </w:pPr>
      <w:r>
        <w:t>Своевременно, в оговоренный в п. 2.4.3 договора срок, информировать КОМПАНИЮ о своем отношении к предложенным КОМПАНИЕЙ изменениям сроков и условий тура.</w:t>
      </w:r>
    </w:p>
    <w:p w14:paraId="7D901D9D" w14:textId="77777777" w:rsidR="000D0EBC" w:rsidRDefault="005C74C7">
      <w:pPr>
        <w:widowControl/>
        <w:numPr>
          <w:ilvl w:val="2"/>
          <w:numId w:val="12"/>
        </w:numPr>
        <w:ind w:left="0" w:firstLine="0"/>
        <w:jc w:val="both"/>
      </w:pPr>
      <w:r>
        <w:t xml:space="preserve">Немедленно информировать КОМПАНИЮ о возникших затруднениях, препятствующих выполнению тура, для своевременного принятия необходимых мер. </w:t>
      </w:r>
    </w:p>
    <w:p w14:paraId="1CCCF890" w14:textId="77777777" w:rsidR="000D0EBC" w:rsidRDefault="005C74C7">
      <w:pPr>
        <w:widowControl/>
        <w:numPr>
          <w:ilvl w:val="2"/>
          <w:numId w:val="12"/>
        </w:numPr>
        <w:ind w:left="0" w:firstLine="0"/>
        <w:jc w:val="both"/>
      </w:pPr>
      <w:r>
        <w:t>При наличии обоснованных претензий в период проведения тура, турист должен обратиться к представителю КОМПАНИИ. В случае если по месту отдыха обоснованные претензии не будут удовлетворены, турист, вправе обратиться непосредственно в КОМПАНИЮ.</w:t>
      </w:r>
    </w:p>
    <w:p w14:paraId="7E686EC5" w14:textId="77777777" w:rsidR="000D0EBC" w:rsidRDefault="005C74C7">
      <w:pPr>
        <w:widowControl/>
        <w:numPr>
          <w:ilvl w:val="2"/>
          <w:numId w:val="12"/>
        </w:numPr>
        <w:ind w:left="0" w:firstLine="0"/>
        <w:jc w:val="both"/>
      </w:pPr>
      <w:r>
        <w:t>Турист должен сохранять окружающую природную среду, бережно относиться к памятникам природы, истории и культуры.</w:t>
      </w:r>
    </w:p>
    <w:p w14:paraId="076E8031" w14:textId="77777777" w:rsidR="000D0EBC" w:rsidRDefault="005C74C7">
      <w:pPr>
        <w:widowControl/>
        <w:numPr>
          <w:ilvl w:val="2"/>
          <w:numId w:val="12"/>
        </w:numPr>
        <w:ind w:left="0" w:firstLine="0"/>
        <w:jc w:val="both"/>
      </w:pPr>
      <w:r>
        <w:t>Турист должен соблюдать во время путешествия правила личной безопасности,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Турист, мешающий своим поведением отдыху других туристов и/или нарушающий порядок, может быть снят с теплохода в ближайшем порту без компенсации  неоказанных услуг и оплаты проезда до места проживания.</w:t>
      </w:r>
    </w:p>
    <w:p w14:paraId="35389EC2" w14:textId="77777777" w:rsidR="000D0EBC" w:rsidRDefault="005C74C7">
      <w:pPr>
        <w:widowControl/>
        <w:numPr>
          <w:ilvl w:val="2"/>
          <w:numId w:val="12"/>
        </w:numPr>
        <w:ind w:left="0" w:firstLine="0"/>
        <w:jc w:val="both"/>
      </w:pPr>
      <w:r>
        <w:t>В случае если турист частично или полностью по собственной вине или инициативе не воспользовался услугами, входящими в тур, КОМПАНИЯ не возмещает стоимость неиспользованных услуг.</w:t>
      </w:r>
    </w:p>
    <w:p w14:paraId="582F52D7" w14:textId="77777777" w:rsidR="000D0EBC" w:rsidRDefault="005C74C7">
      <w:pPr>
        <w:widowControl/>
        <w:numPr>
          <w:ilvl w:val="2"/>
          <w:numId w:val="12"/>
        </w:numPr>
        <w:ind w:left="0" w:firstLine="0"/>
        <w:jc w:val="both"/>
      </w:pPr>
      <w:r>
        <w:t>Обязанность по обеспечению целостности и сохранности ручной клади и личных вещей туриста возлагается на туриста.</w:t>
      </w:r>
    </w:p>
    <w:p w14:paraId="2A89DE32" w14:textId="77777777" w:rsidR="000D0EBC" w:rsidRDefault="005C74C7">
      <w:pPr>
        <w:widowControl/>
        <w:numPr>
          <w:ilvl w:val="2"/>
          <w:numId w:val="12"/>
        </w:numPr>
        <w:ind w:left="0" w:firstLine="0"/>
        <w:jc w:val="both"/>
      </w:pPr>
      <w:r>
        <w:t>ЗАКАЗЧИК предупрежден, что для совершения тура по данному маршруту требуется минимальная численность группы не менее 100 (сто) чел. В случае недобора группы Туроператор  имеет право отменить тур и в одностороннем порядке расторгнуть настоящий договор, о чем КОМПАНИЯ обязана предупредить ЗАКАЗЧИКА не позднее, чем за 7 (семь) дней до начала тура. В этом случае ЗАКАЗЧИКУ предоставляется право:</w:t>
      </w:r>
    </w:p>
    <w:p w14:paraId="061DE0B6" w14:textId="77777777" w:rsidR="000D0EBC" w:rsidRDefault="005C74C7">
      <w:pPr>
        <w:widowControl/>
        <w:numPr>
          <w:ilvl w:val="0"/>
          <w:numId w:val="4"/>
        </w:numPr>
        <w:ind w:left="0" w:firstLine="0"/>
        <w:jc w:val="both"/>
      </w:pPr>
      <w:r>
        <w:t>заключить новый договор на приобретение аналогичного тура, но на другие даты без доплаты;</w:t>
      </w:r>
    </w:p>
    <w:p w14:paraId="4342509A" w14:textId="77777777" w:rsidR="000D0EBC" w:rsidRDefault="005C74C7">
      <w:pPr>
        <w:widowControl/>
        <w:numPr>
          <w:ilvl w:val="0"/>
          <w:numId w:val="4"/>
        </w:numPr>
        <w:ind w:left="0" w:firstLine="0"/>
        <w:jc w:val="both"/>
      </w:pPr>
      <w:r>
        <w:t>заключить договор на приобретение другого тура с соответствующей доплатой или возмещением разницы в зависимости от стоимости турпродукта;</w:t>
      </w:r>
    </w:p>
    <w:p w14:paraId="621AFD68" w14:textId="77777777" w:rsidR="000D0EBC" w:rsidRDefault="005C74C7">
      <w:pPr>
        <w:widowControl/>
        <w:numPr>
          <w:ilvl w:val="0"/>
          <w:numId w:val="4"/>
        </w:numPr>
        <w:ind w:left="0" w:firstLine="0"/>
        <w:jc w:val="both"/>
        <w:rPr>
          <w:b/>
        </w:rPr>
      </w:pPr>
      <w:r>
        <w:t>полностью получить всю выплаченную по настоящему договору сумму.</w:t>
      </w:r>
    </w:p>
    <w:p w14:paraId="40787A57" w14:textId="77777777" w:rsidR="000D0EBC" w:rsidRDefault="005C74C7">
      <w:pPr>
        <w:widowControl/>
        <w:numPr>
          <w:ilvl w:val="1"/>
          <w:numId w:val="13"/>
        </w:numPr>
        <w:ind w:left="0" w:firstLine="0"/>
        <w:jc w:val="both"/>
      </w:pPr>
      <w:r>
        <w:rPr>
          <w:b/>
        </w:rPr>
        <w:t>КОМПАНИЯ имеет право:</w:t>
      </w:r>
    </w:p>
    <w:p w14:paraId="68FA233C" w14:textId="77777777" w:rsidR="000D0EBC" w:rsidRDefault="005C74C7">
      <w:pPr>
        <w:widowControl/>
        <w:numPr>
          <w:ilvl w:val="2"/>
          <w:numId w:val="13"/>
        </w:numPr>
        <w:ind w:left="0" w:firstLine="0"/>
        <w:jc w:val="both"/>
      </w:pPr>
      <w:r>
        <w:t>Вносить до начала тура изменения в программу и условия, вызванные непредвиденными обстоятельствами, уведомляя об этом ЗАКАЗЧИКА.</w:t>
      </w:r>
    </w:p>
    <w:p w14:paraId="5F26A783" w14:textId="77777777" w:rsidR="000D0EBC" w:rsidRDefault="005C74C7">
      <w:pPr>
        <w:widowControl/>
        <w:numPr>
          <w:ilvl w:val="2"/>
          <w:numId w:val="13"/>
        </w:numPr>
        <w:ind w:left="0" w:firstLine="0"/>
        <w:jc w:val="both"/>
      </w:pPr>
      <w:r>
        <w:t>Вносить изменения в ходе самого тура, если таковые возникли в связи с непредвиденными обстоятельствами. При этом КОМПАНИЯ будет принимать все меры к тому, чтобы, по возможности, сохранить характер и классность оплаченных услуг.</w:t>
      </w:r>
    </w:p>
    <w:p w14:paraId="68F529F3" w14:textId="77777777" w:rsidR="000D0EBC" w:rsidRDefault="005C74C7">
      <w:pPr>
        <w:widowControl/>
        <w:numPr>
          <w:ilvl w:val="2"/>
          <w:numId w:val="13"/>
        </w:numPr>
        <w:ind w:left="0" w:firstLine="0"/>
        <w:jc w:val="both"/>
      </w:pPr>
      <w:r>
        <w:t xml:space="preserve">В случае оплаты ЗАКАЗЧИКОМ тура и последующего отказа от него по независящим от КОМПАНИИ причинам, произвести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2057358F" w14:textId="77777777" w:rsidR="000D0EBC" w:rsidRDefault="005C74C7">
      <w:pPr>
        <w:widowControl/>
        <w:numPr>
          <w:ilvl w:val="2"/>
          <w:numId w:val="13"/>
        </w:numPr>
        <w:ind w:left="0" w:firstLine="0"/>
        <w:jc w:val="both"/>
        <w:rPr>
          <w:spacing w:val="-2"/>
        </w:rPr>
      </w:pPr>
      <w:r>
        <w:t>В одностороннем порядке отказаться от исполнения настоящего договора или расторгнуть договор с ЗАКАЗЧИКОМ, если ЗАКАЗЧИК в установленный в договоре срок не оплатил полностью стоимость тура.</w:t>
      </w:r>
    </w:p>
    <w:p w14:paraId="4CAE601A" w14:textId="77777777" w:rsidR="000D0EBC" w:rsidRDefault="005C74C7">
      <w:pPr>
        <w:widowControl/>
        <w:numPr>
          <w:ilvl w:val="2"/>
          <w:numId w:val="13"/>
        </w:numPr>
        <w:ind w:left="0" w:firstLine="0"/>
        <w:jc w:val="both"/>
        <w:rPr>
          <w:b/>
        </w:rPr>
      </w:pPr>
      <w:r>
        <w:rPr>
          <w:spacing w:val="-2"/>
        </w:rPr>
        <w:t>Не рассматривать претензии, если они поступили по истечении 20 (двадцать) дней после окончания тура.</w:t>
      </w:r>
    </w:p>
    <w:p w14:paraId="58A9A547" w14:textId="77777777" w:rsidR="000D0EBC" w:rsidRDefault="005C74C7">
      <w:pPr>
        <w:widowControl/>
        <w:numPr>
          <w:ilvl w:val="1"/>
          <w:numId w:val="3"/>
        </w:numPr>
        <w:ind w:left="0" w:firstLine="0"/>
        <w:jc w:val="both"/>
      </w:pPr>
      <w:r>
        <w:rPr>
          <w:b/>
        </w:rPr>
        <w:t>КОМПАНИЯ обязуется:</w:t>
      </w:r>
    </w:p>
    <w:p w14:paraId="7F367AD7" w14:textId="77777777" w:rsidR="000D0EBC" w:rsidRDefault="005C74C7">
      <w:pPr>
        <w:widowControl/>
        <w:numPr>
          <w:ilvl w:val="2"/>
          <w:numId w:val="3"/>
        </w:numPr>
        <w:ind w:left="0" w:firstLine="0"/>
        <w:jc w:val="both"/>
      </w:pPr>
      <w:r>
        <w:t>Предоставить ЗАКАЗЧИКУ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программе, о стоимости путевок с различным уровнем оказываемых услуг на каждый тур из расчета на одного взрослого человека, о стоимости детских путевок и соответственных возрастных ограничениях, и действующих на момент покупки тура скидках.</w:t>
      </w:r>
    </w:p>
    <w:p w14:paraId="68139971" w14:textId="77777777" w:rsidR="000D0EBC" w:rsidRDefault="005C74C7">
      <w:pPr>
        <w:widowControl/>
        <w:numPr>
          <w:ilvl w:val="2"/>
          <w:numId w:val="3"/>
        </w:numPr>
        <w:ind w:left="0" w:firstLine="0"/>
        <w:jc w:val="both"/>
      </w:pPr>
      <w:r>
        <w:lastRenderedPageBreak/>
        <w:t>Оформить необходимые документы (путевка, посадочный талон), подтверждающие полную оплату приобретенного ЗАКАЗЧИКОМ тура. Туристическая путёвка оформляется на Плательщика с указанием списка всех туристов, санаторная/пансионатная  путёвка оформляется на каждого получателя услуг.</w:t>
      </w:r>
    </w:p>
    <w:p w14:paraId="52F27052" w14:textId="77777777" w:rsidR="000D0EBC" w:rsidRDefault="005C74C7">
      <w:pPr>
        <w:widowControl/>
        <w:ind w:firstLine="709"/>
        <w:jc w:val="both"/>
      </w:pPr>
      <w:r>
        <w:t xml:space="preserve"> </w:t>
      </w:r>
      <w:r>
        <w:rPr>
          <w:shd w:val="clear" w:color="auto" w:fill="FFFFFF"/>
        </w:rPr>
        <w:t>Счет-фактура в соответствии с п. 3 ст. 169 НК РФ не предоставляется ЗАКАЗЧИКУ если он является лицом, не являющимся налогоплательщиком налога на добавленную стоимость (физическим лицом), либо является налогоплательщиком (юридическое лицо или индивидуальный предприниматель), освобожденным от исполнения обязанностей налогоплательщика, связанных с исчислением и уплатой НДС.</w:t>
      </w:r>
    </w:p>
    <w:p w14:paraId="39CBE5B0" w14:textId="77777777" w:rsidR="000D0EBC" w:rsidRDefault="005C74C7">
      <w:pPr>
        <w:widowControl/>
        <w:numPr>
          <w:ilvl w:val="2"/>
          <w:numId w:val="3"/>
        </w:numPr>
        <w:ind w:left="0" w:firstLine="0"/>
        <w:jc w:val="both"/>
      </w:pPr>
      <w:r>
        <w:t>Не позднее 5 (пяти) дней после получения соответствующей информации уведомить ЗАКАЗЧИКА, используя любые средства связи, о возможных или произошедших изменениях. В случае если по истечении трех дней с момента уведомления ЗАКАЗЧИК не отказывается от турпродукта ввиду несогласия с изменениями письменно или посредством любого вида связи, фиксирующего отправителя: факс, телеграмма, телефонограмма и т.д. КОМПАНИЯ считает, что ЗАКАЗЧИК согласен с предложенными изменениями.</w:t>
      </w:r>
    </w:p>
    <w:p w14:paraId="5E3759FE" w14:textId="77777777" w:rsidR="000D0EBC" w:rsidRDefault="005C74C7">
      <w:pPr>
        <w:widowControl/>
        <w:numPr>
          <w:ilvl w:val="2"/>
          <w:numId w:val="3"/>
        </w:numPr>
        <w:ind w:left="0" w:firstLine="0"/>
        <w:jc w:val="both"/>
      </w:pPr>
      <w:r>
        <w:t>Предоставить в полном объеме оплаченные услуги.</w:t>
      </w:r>
    </w:p>
    <w:p w14:paraId="0C8442F0" w14:textId="77777777" w:rsidR="000D0EBC" w:rsidRDefault="005C74C7">
      <w:pPr>
        <w:widowControl/>
        <w:numPr>
          <w:ilvl w:val="2"/>
          <w:numId w:val="3"/>
        </w:numPr>
        <w:ind w:left="0" w:firstLine="0"/>
        <w:jc w:val="both"/>
      </w:pPr>
      <w:r>
        <w:t xml:space="preserve">Компания обязуется предоставить ЗАКАЗЧИКУ информацию о заключении нового договора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с указанием номера Договора, срока его действия, размера финансового обеспечения, наименовании и местонахождении страховой организации, посредством размещения данной информации на сайте компании: </w:t>
      </w:r>
      <w:hyperlink r:id="rId9" w:history="1">
        <w:r>
          <w:rPr>
            <w:rStyle w:val="a7"/>
            <w:color w:val="0070C0"/>
            <w:lang w:val="en-US"/>
          </w:rPr>
          <w:t>www</w:t>
        </w:r>
        <w:r>
          <w:rPr>
            <w:rStyle w:val="a7"/>
            <w:color w:val="0070C0"/>
          </w:rPr>
          <w:t>.</w:t>
        </w:r>
      </w:hyperlink>
      <w:r>
        <w:rPr>
          <w:rStyle w:val="a7"/>
          <w:color w:val="0070C0"/>
          <w:lang w:val="en-US"/>
        </w:rPr>
        <w:t>rech-agent.ru</w:t>
      </w:r>
    </w:p>
    <w:p w14:paraId="4908A69C" w14:textId="77777777" w:rsidR="000D0EBC" w:rsidRDefault="000D0EBC">
      <w:pPr>
        <w:widowControl/>
        <w:jc w:val="both"/>
      </w:pPr>
    </w:p>
    <w:p w14:paraId="6BEC9C11" w14:textId="77777777" w:rsidR="000D0EBC" w:rsidRDefault="005C74C7">
      <w:pPr>
        <w:widowControl/>
        <w:numPr>
          <w:ilvl w:val="0"/>
          <w:numId w:val="3"/>
        </w:numPr>
        <w:ind w:left="0" w:firstLine="0"/>
        <w:jc w:val="center"/>
      </w:pPr>
      <w:r>
        <w:rPr>
          <w:b/>
        </w:rPr>
        <w:t>ОПИСАНИЕ УСЛУГ ПО МАРШРУТУ</w:t>
      </w:r>
    </w:p>
    <w:p w14:paraId="6F2C1981" w14:textId="77777777" w:rsidR="000D0EBC" w:rsidRDefault="005C74C7">
      <w:pPr>
        <w:widowControl/>
        <w:numPr>
          <w:ilvl w:val="1"/>
          <w:numId w:val="6"/>
        </w:numPr>
        <w:ind w:left="0" w:firstLine="0"/>
        <w:jc w:val="both"/>
      </w:pPr>
      <w:r>
        <w:t xml:space="preserve">КОМПАНИЯ обеспечивает Туристов постельными принадлежностями из расчета на одного человека: одеяло- 1 шт., подушка – 1 шт., простынь – 1 шт. и пододеяльник – 1шт,  (либо простынь –2 шт., одна из которых используется как пододеяльник), наволочка – 1 шт., полотенце большое – 1 шт., полотенце маленькое – 1 шт. Количество смен постельных принадлежностей зависит от конкретного теплохода и продолжительности тура. Конкретный день смены белья устанавливается администрацией теплохода самостоятельно. </w:t>
      </w:r>
    </w:p>
    <w:p w14:paraId="09DB6845" w14:textId="77777777" w:rsidR="000D0EBC" w:rsidRDefault="005C74C7">
      <w:pPr>
        <w:widowControl/>
        <w:numPr>
          <w:ilvl w:val="1"/>
          <w:numId w:val="6"/>
        </w:numPr>
        <w:ind w:left="0" w:firstLine="0"/>
        <w:jc w:val="both"/>
      </w:pPr>
      <w:r>
        <w:t>Питание на теплоходе ежедневное, трехразовое, начиная со второго по предпоследний день тура. В день посадки/высадки питание предоставляется в зависимости от времени отправления/прибытия. 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13BE307" w14:textId="77777777" w:rsidR="000D0EBC" w:rsidRDefault="005C74C7">
      <w:pPr>
        <w:widowControl/>
        <w:jc w:val="both"/>
      </w:pPr>
      <w:r>
        <w:t>ЗАКАЗЧИК подтверждает, что ознакомился с экскурсионной программой, входящей в стоимость путевки, при заключении настоящего Договора. Экскурсионная программа также вывешивается на информационном стенде теплохода в первый день тура. В дополнение к основной программе могут быть предложены экскурсии, которые не входят в стоимость путевки и оплачиваются отдельно по желанию туриста. Формирование групп на дополнительную программу, а также её оплата могут осуществляться в офисе КОМПАНИИ или на администраторской теплохода, при условии набора минимальной группы в зависимости от конкретного теплохода и рейса. Данную информацию необходимо уточнить у менеджера отдела продаж при оформлении тура.</w:t>
      </w:r>
    </w:p>
    <w:p w14:paraId="318153B8" w14:textId="77777777" w:rsidR="000D0EBC" w:rsidRDefault="005C74C7">
      <w:pPr>
        <w:widowControl/>
        <w:numPr>
          <w:ilvl w:val="1"/>
          <w:numId w:val="6"/>
        </w:numPr>
        <w:ind w:left="0" w:firstLine="0"/>
        <w:jc w:val="both"/>
      </w:pPr>
      <w:r>
        <w:t>На борту теплохода-пансионата и теплохода-санатория оказываются лечебно-оздоровительные услуги, входящие в стоимость путевки и указанные в Приложении №2 к настоящему договору «ИНФОРМАЦИЯ  ОБ  УСЛУГАХ», а также дополнительные  медицинские и оздоровительные услуги, согласно утверждённого прейскуранта цен на борту теплохода. КОМПАНИЯ имеет медицинскую лицензию.</w:t>
      </w:r>
    </w:p>
    <w:p w14:paraId="49757AF5" w14:textId="77777777" w:rsidR="000D0EBC" w:rsidRDefault="005C74C7">
      <w:pPr>
        <w:widowControl/>
        <w:numPr>
          <w:ilvl w:val="1"/>
          <w:numId w:val="6"/>
        </w:numPr>
        <w:ind w:left="0" w:firstLine="0"/>
        <w:jc w:val="both"/>
      </w:pPr>
      <w:r>
        <w:t>В стоимость договора не входят: затраты, связанные с переездом до места начала тура и от места окончания тура, посещение сауны, прокат туристского инвентаря и другие дополнительные услуги во время тура.</w:t>
      </w:r>
    </w:p>
    <w:p w14:paraId="3AFADCED" w14:textId="77777777" w:rsidR="000D0EBC" w:rsidRDefault="005C74C7">
      <w:pPr>
        <w:widowControl/>
        <w:numPr>
          <w:ilvl w:val="1"/>
          <w:numId w:val="6"/>
        </w:numPr>
        <w:ind w:left="0" w:firstLine="0"/>
        <w:jc w:val="both"/>
      </w:pPr>
      <w:r>
        <w:t xml:space="preserve">В экстренных случаях на борту теплохода судовой медик бесплатно окажет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Все туристы КОМПАНИИ обязаны иметь при себе паспорт и полис обязательного медицинского страхования. </w:t>
      </w:r>
    </w:p>
    <w:p w14:paraId="44FA345B" w14:textId="77777777" w:rsidR="000D0EBC" w:rsidRDefault="005C74C7">
      <w:pPr>
        <w:widowControl/>
        <w:numPr>
          <w:ilvl w:val="1"/>
          <w:numId w:val="6"/>
        </w:numPr>
        <w:ind w:left="0" w:firstLine="0"/>
        <w:jc w:val="both"/>
      </w:pPr>
      <w:r>
        <w:t>Компания не несет расходы, связанные со смертью туриста во время тура.</w:t>
      </w:r>
    </w:p>
    <w:p w14:paraId="4DB7731B" w14:textId="77777777" w:rsidR="000D0EBC" w:rsidRDefault="005C74C7">
      <w:pPr>
        <w:widowControl/>
        <w:numPr>
          <w:ilvl w:val="1"/>
          <w:numId w:val="6"/>
        </w:numPr>
        <w:ind w:left="0" w:firstLine="0"/>
        <w:jc w:val="both"/>
      </w:pPr>
      <w:r>
        <w:t xml:space="preserve">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КОМПАНИИ при приобретении тура, то при выявлении такого заболевания, он может быть снят с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11C7A9CE" w14:textId="77777777" w:rsidR="000D0EBC" w:rsidRDefault="005C74C7">
      <w:pPr>
        <w:widowControl/>
        <w:numPr>
          <w:ilvl w:val="1"/>
          <w:numId w:val="6"/>
        </w:numPr>
        <w:ind w:left="0" w:firstLine="0"/>
        <w:jc w:val="both"/>
      </w:pPr>
      <w:r>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33C9F2E4" w14:textId="77777777" w:rsidR="000D0EBC" w:rsidRDefault="005C74C7">
      <w:pPr>
        <w:widowControl/>
        <w:numPr>
          <w:ilvl w:val="1"/>
          <w:numId w:val="6"/>
        </w:numPr>
        <w:ind w:left="0" w:firstLine="0"/>
        <w:jc w:val="both"/>
      </w:pPr>
      <w:r>
        <w:lastRenderedPageBreak/>
        <w:t xml:space="preserve">КОМПАНИЯ рекомендует ЗАКАЗЧИКУ (туристам Заказчика) заключить договор добровольного страхования на случаи, связанные с получением неотложной медицинской помощи и/или медико-транспортной помощи, выходящие за рамки неотложной бесплатной медицинской помощи. </w:t>
      </w:r>
    </w:p>
    <w:p w14:paraId="6577F15D" w14:textId="77777777" w:rsidR="000D0EBC" w:rsidRDefault="005C74C7">
      <w:pPr>
        <w:widowControl/>
        <w:numPr>
          <w:ilvl w:val="1"/>
          <w:numId w:val="6"/>
        </w:numPr>
        <w:ind w:left="0" w:firstLine="0"/>
        <w:jc w:val="both"/>
        <w:rPr>
          <w:b/>
        </w:rPr>
      </w:pPr>
      <w:r>
        <w:t>На борту теплохода запрещается: перевозить животных и птиц, пользоваться в каютах электроприборами (кроме фена мощностью до 800 Вт, электробритвы и зарядных устройств), бросать окурки и мусор за борт теплохода, бегать по трапам и палубам, сидеть на перилах и ограждениях, нырять с борта теплохода, оставлять детей без присмотра на протяжении всего тура. КОМПАНИЯ информирует о  том, что в случае  обнаружения факта перевозки животных ЗАКАЗЧИК (туристы ЗАКАЗЧИКА) будет(ут)  высажен(ы) с теплохода без компенсации стоимости тура.</w:t>
      </w:r>
    </w:p>
    <w:p w14:paraId="45736323" w14:textId="77777777" w:rsidR="000D0EBC" w:rsidRDefault="005C74C7">
      <w:pPr>
        <w:widowControl/>
        <w:numPr>
          <w:ilvl w:val="0"/>
          <w:numId w:val="6"/>
        </w:numPr>
        <w:ind w:left="0" w:firstLine="0"/>
        <w:jc w:val="center"/>
      </w:pPr>
      <w:r>
        <w:rPr>
          <w:b/>
        </w:rPr>
        <w:t>СТОИМОСТЬ УСЛУГ И ПОРЯДОК РАСЧЕТОВ</w:t>
      </w:r>
    </w:p>
    <w:p w14:paraId="76AF1432" w14:textId="77777777" w:rsidR="000D0EBC" w:rsidRDefault="005C74C7">
      <w:pPr>
        <w:widowControl/>
        <w:numPr>
          <w:ilvl w:val="1"/>
          <w:numId w:val="6"/>
        </w:numPr>
        <w:ind w:left="0" w:firstLine="0"/>
        <w:jc w:val="both"/>
      </w:pPr>
      <w:r>
        <w:t>Стоимость тура указывается в приложении Приложении №2 «ИНФОРМАЦИЯ  ОБ  УСЛУГАХ» к настоящему договору.</w:t>
      </w:r>
    </w:p>
    <w:p w14:paraId="35A6C43E" w14:textId="77777777" w:rsidR="000D0EBC" w:rsidRDefault="005C74C7">
      <w:pPr>
        <w:widowControl/>
        <w:numPr>
          <w:ilvl w:val="1"/>
          <w:numId w:val="6"/>
        </w:numPr>
        <w:ind w:left="0" w:firstLine="0"/>
        <w:jc w:val="both"/>
      </w:pPr>
      <w:r>
        <w:t xml:space="preserve"> При оформлении данного Договора ЗАКАЗЧИК обязуется внести полную стоимость тура или авансовый платеж в размере не менее 30 % от полной стоимости тура (без учёта действующих скидок) наличными или безналичными средствами. В случае авансового платежа ЗАКАЗЧИК обязуется внести остаток суммы наличным или безналичным расчетом не позднее, чем за 30 (тридцать) календарных дней до начала тура. В случае невнесения остатка суммы в указанный срок, ЗАКАЗЧИКУ возвращается уплаченный им авансовый платеж за вычетом фактически понесенных КОМПАНИЕЙ расходов, если таковые имелись. </w:t>
      </w:r>
    </w:p>
    <w:p w14:paraId="59C33E96" w14:textId="77777777" w:rsidR="000D0EBC" w:rsidRDefault="005C74C7">
      <w:pPr>
        <w:jc w:val="both"/>
      </w:pPr>
      <w:r>
        <w:t>Полная оплата тура является гарантией неизменности его стоимости. При авансовой системе расчета полная стоимость тура может быть изменена. При расчёте окончательной стоимости тура учитываются скидки, действующие на момент полной оплаты тура. При этом, в случае изменения стоимости тура до его полной оплаты ЗАКАЗЧИКОМ, КОМПАНИЯ уведомляет об этом ЗАКАЗЧИКА, используя любые средства связи не позднее, чем за 14 дней до указанного изменения. ЗАКАЗЧИК имеет право в течение 14 дней оплатить  тур по стоимости, указанной при оформлении заказа либо отказаться от тура с возвратом ранее внесенного в счет оплаты стоимости тура авансового платежа, за вычетом фактически понесенных КОМПАНИЕЙ расходов, если таковые имелись, либо оплатить тур по истечении 14 дней по новой стоимости.</w:t>
      </w:r>
    </w:p>
    <w:p w14:paraId="3244E5F2" w14:textId="77777777" w:rsidR="000D0EBC" w:rsidRDefault="005C74C7">
      <w:pPr>
        <w:widowControl/>
        <w:numPr>
          <w:ilvl w:val="1"/>
          <w:numId w:val="6"/>
        </w:numPr>
        <w:ind w:left="0" w:firstLine="0"/>
        <w:jc w:val="both"/>
      </w:pPr>
      <w:r>
        <w:t>При обращении в КОМПАНИЮ менее чем за 30 (тридцать) календарных дней до начала тура, ЗАКАЗЧИК обязуется оплатить заказанные услуги полностью, при оформлении настоящего Договора.</w:t>
      </w:r>
    </w:p>
    <w:p w14:paraId="18364C82" w14:textId="77777777" w:rsidR="000D0EBC" w:rsidRDefault="005C74C7">
      <w:pPr>
        <w:widowControl/>
        <w:numPr>
          <w:ilvl w:val="1"/>
          <w:numId w:val="6"/>
        </w:numPr>
        <w:ind w:left="0" w:firstLine="0"/>
        <w:jc w:val="both"/>
      </w:pPr>
      <w:r>
        <w:t>Моментом исполнения денежного обязательства ЗАКАЗЧИКА считается дата зачисления денежных средств на расчетный счет КОМПАНИИ или дата внесения наличных денежных средств в кассу КОМПАНИИ. ЗАКАЗЧИК вправе возложить свое обязательство по оплате стоимости туристского продукта на третье лицо, как физическое, так и юридическое. При оплате третьим лицом в назначении платежа должны быть указаны Ф.И.О. ЗАКАЗЧИКА и номер счета на оплату.</w:t>
      </w:r>
    </w:p>
    <w:p w14:paraId="7621D7A9" w14:textId="77777777" w:rsidR="000D0EBC" w:rsidRDefault="005C74C7">
      <w:pPr>
        <w:widowControl/>
        <w:numPr>
          <w:ilvl w:val="1"/>
          <w:numId w:val="6"/>
        </w:numPr>
        <w:ind w:left="0" w:firstLine="0"/>
        <w:jc w:val="both"/>
      </w:pPr>
      <w:r>
        <w:t xml:space="preserve">Отказ ЗАКАЗЧИКА от тура принимается только в письменном виде с обязательным предоставлением всех, выписанных и полученных от КОМПАНИИ в целях реализации тура документов. </w:t>
      </w:r>
    </w:p>
    <w:p w14:paraId="0B5B76B1" w14:textId="77777777" w:rsidR="000D0EBC" w:rsidRDefault="005C74C7">
      <w:pPr>
        <w:widowControl/>
        <w:numPr>
          <w:ilvl w:val="1"/>
          <w:numId w:val="6"/>
        </w:numPr>
        <w:ind w:left="0" w:firstLine="0"/>
        <w:jc w:val="both"/>
      </w:pPr>
      <w:r>
        <w:t>Возврат денежных средств  производится наличным или безналичным платежом в зависимости от  того, каким способом производилась оплата, ЗАКАЗЧИКУ, его представителю по доверенности, либо лицу, указанному ЗАКАЗЧИКОМ в заявлении. При этом ЗАКАЗЧИК должен указать паспортные данные и счет лица, получающего денежные средства. После возврата денежных средств обязательства сторон по Договору считаются прекращенными, а договор расторгнутым.</w:t>
      </w:r>
    </w:p>
    <w:p w14:paraId="4EE5275C" w14:textId="77777777" w:rsidR="000D0EBC" w:rsidRDefault="005C74C7">
      <w:pPr>
        <w:widowControl/>
        <w:numPr>
          <w:ilvl w:val="1"/>
          <w:numId w:val="6"/>
        </w:numPr>
        <w:ind w:left="0" w:firstLine="0"/>
        <w:jc w:val="both"/>
        <w:rPr>
          <w:spacing w:val="-6"/>
        </w:rPr>
      </w:pPr>
      <w:r>
        <w:t xml:space="preserve">Если ЗАКАЗЧИК не может осуществить тур или вынужден прервать тур по уважительной причине, Туроператор возвращает полученную от него сумму при наличии документов, подтверждающих данные обстоятельства. </w:t>
      </w:r>
      <w:r>
        <w:rPr>
          <w:spacing w:val="-6"/>
        </w:rPr>
        <w:t xml:space="preserve"> </w:t>
      </w:r>
      <w:r>
        <w:t>Уважительными причинами в целях настоящего пункта являются: болезнь туриста, препятствующая поездке, болезнь близких родственников туриста, требующая ухода (родителей, родных братьев и сестер, детей, супруга/и, дедушки, бабушки) или их смерть.  Другие обстоятельства могут быть признаны уважительными по решению КОМПАНИИ. При этом если общая стоимость тура включает в себя стоимость услуг для двух и более туристов КОМПАНИЯ производит соответствующий перерасчет стоимости турпродукта.</w:t>
      </w:r>
    </w:p>
    <w:p w14:paraId="4823E411" w14:textId="77777777" w:rsidR="000D0EBC" w:rsidRDefault="005C74C7">
      <w:pPr>
        <w:widowControl/>
        <w:numPr>
          <w:ilvl w:val="1"/>
          <w:numId w:val="6"/>
        </w:numPr>
        <w:ind w:left="0" w:firstLine="0"/>
        <w:jc w:val="both"/>
        <w:rPr>
          <w:b/>
        </w:rPr>
      </w:pPr>
      <w:r>
        <w:rPr>
          <w:spacing w:val="-6"/>
        </w:rPr>
        <w:t>Все расчеты по настоящему Договору и на борту теплохода осуществляются в рублях РФ, иная валюта к расчету не принимается.</w:t>
      </w:r>
      <w:r>
        <w:t xml:space="preserve">                                                                                                                                                                                                     </w:t>
      </w:r>
    </w:p>
    <w:p w14:paraId="23F12C61" w14:textId="77777777" w:rsidR="000D0EBC" w:rsidRDefault="005C74C7">
      <w:pPr>
        <w:widowControl/>
        <w:numPr>
          <w:ilvl w:val="0"/>
          <w:numId w:val="6"/>
        </w:numPr>
        <w:ind w:left="0" w:firstLine="0"/>
        <w:jc w:val="center"/>
      </w:pPr>
      <w:r>
        <w:rPr>
          <w:b/>
        </w:rPr>
        <w:t>ОТВЕТСТВЕННОСТЬ СТОРОН</w:t>
      </w:r>
    </w:p>
    <w:p w14:paraId="764054A9" w14:textId="77777777" w:rsidR="000D0EBC" w:rsidRDefault="005C74C7">
      <w:pPr>
        <w:widowControl/>
        <w:numPr>
          <w:ilvl w:val="1"/>
          <w:numId w:val="6"/>
        </w:numPr>
        <w:ind w:left="0" w:firstLine="0"/>
        <w:jc w:val="both"/>
      </w:pPr>
      <w:r>
        <w:t>В случае неисполнения своих обязательств по настоящему Договору Стороны несут ответственность в соответствии с действующим законодательством РФ и условиями настоящего Договора.</w:t>
      </w:r>
    </w:p>
    <w:p w14:paraId="1CFCC5EB" w14:textId="77777777" w:rsidR="000D0EBC" w:rsidRDefault="005C74C7">
      <w:pPr>
        <w:widowControl/>
        <w:numPr>
          <w:ilvl w:val="1"/>
          <w:numId w:val="6"/>
        </w:numPr>
        <w:ind w:left="0" w:firstLine="0"/>
        <w:jc w:val="both"/>
      </w:pPr>
      <w:r>
        <w:t>На момент заключения настоящего договора ЗАКАЗЧИК гарантирует наличие у него надлежащего согласия на заключение настоящего Договора в пользу третьих лиц, указанных в путёвке. ЗАКАЗЧИК уполномочен представлять интересы всех лиц, указанных в путевке, и несет солидарную с ними ответственность за соблюдение всех условий настоящего Договора.</w:t>
      </w:r>
    </w:p>
    <w:p w14:paraId="284178DA" w14:textId="77777777" w:rsidR="000D0EBC" w:rsidRDefault="005C74C7">
      <w:pPr>
        <w:widowControl/>
        <w:numPr>
          <w:ilvl w:val="1"/>
          <w:numId w:val="6"/>
        </w:numPr>
        <w:ind w:left="0" w:firstLine="0"/>
        <w:jc w:val="both"/>
      </w:pPr>
      <w:r>
        <w:t>Турист несет ответственность за нарушение действующих в РФ правил проезда и провоза багажа, а также причинение ущерба имуществу перевозчика и КОМПАНИИ.</w:t>
      </w:r>
    </w:p>
    <w:p w14:paraId="72C60AAD" w14:textId="77777777" w:rsidR="000D0EBC" w:rsidRDefault="005C74C7">
      <w:pPr>
        <w:widowControl/>
        <w:numPr>
          <w:ilvl w:val="1"/>
          <w:numId w:val="6"/>
        </w:numPr>
        <w:ind w:left="0" w:firstLine="0"/>
        <w:jc w:val="both"/>
      </w:pPr>
      <w:r>
        <w:t>Согласно ст.30 КВВТ (Кодекс внутреннего водного транспорта) на капитана судна возлагается управление судном, в том числе судовождение, принятие мер по обеспечению безопасности плавания судна, поддержанию порядка на судне, защите водной среды, предотвращению причинения вреда судну, находящимся на судне людям и грузу.</w:t>
      </w:r>
    </w:p>
    <w:p w14:paraId="329473A1" w14:textId="77777777" w:rsidR="000D0EBC" w:rsidRDefault="005C74C7">
      <w:pPr>
        <w:widowControl/>
        <w:numPr>
          <w:ilvl w:val="1"/>
          <w:numId w:val="6"/>
        </w:numPr>
        <w:ind w:left="0" w:firstLine="0"/>
        <w:jc w:val="both"/>
      </w:pPr>
      <w:r>
        <w:t>КОМПАНИЯ несет ответственность только за услуги, предусмотренные настоящим договором.</w:t>
      </w:r>
    </w:p>
    <w:p w14:paraId="0424A6CF" w14:textId="77777777" w:rsidR="000D0EBC" w:rsidRDefault="005C74C7">
      <w:pPr>
        <w:widowControl/>
        <w:numPr>
          <w:ilvl w:val="1"/>
          <w:numId w:val="6"/>
        </w:numPr>
        <w:ind w:left="0" w:firstLine="0"/>
        <w:jc w:val="both"/>
      </w:pPr>
      <w:r>
        <w:t>КОМПАНИЯ несет ответственность перед туристом за нанесенный ему материальный ущерб, возникший в случае невыполнения или ненадлежащего выполнения КОМПАНИЕЙ условий настоящего договора.</w:t>
      </w:r>
    </w:p>
    <w:p w14:paraId="0D1FF2F9" w14:textId="77777777" w:rsidR="000D0EBC" w:rsidRDefault="005C74C7">
      <w:pPr>
        <w:widowControl/>
        <w:numPr>
          <w:ilvl w:val="1"/>
          <w:numId w:val="6"/>
        </w:numPr>
        <w:ind w:left="0" w:firstLine="0"/>
        <w:jc w:val="both"/>
      </w:pPr>
      <w:r>
        <w:t>За неоказание либо ненадлежащее оказание какой-либо услуги, входящей в турпродукт, КОМПАНИЯ несет ответственность в размере стоимости такой услуги.</w:t>
      </w:r>
    </w:p>
    <w:p w14:paraId="1DB8EE89" w14:textId="77777777" w:rsidR="000D0EBC" w:rsidRDefault="005C74C7">
      <w:pPr>
        <w:widowControl/>
        <w:numPr>
          <w:ilvl w:val="1"/>
          <w:numId w:val="6"/>
        </w:numPr>
        <w:ind w:left="0" w:firstLine="0"/>
        <w:jc w:val="both"/>
      </w:pPr>
      <w:r>
        <w:t>КОМПАНИЯ не несет ответственности перед ЗАКАЗЧИКОМ за невыполнение условий настоящего договора вследствие недостоверности, недостаточности или несвоевременности предоставления сведений и/или документов, предоставленных ЗАКАЗЧИКОМ, а также других нарушений условий настоящего договора ЗАКАЗЧИКОМ.</w:t>
      </w:r>
    </w:p>
    <w:p w14:paraId="5AA3BA76" w14:textId="77777777" w:rsidR="000D0EBC" w:rsidRDefault="005C74C7">
      <w:pPr>
        <w:widowControl/>
        <w:numPr>
          <w:ilvl w:val="1"/>
          <w:numId w:val="6"/>
        </w:numPr>
        <w:ind w:left="0" w:firstLine="0"/>
        <w:jc w:val="both"/>
        <w:rPr>
          <w:spacing w:val="-4"/>
        </w:rPr>
      </w:pPr>
      <w:r>
        <w:lastRenderedPageBreak/>
        <w:t>КОМПАНИЯ не несет ответственности за действия официальных органов Российской Федерации, которые могут препятствовать совершению маршрута в целом или выполнению культурно-экскурсионных программ в пути следования и в портах захода теплохода.</w:t>
      </w:r>
    </w:p>
    <w:p w14:paraId="56351FA7" w14:textId="77777777" w:rsidR="000D0EBC" w:rsidRDefault="005C74C7">
      <w:pPr>
        <w:widowControl/>
        <w:numPr>
          <w:ilvl w:val="1"/>
          <w:numId w:val="6"/>
        </w:numPr>
        <w:ind w:left="0" w:firstLine="0"/>
        <w:jc w:val="both"/>
        <w:rPr>
          <w:spacing w:val="-4"/>
        </w:rPr>
      </w:pPr>
      <w:r>
        <w:rPr>
          <w:spacing w:val="-4"/>
        </w:rPr>
        <w:t>В случае задержки судна КОМПАНИЯ совместно с администрацией теплохода принимает все меры по выполнению маршрута в сроки путем увеличения скорости движения судна, уменьшения продолжительности стоянок, сокращения протяженности маршрута и  др. Если, несмотря на принятые меры, произойдет увеличение сроков продолжительности маршрута, КОМПАНИЯ обеспечивает доставку туристов в конечный пункт маршрута без дополнительной оплаты.</w:t>
      </w:r>
    </w:p>
    <w:p w14:paraId="4F0C1AE4" w14:textId="77777777" w:rsidR="000D0EBC" w:rsidRDefault="005C74C7">
      <w:pPr>
        <w:widowControl/>
        <w:numPr>
          <w:ilvl w:val="1"/>
          <w:numId w:val="6"/>
        </w:numPr>
        <w:ind w:left="0" w:firstLine="0"/>
        <w:jc w:val="both"/>
        <w:rPr>
          <w:spacing w:val="-4"/>
        </w:rPr>
      </w:pPr>
      <w:r>
        <w:rPr>
          <w:spacing w:val="-4"/>
        </w:rPr>
        <w:t>Если турист не явился к началу тура, прервал тур или не воспользовался услугами, входящими в тур по своему усмотрению, КОМПАНИЯ не возмещает стоимость неиспользованных услуг.</w:t>
      </w:r>
    </w:p>
    <w:p w14:paraId="1E7072C6" w14:textId="77777777" w:rsidR="000D0EBC" w:rsidRDefault="005C74C7">
      <w:pPr>
        <w:widowControl/>
        <w:numPr>
          <w:ilvl w:val="1"/>
          <w:numId w:val="6"/>
        </w:numPr>
        <w:ind w:left="0" w:firstLine="0"/>
        <w:jc w:val="both"/>
      </w:pPr>
      <w:r>
        <w:rPr>
          <w:spacing w:val="-4"/>
        </w:rPr>
        <w:t>В случае причинения имущественного ущерба КОМПАНИИ в результате уничтожения и/или порчи имущества КОМПАНИИ, в том числе судового имущества, возме</w:t>
      </w:r>
      <w:r>
        <w:t>щение ущерба производится виновным лицом или его законным представителем на основании Акта о причинении ущерба, составленного Директором круиза и капитаном Судна. Возмещение причиненного ущерба производится виновным лицом не позднее трех дней с момента окончания рейса.</w:t>
      </w:r>
    </w:p>
    <w:p w14:paraId="5AEFD684" w14:textId="77777777" w:rsidR="000D0EBC" w:rsidRDefault="005C74C7">
      <w:pPr>
        <w:widowControl/>
        <w:numPr>
          <w:ilvl w:val="1"/>
          <w:numId w:val="6"/>
        </w:numPr>
        <w:ind w:left="0" w:firstLine="0"/>
        <w:jc w:val="both"/>
      </w:pPr>
      <w:r>
        <w:t>КОМПАНИЯ гарантирует выполнение всех оплаченных услуг, но не несет ответственность за несоответствие предоставленных услуг ожиданиям туриста.</w:t>
      </w:r>
    </w:p>
    <w:p w14:paraId="3E0575D2" w14:textId="77777777" w:rsidR="000D0EBC" w:rsidRDefault="005C74C7">
      <w:pPr>
        <w:widowControl/>
        <w:numPr>
          <w:ilvl w:val="1"/>
          <w:numId w:val="6"/>
        </w:numPr>
        <w:ind w:left="0" w:firstLine="0"/>
        <w:jc w:val="both"/>
      </w:pPr>
      <w:r>
        <w:t xml:space="preserve">КОМПАНИЯ оставляет за собой право в случае необходимости заменить теплоход, указанный в договоре, на теплоход той же или более высокой категории, вносить изменения в программу, не ухудшающие ее качества. </w:t>
      </w:r>
    </w:p>
    <w:p w14:paraId="7285DA65" w14:textId="77777777" w:rsidR="000D0EBC" w:rsidRDefault="005C74C7">
      <w:pPr>
        <w:widowControl/>
        <w:numPr>
          <w:ilvl w:val="1"/>
          <w:numId w:val="6"/>
        </w:numPr>
        <w:ind w:left="0" w:firstLine="0"/>
        <w:jc w:val="both"/>
      </w:pPr>
      <w:r>
        <w:t xml:space="preserve">Обязательное страхование ответственности перевозчика за причинение при перевозке вреда жизни, здоровью, имуществу пассажиров осуществляет Перевозчик: ООО «ВодоходЪ». Местонахождение перевозчика: 125284, город Москва, Скаковая аллея, д. 11. Лицензия на осуществление деятельности по перевозкам внутренним водным транспортом, морским транспортом пассажиров Серия МР-2№000040 от 24.04.2012 г., выдана  Федеральной службой по надзору в сфере транспорта Министерства транспорта РФ бессрочно. </w:t>
      </w:r>
    </w:p>
    <w:p w14:paraId="14183E1E" w14:textId="77777777" w:rsidR="000D0EBC" w:rsidRDefault="005C74C7">
      <w:pPr>
        <w:tabs>
          <w:tab w:val="left" w:pos="-2268"/>
          <w:tab w:val="left" w:pos="660"/>
        </w:tabs>
        <w:jc w:val="both"/>
      </w:pPr>
      <w:r>
        <w:tab/>
        <w:t xml:space="preserve">Договор обязательного страхования гражданской ответственности перевозчика за причинение вреда жизни, здоровью, имуществу пассажиров </w:t>
      </w:r>
      <w:r>
        <w:rPr>
          <w:color w:val="222222"/>
          <w:shd w:val="clear" w:color="auto" w:fill="FFFFFF"/>
        </w:rPr>
        <w:t>IGSX21614502309000 от 15.03.2016</w:t>
      </w:r>
      <w:r>
        <w:t>., заключен с</w:t>
      </w:r>
      <w:r>
        <w:rPr>
          <w:color w:val="000000"/>
          <w:shd w:val="clear" w:color="auto" w:fill="FFFFFF"/>
        </w:rPr>
        <w:t xml:space="preserve"> Открытым страховым акционерным обществом </w:t>
      </w:r>
      <w:r>
        <w:t xml:space="preserve">«Ингосстрах» сроком действия с 01 апреля 2016 года по 31 марта 2017 года. Местонахождение открытого страхового акционерного общества «Ингосстрах»: 117997, г. Москва, ул. Пятницкая, д. 12, стр.2. </w:t>
      </w:r>
    </w:p>
    <w:p w14:paraId="0113CE42" w14:textId="77777777" w:rsidR="000D0EBC" w:rsidRDefault="005C74C7">
      <w:pPr>
        <w:tabs>
          <w:tab w:val="left" w:pos="-2268"/>
          <w:tab w:val="left" w:pos="660"/>
        </w:tabs>
        <w:jc w:val="both"/>
        <w:rPr>
          <w:b/>
        </w:rPr>
      </w:pPr>
      <w:r>
        <w:tab/>
        <w:t xml:space="preserve">Дополнительная информация об условиях заключенного Договора обязательного страхования гражданской ответственности перевозчика за причинение вреда жизни, здоровью, имуществу пассажиров, порядке возмещения вреда, причиненного при перевозках пассажиров, адресах и контактах страховщика в субъектах Российской Федерации, размещена на сайте Компании  </w:t>
      </w:r>
      <w:hyperlink r:id="rId10" w:history="1">
        <w:r>
          <w:rPr>
            <w:rStyle w:val="a7"/>
            <w:lang w:val="en-US"/>
          </w:rPr>
          <w:t>www</w:t>
        </w:r>
        <w:r>
          <w:rPr>
            <w:rStyle w:val="a7"/>
          </w:rPr>
          <w:t>.</w:t>
        </w:r>
      </w:hyperlink>
      <w:r>
        <w:rPr>
          <w:rStyle w:val="a7"/>
        </w:rPr>
        <w:t>r</w:t>
      </w:r>
      <w:r>
        <w:rPr>
          <w:rStyle w:val="a7"/>
          <w:lang w:val="en-US"/>
        </w:rPr>
        <w:t>ech-agent.ru</w:t>
      </w:r>
    </w:p>
    <w:p w14:paraId="6FDC66C8" w14:textId="77777777" w:rsidR="000D0EBC" w:rsidRDefault="005C74C7">
      <w:pPr>
        <w:tabs>
          <w:tab w:val="left" w:pos="-2268"/>
          <w:tab w:val="left" w:pos="660"/>
        </w:tabs>
        <w:jc w:val="both"/>
        <w:rPr>
          <w:color w:val="000000"/>
          <w:shd w:val="clear" w:color="auto" w:fill="FFFFFF"/>
        </w:rPr>
      </w:pPr>
      <w:r>
        <w:rPr>
          <w:b/>
        </w:rPr>
        <w:t>5.16.</w:t>
      </w:r>
      <w:r>
        <w:t xml:space="preserve">      </w:t>
      </w:r>
      <w:r>
        <w:rPr>
          <w:color w:val="222222"/>
          <w:shd w:val="clear" w:color="auto" w:fill="FFFFFF"/>
        </w:rPr>
        <w:tab/>
      </w:r>
      <w:r>
        <w:rPr>
          <w:color w:val="000000"/>
          <w:shd w:val="clear" w:color="auto" w:fill="FFFFFF"/>
        </w:rPr>
        <w:t xml:space="preserve">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433-005071/15 от 29.01.2015г.,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01.06.15 г. до 30.06.16 г. </w:t>
      </w:r>
    </w:p>
    <w:p w14:paraId="755FF852" w14:textId="77777777" w:rsidR="000D0EBC" w:rsidRDefault="005C74C7">
      <w:pPr>
        <w:tabs>
          <w:tab w:val="left" w:pos="-2268"/>
          <w:tab w:val="left" w:pos="660"/>
        </w:tabs>
        <w:jc w:val="both"/>
      </w:pPr>
      <w:r>
        <w:rPr>
          <w:color w:val="000000"/>
          <w:shd w:val="clear" w:color="auto" w:fill="FFFFFF"/>
        </w:rPr>
        <w:tab/>
        <w:t>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433-012565/16 от 01.03.2016г.,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01.07.16 г. до 30.06.17 г.</w:t>
      </w:r>
    </w:p>
    <w:p w14:paraId="7DC65C4B" w14:textId="77777777" w:rsidR="000D0EBC" w:rsidRDefault="005C74C7">
      <w:pPr>
        <w:ind w:firstLine="709"/>
        <w:jc w:val="both"/>
      </w:pPr>
      <w:r>
        <w:t xml:space="preserve">Информация о финансовом обеспечении КОМПАНИИ также представлена на Интернет-сайте Компании </w:t>
      </w:r>
      <w:r>
        <w:rPr>
          <w:lang w:val="en-US"/>
        </w:rPr>
        <w:t>www.rech-agent.ru</w:t>
      </w:r>
      <w:r>
        <w:t xml:space="preserve">. Реестровый номер туроператора серия  МВТ № 002057. </w:t>
      </w:r>
    </w:p>
    <w:p w14:paraId="3DCFA8D9" w14:textId="77777777" w:rsidR="000D0EBC" w:rsidRDefault="000D0EBC">
      <w:pPr>
        <w:widowControl/>
        <w:tabs>
          <w:tab w:val="left" w:pos="810"/>
        </w:tabs>
        <w:jc w:val="both"/>
      </w:pPr>
    </w:p>
    <w:p w14:paraId="628D738F" w14:textId="77777777" w:rsidR="000D0EBC" w:rsidRDefault="005C74C7">
      <w:pPr>
        <w:widowControl/>
        <w:numPr>
          <w:ilvl w:val="0"/>
          <w:numId w:val="6"/>
        </w:numPr>
        <w:spacing w:line="228" w:lineRule="auto"/>
        <w:ind w:left="0" w:firstLine="0"/>
        <w:jc w:val="center"/>
        <w:rPr>
          <w:b/>
          <w:caps/>
          <w:vanish/>
          <w:spacing w:val="-4"/>
        </w:rPr>
      </w:pPr>
      <w:r>
        <w:rPr>
          <w:b/>
          <w:caps/>
          <w:spacing w:val="-4"/>
        </w:rPr>
        <w:t>ОБСТОЯТЕЛЬСТВА, ОСВОБОЖДАЮЩИЕ ОТ ОТВЕТСТВЕННОСТИ</w:t>
      </w:r>
    </w:p>
    <w:p w14:paraId="67970FE9" w14:textId="77777777" w:rsidR="000D0EBC" w:rsidRDefault="000D0EBC">
      <w:pPr>
        <w:pStyle w:val="af7"/>
        <w:widowControl/>
        <w:numPr>
          <w:ilvl w:val="0"/>
          <w:numId w:val="11"/>
        </w:numPr>
        <w:tabs>
          <w:tab w:val="left" w:pos="720"/>
        </w:tabs>
        <w:autoSpaceDE/>
        <w:ind w:left="0" w:firstLine="0"/>
        <w:jc w:val="both"/>
        <w:rPr>
          <w:b/>
          <w:caps/>
          <w:vanish/>
          <w:spacing w:val="-4"/>
        </w:rPr>
      </w:pPr>
    </w:p>
    <w:p w14:paraId="294A4B1E" w14:textId="77777777" w:rsidR="000D0EBC" w:rsidRDefault="000D0EBC">
      <w:pPr>
        <w:pStyle w:val="af7"/>
        <w:widowControl/>
        <w:numPr>
          <w:ilvl w:val="0"/>
          <w:numId w:val="11"/>
        </w:numPr>
        <w:tabs>
          <w:tab w:val="left" w:pos="720"/>
        </w:tabs>
        <w:autoSpaceDE/>
        <w:ind w:left="0" w:firstLine="0"/>
        <w:jc w:val="both"/>
        <w:rPr>
          <w:b/>
          <w:caps/>
          <w:vanish/>
          <w:spacing w:val="-4"/>
        </w:rPr>
      </w:pPr>
    </w:p>
    <w:p w14:paraId="22307FD6" w14:textId="77777777" w:rsidR="000D0EBC" w:rsidRDefault="000D0EBC">
      <w:pPr>
        <w:pStyle w:val="af7"/>
        <w:widowControl/>
        <w:numPr>
          <w:ilvl w:val="0"/>
          <w:numId w:val="11"/>
        </w:numPr>
        <w:tabs>
          <w:tab w:val="left" w:pos="720"/>
        </w:tabs>
        <w:autoSpaceDE/>
        <w:ind w:left="0" w:firstLine="0"/>
        <w:jc w:val="both"/>
        <w:rPr>
          <w:b/>
          <w:caps/>
          <w:vanish/>
          <w:spacing w:val="-4"/>
        </w:rPr>
      </w:pPr>
    </w:p>
    <w:p w14:paraId="39A50896" w14:textId="77777777" w:rsidR="000D0EBC" w:rsidRDefault="000D0EBC">
      <w:pPr>
        <w:pStyle w:val="af7"/>
        <w:widowControl/>
        <w:numPr>
          <w:ilvl w:val="0"/>
          <w:numId w:val="11"/>
        </w:numPr>
        <w:tabs>
          <w:tab w:val="left" w:pos="720"/>
        </w:tabs>
        <w:autoSpaceDE/>
        <w:ind w:left="0" w:firstLine="0"/>
        <w:jc w:val="both"/>
        <w:rPr>
          <w:b/>
          <w:caps/>
          <w:vanish/>
          <w:spacing w:val="-4"/>
        </w:rPr>
      </w:pPr>
    </w:p>
    <w:p w14:paraId="0B474626" w14:textId="77777777" w:rsidR="000D0EBC" w:rsidRDefault="000D0EBC">
      <w:pPr>
        <w:pStyle w:val="af7"/>
        <w:widowControl/>
        <w:numPr>
          <w:ilvl w:val="0"/>
          <w:numId w:val="11"/>
        </w:numPr>
        <w:tabs>
          <w:tab w:val="left" w:pos="720"/>
        </w:tabs>
        <w:autoSpaceDE/>
        <w:ind w:left="0" w:firstLine="0"/>
        <w:jc w:val="both"/>
        <w:rPr>
          <w:b/>
          <w:caps/>
          <w:vanish/>
          <w:spacing w:val="-4"/>
        </w:rPr>
      </w:pPr>
    </w:p>
    <w:p w14:paraId="485AE99C" w14:textId="77777777" w:rsidR="000D0EBC" w:rsidRDefault="000D0EBC">
      <w:pPr>
        <w:pStyle w:val="af7"/>
        <w:widowControl/>
        <w:numPr>
          <w:ilvl w:val="0"/>
          <w:numId w:val="11"/>
        </w:numPr>
        <w:tabs>
          <w:tab w:val="left" w:pos="720"/>
        </w:tabs>
        <w:autoSpaceDE/>
        <w:ind w:left="0" w:firstLine="0"/>
        <w:jc w:val="both"/>
        <w:rPr>
          <w:b/>
          <w:caps/>
          <w:vanish/>
          <w:spacing w:val="-4"/>
        </w:rPr>
      </w:pPr>
    </w:p>
    <w:p w14:paraId="62C0DC4A" w14:textId="77777777" w:rsidR="000D0EBC" w:rsidRDefault="005C74C7">
      <w:pPr>
        <w:pStyle w:val="LO-Normal"/>
        <w:widowControl/>
        <w:numPr>
          <w:ilvl w:val="1"/>
          <w:numId w:val="11"/>
        </w:numPr>
        <w:snapToGrid/>
        <w:ind w:left="0" w:firstLine="0"/>
        <w:jc w:val="both"/>
      </w:pPr>
      <w:r>
        <w:t>Стороны договора освобождаются  от ответственности за частичное или полное  неисполнение обязательств по настоящему договору, если оно явилось следствием обстоятельств непреодолимой силы (форс-мажора), то есть</w:t>
      </w:r>
      <w:r>
        <w:rPr>
          <w:lang w:val="x-none"/>
        </w:rPr>
        <w:t xml:space="preserve"> независимых от воли Ст</w:t>
      </w:r>
      <w:r>
        <w:t>орон чр</w:t>
      </w:r>
      <w:r>
        <w:rPr>
          <w:lang w:val="x-none"/>
        </w:rPr>
        <w:t>езвычай</w:t>
      </w:r>
      <w:r>
        <w:t xml:space="preserve">ных и непредотвратимых  при данных условиях обстоятельств, вынудивших Сторону нарушить договорное обязательство или причинить иной вред, который не мог быть предотвращен не только этой Стороной, но и любым другим лицом, сходным с ним по роду и условиям деятельности. </w:t>
      </w:r>
    </w:p>
    <w:p w14:paraId="1BCFDBD3" w14:textId="77777777" w:rsidR="000D0EBC" w:rsidRDefault="005C74C7">
      <w:pPr>
        <w:pStyle w:val="LO-Normal"/>
        <w:widowControl/>
        <w:numPr>
          <w:ilvl w:val="1"/>
          <w:numId w:val="11"/>
        </w:numPr>
        <w:snapToGrid/>
        <w:ind w:left="0" w:firstLine="0"/>
        <w:jc w:val="both"/>
      </w:pPr>
      <w:r>
        <w:t xml:space="preserve">В качестве случаев непреодолимой силы (форс-мажора) Сторонами рассматриваются следующие обстоятельства: война и военные действия, восстание, мобилизация, забастовка на предприятиях, эпидемия, пожары, взрывы, землетрясения, ураганы, прорывы водой плотин и шлюзов, транспортные происшествия и природные катастрофы, акты органов власти, влияющие на исполнение обязательств;  и все другие события и </w:t>
      </w:r>
      <w:r>
        <w:rPr>
          <w:spacing w:val="-4"/>
        </w:rPr>
        <w:t>обстоятельства, которые компетентный орган  признает и объявит случаями непреодолимой силы.</w:t>
      </w:r>
    </w:p>
    <w:p w14:paraId="1030F86F" w14:textId="77777777" w:rsidR="000D0EBC" w:rsidRDefault="005C74C7">
      <w:pPr>
        <w:numPr>
          <w:ilvl w:val="1"/>
          <w:numId w:val="11"/>
        </w:numPr>
        <w:ind w:left="0" w:firstLine="0"/>
        <w:jc w:val="both"/>
      </w:pPr>
      <w:r>
        <w:t xml:space="preserve">Стороны договора освобождаются от ответственности за полное или частичное неисполнение обязательств (отмена рейса, нарушение расписания движения Судна, изменение, в т.ч. сокращение продолжительности тура, невозможности захода в обусловленные в программе маршрута пункты, нарушению культурно-развлекательной и экскурсионной программы и т.д.) по настоящему договору, если оно явилось следствием: </w:t>
      </w:r>
    </w:p>
    <w:p w14:paraId="41B77871" w14:textId="77777777" w:rsidR="000D0EBC" w:rsidRDefault="005C74C7">
      <w:pPr>
        <w:pStyle w:val="LO-Normal"/>
        <w:widowControl/>
        <w:jc w:val="both"/>
      </w:pPr>
      <w:r>
        <w:t xml:space="preserve">● наступления неблагоприятных гидрометеорологических условий (туман, смог, шторм, в т.ч. объявление штормового предупреждения в районе прохождения Судна, заторы льда, повышение или понижение уровней воды до отметок, не позволяющих безопасное прохождение судов, ледоход и т.д.); </w:t>
      </w:r>
    </w:p>
    <w:p w14:paraId="369450C8" w14:textId="77777777" w:rsidR="000D0EBC" w:rsidRDefault="005C74C7">
      <w:pPr>
        <w:pStyle w:val="LO-Normal"/>
        <w:widowControl/>
        <w:jc w:val="both"/>
      </w:pPr>
      <w:r>
        <w:t>● распоряжений диспетчерских служб, запрещающих движение Судна по пути его следования;</w:t>
      </w:r>
    </w:p>
    <w:p w14:paraId="72EBD84D" w14:textId="77777777" w:rsidR="000D0EBC" w:rsidRDefault="005C74C7">
      <w:pPr>
        <w:pStyle w:val="LO-Normal"/>
        <w:widowControl/>
        <w:jc w:val="both"/>
      </w:pPr>
      <w:r>
        <w:t xml:space="preserve">● повреждения корпуса или машины теплохода, возникшие не по вине Туроператора; </w:t>
      </w:r>
    </w:p>
    <w:p w14:paraId="5CD60565" w14:textId="77777777" w:rsidR="000D0EBC" w:rsidRDefault="005C74C7">
      <w:pPr>
        <w:pStyle w:val="LO-Normal"/>
        <w:widowControl/>
        <w:jc w:val="both"/>
        <w:rPr>
          <w:b/>
        </w:rPr>
      </w:pPr>
      <w:r>
        <w:t>● в случае выполнения капитаном Судна требований, установленных в  нормативных актах по безопасности судоходства в целях охраны жизни и здоровья людей.</w:t>
      </w:r>
    </w:p>
    <w:p w14:paraId="1999E49C" w14:textId="77777777" w:rsidR="000D0EBC" w:rsidRDefault="005C74C7">
      <w:pPr>
        <w:widowControl/>
        <w:numPr>
          <w:ilvl w:val="0"/>
          <w:numId w:val="11"/>
        </w:numPr>
        <w:ind w:left="0" w:firstLine="0"/>
        <w:jc w:val="center"/>
      </w:pPr>
      <w:r>
        <w:rPr>
          <w:b/>
        </w:rPr>
        <w:t>СРОК ДЕЙСТВИЯ ДОГОВОРА</w:t>
      </w:r>
    </w:p>
    <w:p w14:paraId="3FE4043F" w14:textId="77777777" w:rsidR="000D0EBC" w:rsidRDefault="005C74C7">
      <w:pPr>
        <w:pStyle w:val="FR1"/>
        <w:widowControl/>
        <w:numPr>
          <w:ilvl w:val="1"/>
          <w:numId w:val="11"/>
        </w:numPr>
        <w:ind w:left="0" w:firstLine="0"/>
        <w:jc w:val="both"/>
        <w:rPr>
          <w:b/>
        </w:rPr>
      </w:pPr>
      <w:r>
        <w:lastRenderedPageBreak/>
        <w:t>Договор вступает в силу со дня его подписания и действует до окончания срока действия тура, если иное не предусмотрено настоящим договором, а в части осуществления взаимных расчетов между сторонами – до полного их завершения.</w:t>
      </w:r>
    </w:p>
    <w:p w14:paraId="2983BAFB" w14:textId="77777777" w:rsidR="000D0EBC" w:rsidRDefault="005C74C7">
      <w:pPr>
        <w:widowControl/>
        <w:numPr>
          <w:ilvl w:val="0"/>
          <w:numId w:val="11"/>
        </w:numPr>
        <w:ind w:left="0" w:firstLine="0"/>
        <w:jc w:val="center"/>
        <w:rPr>
          <w:b/>
          <w:vanish/>
        </w:rPr>
      </w:pPr>
      <w:r>
        <w:rPr>
          <w:b/>
        </w:rPr>
        <w:t>ПРОЧИЕ УСЛОВИЯ</w:t>
      </w:r>
    </w:p>
    <w:p w14:paraId="3DA8FDB5" w14:textId="77777777" w:rsidR="000D0EBC" w:rsidRDefault="000D0EBC">
      <w:pPr>
        <w:pStyle w:val="af7"/>
        <w:widowControl/>
        <w:numPr>
          <w:ilvl w:val="0"/>
          <w:numId w:val="10"/>
        </w:numPr>
        <w:ind w:left="0" w:firstLine="0"/>
        <w:jc w:val="both"/>
        <w:rPr>
          <w:b/>
          <w:vanish/>
        </w:rPr>
      </w:pPr>
    </w:p>
    <w:p w14:paraId="1719F062" w14:textId="77777777" w:rsidR="000D0EBC" w:rsidRDefault="000D0EBC">
      <w:pPr>
        <w:pStyle w:val="af7"/>
        <w:widowControl/>
        <w:numPr>
          <w:ilvl w:val="0"/>
          <w:numId w:val="10"/>
        </w:numPr>
        <w:ind w:left="0" w:firstLine="0"/>
        <w:jc w:val="both"/>
        <w:rPr>
          <w:b/>
          <w:vanish/>
        </w:rPr>
      </w:pPr>
    </w:p>
    <w:p w14:paraId="59279B18" w14:textId="77777777" w:rsidR="000D0EBC" w:rsidRDefault="005C74C7">
      <w:pPr>
        <w:widowControl/>
        <w:numPr>
          <w:ilvl w:val="1"/>
          <w:numId w:val="11"/>
        </w:numPr>
        <w:ind w:left="0" w:firstLine="0"/>
        <w:jc w:val="both"/>
        <w:rPr>
          <w:bCs/>
        </w:rPr>
      </w:pPr>
      <w:r>
        <w:rPr>
          <w:bCs/>
        </w:rPr>
        <w:t xml:space="preserve">ЗАКАЗЧИК, в соответствии с Федеральным законом от 27.07.2006 года №152-ФЗ «О персональных данных» подтверждает, что дает свое согласие на обработку своих персональных данных, указанных в разделе 9 настоящего договора «Адреса и реквизиты сторон», с целью исполнения договора о реализации туристского продукта, а также на хранение и использование персональных данных после прекращения действия договора, с целью направления ЗАКАЗЧИКУ информации об условиях предоставления скидок, дополнительных сведений о туристском продукте, рекламной продукции. Кроме того, ЗАКАЗЧИК, заключающий договор в пользу третьих лиц (туристов), подтверждает наличие у него письменного согласия туристов (или полномочий законного представителя частично дееспособного или недееспособного туриста) на вышеуказанные действия, связанные с обработкой персональных данных в указанных выше целях. </w:t>
      </w:r>
    </w:p>
    <w:p w14:paraId="5F75CA19" w14:textId="77777777" w:rsidR="000D0EBC" w:rsidRDefault="005C74C7">
      <w:pPr>
        <w:jc w:val="both"/>
        <w:rPr>
          <w:bCs/>
        </w:rPr>
      </w:pPr>
      <w:r>
        <w:rPr>
          <w:bCs/>
        </w:rPr>
        <w:t>КОМПАНИЯ обрабатывает персональные данные на бумажном и электронном носителях с возможным использованием смешанной обработки: автоматизированной и неавтоматизированной.</w:t>
      </w:r>
    </w:p>
    <w:p w14:paraId="44D70DE1" w14:textId="77777777" w:rsidR="000D0EBC" w:rsidRDefault="005C74C7">
      <w:pPr>
        <w:jc w:val="both"/>
        <w:rPr>
          <w:bCs/>
        </w:rPr>
      </w:pPr>
      <w:r>
        <w:rPr>
          <w:bCs/>
        </w:rPr>
        <w:t xml:space="preserve">ЗАКАЗЧИК уведомлен, что КОМПАНИЯ вправе обрабатывать персональные данные субъектов персональных данных: ЗАКАЗЧИКА и туристов, в пользу которых заключен Договор, до момента получения КОМПАНИЕЙ письменного отзыва согласия этих лиц на обработку персональных данных (далее - отзыв согласия).  С момента получения отзыва согласия, КОМПАНИЯ уполномочена уничтожить персональные данные в предусмотренные Федеральным Законом от 27 июля 2006 г. N 152-ФЗ «О персональных данных» сроки. Обрабатываемые персональные данные подлежат уничтожению КОМПАНИЕЙ по достижении цели обработки, если только субъектом персональных данных не дано согласие на обработку персональных данных для иной цели обработки. </w:t>
      </w:r>
    </w:p>
    <w:p w14:paraId="093C40B1" w14:textId="77777777" w:rsidR="000D0EBC" w:rsidRDefault="005C74C7">
      <w:pPr>
        <w:jc w:val="both"/>
        <w:rPr>
          <w:bCs/>
        </w:rPr>
      </w:pPr>
      <w:r>
        <w:rPr>
          <w:bCs/>
        </w:rPr>
        <w:t>ЗАКАЗЧИК уведомлен, что КОМПАНИЯ не вправе распространять информацию о персональных данных третьим лицам, за исключением случаев, когда такая передача необходима для исполнения КОМПАНИЕЙ обязательств перед субъектами персональных данных в целях указанных в настоящем пункте Договора, а также других случаях, предусмотренных действующим законодательством о персональных данных.</w:t>
      </w:r>
    </w:p>
    <w:p w14:paraId="678A7282" w14:textId="77777777" w:rsidR="000D0EBC" w:rsidRDefault="005C74C7">
      <w:pPr>
        <w:jc w:val="both"/>
      </w:pPr>
      <w:r>
        <w:rPr>
          <w:bCs/>
        </w:rPr>
        <w:t>ЗАКАЗЧИК обязуется довести информацию, указанную в настоящем пункте Договора до сведения туристов, в пользу которых заключен настоящий Договор.</w:t>
      </w:r>
    </w:p>
    <w:p w14:paraId="4557C582" w14:textId="77777777" w:rsidR="000D0EBC" w:rsidRDefault="005C74C7">
      <w:pPr>
        <w:widowControl/>
        <w:numPr>
          <w:ilvl w:val="1"/>
          <w:numId w:val="11"/>
        </w:numPr>
        <w:ind w:left="0" w:firstLine="0"/>
        <w:jc w:val="both"/>
      </w:pPr>
      <w:r>
        <w:t>Все споры и разногласия, которые могут возникнуть между сторонами по настоящему договору и в связи с ним должны разрешаться путем переговоров. В случае не достижения  соглашения, спор будет рассматриваться в судебном порядке в соответствии с действующим законодательством РФ.</w:t>
      </w:r>
    </w:p>
    <w:p w14:paraId="5340F5BA" w14:textId="77777777" w:rsidR="000D0EBC" w:rsidRDefault="005C74C7">
      <w:pPr>
        <w:widowControl/>
        <w:numPr>
          <w:ilvl w:val="1"/>
          <w:numId w:val="11"/>
        </w:numPr>
        <w:ind w:left="0" w:firstLine="0"/>
        <w:jc w:val="both"/>
      </w:pPr>
      <w:r>
        <w:t>Настоящий Договор составлен на русском языке в 2-х экземплярах, имеющих одинаковую юридическую силу  - по одному для каждой из Сторон.</w:t>
      </w:r>
    </w:p>
    <w:p w14:paraId="7E1FB0D1" w14:textId="77777777" w:rsidR="000D0EBC" w:rsidRDefault="005C74C7">
      <w:pPr>
        <w:widowControl/>
        <w:numPr>
          <w:ilvl w:val="1"/>
          <w:numId w:val="11"/>
        </w:numPr>
        <w:ind w:left="0" w:firstLine="0"/>
        <w:jc w:val="both"/>
      </w:pPr>
      <w:r>
        <w:t>Договор, а также все изменения и дополнения к настоящему Договору являются его неотъемлемой частью и действительны лишь в том случае, если они совершены в письменной форме и подписаны обеими сторонами.</w:t>
      </w:r>
    </w:p>
    <w:p w14:paraId="20CF305F" w14:textId="77777777" w:rsidR="000D0EBC" w:rsidRDefault="005C74C7">
      <w:pPr>
        <w:widowControl/>
        <w:numPr>
          <w:ilvl w:val="1"/>
          <w:numId w:val="11"/>
        </w:numPr>
        <w:ind w:left="0" w:firstLine="0"/>
        <w:jc w:val="both"/>
      </w:pPr>
      <w:r>
        <w:t>Неотъемлемыми частями настоящего Договора являются:</w:t>
      </w:r>
    </w:p>
    <w:p w14:paraId="477F7C76" w14:textId="77777777" w:rsidR="000D0EBC" w:rsidRDefault="005C74C7">
      <w:pPr>
        <w:widowControl/>
        <w:jc w:val="both"/>
      </w:pPr>
      <w:r>
        <w:t xml:space="preserve">Приложение № 1  «Памятка туриста». </w:t>
      </w:r>
    </w:p>
    <w:p w14:paraId="00D68D71" w14:textId="77777777" w:rsidR="000D0EBC" w:rsidRDefault="005C74C7">
      <w:pPr>
        <w:widowControl/>
        <w:jc w:val="both"/>
        <w:rPr>
          <w:b/>
        </w:rPr>
      </w:pPr>
      <w:r>
        <w:t>Приложение № 2 «ИНФОРМАЦИЯ  ОБ  УСЛУГАХ».</w:t>
      </w:r>
    </w:p>
    <w:p w14:paraId="41FCE1F8" w14:textId="77777777" w:rsidR="000D0EBC" w:rsidRDefault="005C74C7">
      <w:pPr>
        <w:widowControl/>
        <w:numPr>
          <w:ilvl w:val="0"/>
          <w:numId w:val="11"/>
        </w:numPr>
        <w:ind w:left="0" w:firstLine="0"/>
        <w:jc w:val="center"/>
        <w:rPr>
          <w:b/>
        </w:rPr>
      </w:pPr>
      <w:r>
        <w:rPr>
          <w:b/>
        </w:rPr>
        <w:t>АДРЕСА И РЕКВИЗИТЫ СТОРОН</w:t>
      </w:r>
    </w:p>
    <w:tbl>
      <w:tblPr>
        <w:tblW w:w="0" w:type="auto"/>
        <w:tblInd w:w="40" w:type="dxa"/>
        <w:tblLayout w:type="fixed"/>
        <w:tblCellMar>
          <w:left w:w="40" w:type="dxa"/>
          <w:right w:w="40" w:type="dxa"/>
        </w:tblCellMar>
        <w:tblLook w:val="0000" w:firstRow="0" w:lastRow="0" w:firstColumn="0" w:lastColumn="0" w:noHBand="0" w:noVBand="0"/>
      </w:tblPr>
      <w:tblGrid>
        <w:gridCol w:w="5116"/>
        <w:gridCol w:w="5240"/>
      </w:tblGrid>
      <w:tr w:rsidR="000D0EBC" w14:paraId="6D62BDF6" w14:textId="77777777">
        <w:trPr>
          <w:trHeight w:hRule="exact" w:val="299"/>
        </w:trPr>
        <w:tc>
          <w:tcPr>
            <w:tcW w:w="5116" w:type="dxa"/>
            <w:tcBorders>
              <w:top w:val="single" w:sz="6" w:space="0" w:color="000000"/>
              <w:left w:val="single" w:sz="6" w:space="0" w:color="000000"/>
              <w:bottom w:val="single" w:sz="6" w:space="0" w:color="000000"/>
            </w:tcBorders>
            <w:shd w:val="clear" w:color="auto" w:fill="auto"/>
          </w:tcPr>
          <w:p w14:paraId="1D75D099" w14:textId="77777777" w:rsidR="000D0EBC" w:rsidRDefault="005C74C7">
            <w:pPr>
              <w:widowControl/>
              <w:jc w:val="both"/>
            </w:pPr>
            <w:r>
              <w:rPr>
                <w:b/>
              </w:rPr>
              <w:t>КОМПАНИЯ</w:t>
            </w:r>
          </w:p>
          <w:p w14:paraId="4BD032EE"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0D3EBAE4" w14:textId="77777777" w:rsidR="000D0EBC" w:rsidRDefault="005C74C7">
            <w:pPr>
              <w:widowControl/>
              <w:jc w:val="both"/>
            </w:pPr>
            <w:r>
              <w:rPr>
                <w:b/>
              </w:rPr>
              <w:t>ЗАКАЗЧИК</w:t>
            </w:r>
          </w:p>
          <w:p w14:paraId="3A947BEB" w14:textId="77777777" w:rsidR="000D0EBC" w:rsidRDefault="000D0EBC">
            <w:pPr>
              <w:widowControl/>
              <w:jc w:val="both"/>
            </w:pPr>
          </w:p>
        </w:tc>
      </w:tr>
      <w:tr w:rsidR="000D0EBC" w14:paraId="433876D1" w14:textId="77777777">
        <w:trPr>
          <w:cantSplit/>
          <w:trHeight w:val="888"/>
        </w:trPr>
        <w:tc>
          <w:tcPr>
            <w:tcW w:w="5116" w:type="dxa"/>
            <w:tcBorders>
              <w:top w:val="single" w:sz="6" w:space="0" w:color="000000"/>
              <w:left w:val="single" w:sz="6" w:space="0" w:color="000000"/>
              <w:bottom w:val="single" w:sz="6" w:space="0" w:color="000000"/>
            </w:tcBorders>
            <w:shd w:val="clear" w:color="auto" w:fill="auto"/>
          </w:tcPr>
          <w:p w14:paraId="001E6D2C" w14:textId="77777777" w:rsidR="000D0EBC" w:rsidRDefault="005C74C7">
            <w:pPr>
              <w:widowControl/>
              <w:tabs>
                <w:tab w:val="left" w:pos="6804"/>
              </w:tabs>
              <w:jc w:val="both"/>
              <w:rPr>
                <w:color w:val="000000"/>
              </w:rPr>
            </w:pPr>
            <w:r>
              <w:rPr>
                <w:color w:val="000000"/>
              </w:rPr>
              <w:t xml:space="preserve"> ООО «Речное агентство» </w:t>
            </w:r>
          </w:p>
          <w:p w14:paraId="2A4EEC8E" w14:textId="75EC0029" w:rsidR="000D0EBC" w:rsidRDefault="005C74C7">
            <w:pPr>
              <w:widowControl/>
              <w:tabs>
                <w:tab w:val="left" w:pos="6804"/>
              </w:tabs>
              <w:jc w:val="both"/>
              <w:rPr>
                <w:color w:val="000000"/>
              </w:rPr>
            </w:pPr>
            <w:r>
              <w:rPr>
                <w:color w:val="000000"/>
              </w:rPr>
              <w:t xml:space="preserve">Юр.адрес: </w:t>
            </w:r>
            <w:r w:rsidR="008A1D23" w:rsidRPr="008A1D23">
              <w:rPr>
                <w:color w:val="000000"/>
              </w:rPr>
              <w:t>109012 г Москва, ул Никольская, д 4/5, офис 403</w:t>
            </w:r>
          </w:p>
          <w:p w14:paraId="30D5C693" w14:textId="77777777" w:rsidR="000D0EBC" w:rsidRDefault="005C74C7">
            <w:pPr>
              <w:widowControl/>
              <w:tabs>
                <w:tab w:val="left" w:pos="6804"/>
              </w:tabs>
              <w:jc w:val="both"/>
              <w:rPr>
                <w:color w:val="000000"/>
              </w:rPr>
            </w:pPr>
            <w:r>
              <w:rPr>
                <w:color w:val="000000"/>
              </w:rPr>
              <w:t>Факт.адрес: 109012, г Москва, ул Никольская, д 4/5, офис 403</w:t>
            </w:r>
          </w:p>
          <w:p w14:paraId="142FC61A" w14:textId="77777777" w:rsidR="000D0EBC" w:rsidRDefault="005C74C7">
            <w:pPr>
              <w:widowControl/>
              <w:tabs>
                <w:tab w:val="left" w:pos="6804"/>
              </w:tabs>
              <w:jc w:val="both"/>
            </w:pPr>
            <w:r>
              <w:rPr>
                <w:color w:val="000000"/>
              </w:rPr>
              <w:t>тел.  8 (495) 649-83-71, 698-29-67</w:t>
            </w:r>
          </w:p>
          <w:p w14:paraId="07CF9EFA" w14:textId="77777777" w:rsidR="000D0EBC" w:rsidRDefault="000D0EBC">
            <w:pPr>
              <w:jc w:val="both"/>
            </w:pPr>
          </w:p>
        </w:tc>
        <w:tc>
          <w:tcPr>
            <w:tcW w:w="5240" w:type="dxa"/>
            <w:tcBorders>
              <w:top w:val="single" w:sz="6" w:space="0" w:color="000000"/>
              <w:left w:val="single" w:sz="6" w:space="0" w:color="000000"/>
              <w:right w:val="single" w:sz="6" w:space="0" w:color="000000"/>
            </w:tcBorders>
            <w:shd w:val="clear" w:color="auto" w:fill="auto"/>
          </w:tcPr>
          <w:p w14:paraId="431293E5" w14:textId="57D4236C" w:rsidR="000D0EBC" w:rsidRPr="00644003" w:rsidRDefault="005C74C7">
            <w:pPr>
              <w:widowControl/>
              <w:jc w:val="both"/>
            </w:pPr>
            <w:r w:rsidRPr="00644003">
              <w:t xml:space="preserve">ФИО:   </w:t>
            </w:r>
            <w:r w:rsidR="00A01330" w:rsidRPr="00644003">
              <w:t>Рубцова Любовь Вячеславовна</w:t>
            </w:r>
          </w:p>
          <w:p w14:paraId="3AC07F13" w14:textId="77777777" w:rsidR="000D0EBC" w:rsidRPr="00644003" w:rsidRDefault="000D0EBC">
            <w:pPr>
              <w:widowControl/>
              <w:jc w:val="both"/>
            </w:pPr>
          </w:p>
          <w:p w14:paraId="05D7CF4D" w14:textId="2ED3E935" w:rsidR="000D0EBC" w:rsidRPr="00644003" w:rsidRDefault="005C74C7" w:rsidP="00A01330">
            <w:pPr>
              <w:widowControl/>
              <w:jc w:val="both"/>
            </w:pPr>
            <w:r w:rsidRPr="00644003">
              <w:t xml:space="preserve">Паспорт: </w:t>
            </w:r>
            <w:r w:rsidR="00A01330" w:rsidRPr="00644003">
              <w:t>4611 № 351125, выдан ОУФМС  России по Моск. обл в г Электросталь 27.05.2011г.</w:t>
            </w:r>
          </w:p>
        </w:tc>
      </w:tr>
      <w:tr w:rsidR="000D0EBC" w14:paraId="34E9B971" w14:textId="77777777">
        <w:trPr>
          <w:cantSplit/>
          <w:trHeight w:val="981"/>
        </w:trPr>
        <w:tc>
          <w:tcPr>
            <w:tcW w:w="5116" w:type="dxa"/>
            <w:tcBorders>
              <w:top w:val="single" w:sz="6" w:space="0" w:color="000000"/>
              <w:left w:val="single" w:sz="6" w:space="0" w:color="000000"/>
              <w:bottom w:val="single" w:sz="6" w:space="0" w:color="000000"/>
            </w:tcBorders>
            <w:shd w:val="clear" w:color="auto" w:fill="auto"/>
          </w:tcPr>
          <w:p w14:paraId="68331274" w14:textId="77777777" w:rsidR="000D0EBC" w:rsidRDefault="005C74C7">
            <w:pPr>
              <w:widowControl/>
              <w:tabs>
                <w:tab w:val="left" w:pos="6804"/>
              </w:tabs>
              <w:jc w:val="both"/>
              <w:rPr>
                <w:color w:val="222222"/>
                <w:sz w:val="18"/>
                <w:szCs w:val="18"/>
                <w:shd w:val="clear" w:color="auto" w:fill="FFFFFF"/>
              </w:rPr>
            </w:pPr>
            <w:r>
              <w:t>р/с 40702810838000101330</w:t>
            </w:r>
          </w:p>
          <w:p w14:paraId="0A57E6E0" w14:textId="77777777" w:rsidR="000D0EBC" w:rsidRDefault="005C74C7">
            <w:pPr>
              <w:widowControl/>
              <w:tabs>
                <w:tab w:val="left" w:pos="6804"/>
              </w:tabs>
              <w:jc w:val="both"/>
            </w:pPr>
            <w:r>
              <w:rPr>
                <w:color w:val="222222"/>
                <w:sz w:val="18"/>
                <w:szCs w:val="18"/>
                <w:shd w:val="clear" w:color="auto" w:fill="FFFFFF"/>
              </w:rPr>
              <w:t>в ПАО Сбербанк г. Москва</w:t>
            </w:r>
          </w:p>
          <w:p w14:paraId="6940E714" w14:textId="77777777" w:rsidR="000D0EBC" w:rsidRDefault="005C74C7">
            <w:pPr>
              <w:widowControl/>
              <w:tabs>
                <w:tab w:val="left" w:pos="6804"/>
              </w:tabs>
              <w:jc w:val="both"/>
            </w:pPr>
            <w:r>
              <w:t>к/с  30101810400000000225     БИК 044525225</w:t>
            </w:r>
          </w:p>
          <w:p w14:paraId="79EDE3F2" w14:textId="77777777" w:rsidR="000D0EBC" w:rsidRDefault="005C74C7">
            <w:pPr>
              <w:widowControl/>
              <w:tabs>
                <w:tab w:val="left" w:pos="6804"/>
              </w:tabs>
              <w:jc w:val="both"/>
            </w:pPr>
            <w:r>
              <w:t>ИНН  9710008811     КПП  771001001</w:t>
            </w:r>
          </w:p>
        </w:tc>
        <w:tc>
          <w:tcPr>
            <w:tcW w:w="5240" w:type="dxa"/>
            <w:tcBorders>
              <w:top w:val="single" w:sz="6" w:space="0" w:color="000000"/>
              <w:left w:val="single" w:sz="6" w:space="0" w:color="000000"/>
              <w:right w:val="single" w:sz="6" w:space="0" w:color="000000"/>
            </w:tcBorders>
            <w:shd w:val="clear" w:color="auto" w:fill="auto"/>
          </w:tcPr>
          <w:p w14:paraId="364EBA85" w14:textId="0D9B6160" w:rsidR="000D0EBC" w:rsidRPr="00644003" w:rsidRDefault="005C74C7">
            <w:r w:rsidRPr="00644003">
              <w:t xml:space="preserve">Адрес: </w:t>
            </w:r>
            <w:r w:rsidR="00A01330" w:rsidRPr="00644003">
              <w:t>Моск обл, г Электоросталь, ул К.Маркса, д 46, кв 9</w:t>
            </w:r>
          </w:p>
          <w:p w14:paraId="055640AF" w14:textId="77777777" w:rsidR="000D0EBC" w:rsidRPr="00644003" w:rsidRDefault="000D0EBC"/>
          <w:p w14:paraId="58FC2E2C" w14:textId="77777777" w:rsidR="000D0EBC" w:rsidRPr="00644003" w:rsidRDefault="005C74C7">
            <w:r w:rsidRPr="00644003">
              <w:t xml:space="preserve">                          </w:t>
            </w:r>
          </w:p>
          <w:p w14:paraId="5D843B74" w14:textId="755F5D11" w:rsidR="000D0EBC" w:rsidRPr="00644003" w:rsidRDefault="005C74C7" w:rsidP="00A01330">
            <w:pPr>
              <w:jc w:val="both"/>
            </w:pPr>
            <w:r w:rsidRPr="00644003">
              <w:t xml:space="preserve">Тел </w:t>
            </w:r>
            <w:r w:rsidR="00A01330" w:rsidRPr="00644003">
              <w:t>+7(903)537-96-68</w:t>
            </w:r>
          </w:p>
        </w:tc>
      </w:tr>
      <w:tr w:rsidR="000D0EBC" w14:paraId="6977FEB5" w14:textId="77777777">
        <w:trPr>
          <w:trHeight w:hRule="exact" w:val="1652"/>
        </w:trPr>
        <w:tc>
          <w:tcPr>
            <w:tcW w:w="5116" w:type="dxa"/>
            <w:tcBorders>
              <w:top w:val="single" w:sz="6" w:space="0" w:color="000000"/>
              <w:left w:val="single" w:sz="6" w:space="0" w:color="000000"/>
              <w:bottom w:val="single" w:sz="6" w:space="0" w:color="000000"/>
            </w:tcBorders>
            <w:shd w:val="clear" w:color="auto" w:fill="auto"/>
          </w:tcPr>
          <w:p w14:paraId="057BF7E6" w14:textId="77777777" w:rsidR="000D0EBC" w:rsidRDefault="000D0EBC">
            <w:pPr>
              <w:widowControl/>
              <w:snapToGrid w:val="0"/>
              <w:jc w:val="both"/>
            </w:pPr>
          </w:p>
          <w:p w14:paraId="7FE1EFD8" w14:textId="77777777" w:rsidR="000D0EBC" w:rsidRDefault="000D0EBC">
            <w:pPr>
              <w:widowControl/>
              <w:snapToGrid w:val="0"/>
              <w:jc w:val="both"/>
            </w:pPr>
          </w:p>
          <w:p w14:paraId="19BB21A4" w14:textId="77777777" w:rsidR="000D0EBC" w:rsidRDefault="005C74C7">
            <w:pPr>
              <w:widowControl/>
              <w:jc w:val="both"/>
            </w:pPr>
            <w:r>
              <w:t>Подпись: ____________________ .</w:t>
            </w:r>
          </w:p>
          <w:p w14:paraId="3B0640E8" w14:textId="77777777" w:rsidR="000D0EBC" w:rsidRDefault="005C74C7">
            <w:pPr>
              <w:widowControl/>
              <w:jc w:val="both"/>
            </w:pPr>
            <w:r>
              <w:t xml:space="preserve">  </w:t>
            </w:r>
          </w:p>
          <w:p w14:paraId="79F4E430" w14:textId="77777777" w:rsidR="000D0EBC" w:rsidRDefault="000D0EBC">
            <w:pPr>
              <w:widowControl/>
              <w:jc w:val="both"/>
            </w:pPr>
          </w:p>
          <w:p w14:paraId="42E2F275" w14:textId="77777777" w:rsidR="000D0EBC" w:rsidRDefault="005C74C7">
            <w:pPr>
              <w:widowControl/>
              <w:jc w:val="both"/>
            </w:pPr>
            <w:r>
              <w:t xml:space="preserve">  Дата:  _____________________ .</w:t>
            </w:r>
          </w:p>
          <w:p w14:paraId="177C576F" w14:textId="77777777" w:rsidR="000D0EBC" w:rsidRDefault="000D0EBC">
            <w:pPr>
              <w:widowControl/>
              <w:jc w:val="both"/>
            </w:pPr>
          </w:p>
          <w:p w14:paraId="18330A81"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7926ADC8" w14:textId="77777777" w:rsidR="000D0EBC" w:rsidRDefault="005C74C7">
            <w:pPr>
              <w:widowControl/>
              <w:jc w:val="both"/>
            </w:pPr>
            <w:r>
              <w:t xml:space="preserve">  С договором ознакомлен/а, условия принимаю.</w:t>
            </w:r>
          </w:p>
          <w:p w14:paraId="5BE5D754" w14:textId="77777777" w:rsidR="000D0EBC" w:rsidRDefault="000D0EBC">
            <w:pPr>
              <w:widowControl/>
              <w:jc w:val="both"/>
            </w:pPr>
          </w:p>
          <w:p w14:paraId="1B828D28" w14:textId="77777777" w:rsidR="000D0EBC" w:rsidRDefault="005C74C7">
            <w:pPr>
              <w:widowControl/>
              <w:jc w:val="both"/>
            </w:pPr>
            <w:r>
              <w:t xml:space="preserve">  Подпись: ____________________ .</w:t>
            </w:r>
          </w:p>
          <w:p w14:paraId="7A6DF0A0" w14:textId="77777777" w:rsidR="000D0EBC" w:rsidRDefault="005C74C7">
            <w:pPr>
              <w:widowControl/>
              <w:jc w:val="both"/>
            </w:pPr>
            <w:r>
              <w:t xml:space="preserve">  </w:t>
            </w:r>
          </w:p>
          <w:p w14:paraId="66B513B2" w14:textId="77777777" w:rsidR="000D0EBC" w:rsidRDefault="000D0EBC">
            <w:pPr>
              <w:widowControl/>
              <w:jc w:val="both"/>
            </w:pPr>
          </w:p>
          <w:p w14:paraId="4BC19152" w14:textId="77777777" w:rsidR="000D0EBC" w:rsidRDefault="005C74C7">
            <w:pPr>
              <w:widowControl/>
              <w:jc w:val="both"/>
            </w:pPr>
            <w:r>
              <w:t xml:space="preserve">  Дата:  _____________________ .</w:t>
            </w:r>
          </w:p>
          <w:p w14:paraId="5BF0C1B7" w14:textId="77777777" w:rsidR="000D0EBC" w:rsidRDefault="000D0EBC">
            <w:pPr>
              <w:widowControl/>
              <w:jc w:val="both"/>
            </w:pPr>
          </w:p>
          <w:p w14:paraId="3E447BE5" w14:textId="77777777" w:rsidR="000D0EBC" w:rsidRDefault="000D0EBC">
            <w:pPr>
              <w:widowControl/>
              <w:jc w:val="both"/>
            </w:pPr>
          </w:p>
          <w:p w14:paraId="6451E80A" w14:textId="77777777" w:rsidR="000D0EBC" w:rsidRDefault="000D0EBC">
            <w:pPr>
              <w:widowControl/>
              <w:jc w:val="both"/>
            </w:pPr>
          </w:p>
          <w:p w14:paraId="353FBE65" w14:textId="77777777" w:rsidR="000D0EBC" w:rsidRDefault="005C74C7">
            <w:pPr>
              <w:widowControl/>
              <w:jc w:val="both"/>
            </w:pPr>
            <w:r>
              <w:t xml:space="preserve">  </w:t>
            </w:r>
          </w:p>
        </w:tc>
      </w:tr>
    </w:tbl>
    <w:p w14:paraId="3B7353AD" w14:textId="77777777" w:rsidR="000D0EBC" w:rsidRDefault="000D0EBC">
      <w:pPr>
        <w:pStyle w:val="a1"/>
        <w:jc w:val="both"/>
      </w:pPr>
    </w:p>
    <w:p w14:paraId="525DD93B" w14:textId="77777777" w:rsidR="000D0EBC" w:rsidRDefault="005C74C7">
      <w:pPr>
        <w:pStyle w:val="a1"/>
        <w:jc w:val="both"/>
        <w:rPr>
          <w:b/>
          <w:bCs/>
        </w:rPr>
      </w:pPr>
      <w:r>
        <w:t>Настоящим подтверждаю, что я ознакомлен (а) с правилами, действующими во время тура, с программой пребывания и маршруте путешествия, условиями безопасности. Настоящим я обязуюсь уведомить всех туристов, для которых я приобретаю тур и единолично несу ответственность перед ними и третьими лицами за не уведомление указанных выше лиц.                                                           Подпись  ЗАКАЗЧИКА: ___________________</w:t>
      </w:r>
    </w:p>
    <w:p w14:paraId="75638DEA" w14:textId="77777777" w:rsidR="000D0EBC" w:rsidRDefault="000D0EBC">
      <w:pPr>
        <w:rPr>
          <w:b/>
          <w:bCs/>
        </w:rPr>
      </w:pPr>
    </w:p>
    <w:p w14:paraId="07482FEA" w14:textId="77777777" w:rsidR="000D0EBC" w:rsidRDefault="005C74C7">
      <w:pPr>
        <w:pageBreakBefore/>
        <w:jc w:val="right"/>
        <w:rPr>
          <w:b/>
          <w:bCs/>
        </w:rPr>
      </w:pPr>
      <w:r>
        <w:rPr>
          <w:b/>
          <w:bCs/>
        </w:rPr>
        <w:lastRenderedPageBreak/>
        <w:t>ПРИЛОЖЕНИЕ № 1</w:t>
      </w:r>
    </w:p>
    <w:p w14:paraId="7762D8AE" w14:textId="77777777" w:rsidR="000D0EBC" w:rsidRDefault="005C74C7">
      <w:pPr>
        <w:jc w:val="right"/>
        <w:rPr>
          <w:b/>
          <w:bCs/>
        </w:rPr>
      </w:pPr>
      <w:r>
        <w:rPr>
          <w:b/>
          <w:bCs/>
        </w:rPr>
        <w:t xml:space="preserve"> «ПАМЯТКА ТУРИСТУ»</w:t>
      </w:r>
    </w:p>
    <w:p w14:paraId="261F7FA7" w14:textId="77777777" w:rsidR="000D0EBC" w:rsidRDefault="000D0EBC">
      <w:pPr>
        <w:jc w:val="right"/>
        <w:rPr>
          <w:b/>
          <w:bCs/>
        </w:rPr>
      </w:pPr>
    </w:p>
    <w:p w14:paraId="2170E7A3" w14:textId="77777777" w:rsidR="000D0EBC" w:rsidRDefault="005C74C7">
      <w:pPr>
        <w:jc w:val="right"/>
        <w:rPr>
          <w:b/>
          <w:bCs/>
        </w:rPr>
      </w:pPr>
      <w:r>
        <w:rPr>
          <w:b/>
          <w:bCs/>
        </w:rPr>
        <w:t>к Договору о реализации турпродукта</w:t>
      </w:r>
    </w:p>
    <w:p w14:paraId="03731403" w14:textId="3CF87ABB" w:rsidR="000D0EBC" w:rsidRDefault="005C74C7">
      <w:pPr>
        <w:jc w:val="right"/>
        <w:rPr>
          <w:b/>
          <w:smallCaps/>
        </w:rPr>
      </w:pPr>
      <w:r>
        <w:rPr>
          <w:b/>
          <w:bCs/>
        </w:rPr>
        <w:t>№</w:t>
      </w:r>
      <w:r w:rsidRPr="00644003">
        <w:rPr>
          <w:b/>
          <w:bCs/>
        </w:rPr>
        <w:t xml:space="preserve"> </w:t>
      </w:r>
      <w:r w:rsidR="00A01330" w:rsidRPr="00644003">
        <w:rPr>
          <w:b/>
          <w:bCs/>
        </w:rPr>
        <w:t>348</w:t>
      </w:r>
      <w:r w:rsidRPr="00644003">
        <w:rPr>
          <w:b/>
          <w:bCs/>
        </w:rPr>
        <w:t xml:space="preserve">  от </w:t>
      </w:r>
      <w:r w:rsidR="00F748F8" w:rsidRPr="00644003">
        <w:rPr>
          <w:b/>
          <w:bCs/>
        </w:rPr>
        <w:t>«</w:t>
      </w:r>
      <w:r w:rsidR="00A01330" w:rsidRPr="00644003">
        <w:rPr>
          <w:b/>
          <w:bCs/>
        </w:rPr>
        <w:t>18</w:t>
      </w:r>
      <w:r w:rsidRPr="00644003">
        <w:rPr>
          <w:b/>
          <w:bCs/>
        </w:rPr>
        <w:t xml:space="preserve">» </w:t>
      </w:r>
      <w:r w:rsidR="00A01330" w:rsidRPr="00644003">
        <w:rPr>
          <w:b/>
          <w:bCs/>
        </w:rPr>
        <w:t>июля 2016</w:t>
      </w:r>
      <w:r w:rsidRPr="00644003">
        <w:rPr>
          <w:b/>
          <w:bCs/>
        </w:rPr>
        <w:t xml:space="preserve"> г.</w:t>
      </w:r>
    </w:p>
    <w:p w14:paraId="70D3689D" w14:textId="77777777" w:rsidR="000D0EBC" w:rsidRDefault="005C74C7">
      <w:pPr>
        <w:pStyle w:val="1"/>
        <w:widowControl/>
        <w:tabs>
          <w:tab w:val="left" w:pos="709"/>
        </w:tabs>
        <w:jc w:val="center"/>
        <w:rPr>
          <w:b/>
          <w:smallCaps/>
          <w:sz w:val="20"/>
          <w:szCs w:val="20"/>
        </w:rPr>
      </w:pPr>
      <w:r>
        <w:rPr>
          <w:b/>
          <w:smallCaps/>
          <w:sz w:val="20"/>
          <w:szCs w:val="20"/>
        </w:rPr>
        <w:t>ПАМЯТКА ТУРИСТУ</w:t>
      </w:r>
    </w:p>
    <w:p w14:paraId="796151B5" w14:textId="77777777" w:rsidR="000D0EBC" w:rsidRDefault="000D0EBC">
      <w:pPr>
        <w:tabs>
          <w:tab w:val="left" w:pos="709"/>
        </w:tabs>
        <w:jc w:val="both"/>
        <w:rPr>
          <w:b/>
          <w:smallCaps/>
        </w:rPr>
      </w:pPr>
    </w:p>
    <w:p w14:paraId="25888491" w14:textId="77777777" w:rsidR="000D0EBC" w:rsidRDefault="005C74C7">
      <w:pPr>
        <w:tabs>
          <w:tab w:val="left" w:pos="709"/>
        </w:tabs>
        <w:jc w:val="both"/>
        <w:rPr>
          <w:b/>
          <w:spacing w:val="-4"/>
        </w:rPr>
      </w:pPr>
      <w:r>
        <w:rPr>
          <w:b/>
        </w:rPr>
        <w:t>Что следует знать при подготовке к путешествию на теплоходе:</w:t>
      </w:r>
    </w:p>
    <w:p w14:paraId="0152733D" w14:textId="77777777" w:rsidR="000D0EBC" w:rsidRDefault="000D0EBC">
      <w:pPr>
        <w:jc w:val="both"/>
        <w:rPr>
          <w:b/>
          <w:spacing w:val="-4"/>
        </w:rPr>
      </w:pPr>
    </w:p>
    <w:p w14:paraId="531BA65A" w14:textId="77777777" w:rsidR="000D0EBC" w:rsidRDefault="005C74C7">
      <w:pPr>
        <w:widowControl/>
        <w:numPr>
          <w:ilvl w:val="0"/>
          <w:numId w:val="9"/>
        </w:numPr>
        <w:ind w:left="0" w:firstLine="0"/>
        <w:jc w:val="both"/>
        <w:rPr>
          <w:sz w:val="18"/>
          <w:szCs w:val="18"/>
        </w:rPr>
      </w:pPr>
      <w:r>
        <w:rPr>
          <w:spacing w:val="-4"/>
          <w:sz w:val="18"/>
          <w:szCs w:val="18"/>
        </w:rPr>
        <w:t xml:space="preserve">Посадка на борт теплохода производится </w:t>
      </w:r>
      <w:r>
        <w:rPr>
          <w:b/>
          <w:spacing w:val="-4"/>
          <w:sz w:val="18"/>
          <w:szCs w:val="18"/>
        </w:rPr>
        <w:t>только при наличии</w:t>
      </w:r>
      <w:r>
        <w:rPr>
          <w:spacing w:val="-4"/>
          <w:sz w:val="18"/>
          <w:szCs w:val="18"/>
        </w:rPr>
        <w:t xml:space="preserve">  посадочного талона, документов, удостоверяющих личность, на каждого туриста (паспорт, свидетельство о рождении и пр.) и путёвки или договора клиента. Отсутствие на руках у туриста вышеуказанных документов является основанием для отказа в туре. Время начала регистрации и посадки указывается в посадочном талоне.</w:t>
      </w:r>
      <w:r>
        <w:rPr>
          <w:sz w:val="18"/>
          <w:szCs w:val="18"/>
        </w:rPr>
        <w:t xml:space="preserve"> Регистрация и посадка на борт заканчивается за 15 минут до объявленного времени отправления теплохода в рейс. </w:t>
      </w:r>
    </w:p>
    <w:p w14:paraId="66C9B791" w14:textId="77777777" w:rsidR="000D0EBC" w:rsidRDefault="005C74C7">
      <w:pPr>
        <w:widowControl/>
        <w:numPr>
          <w:ilvl w:val="0"/>
          <w:numId w:val="9"/>
        </w:numPr>
        <w:autoSpaceDE/>
        <w:ind w:left="0" w:firstLine="0"/>
        <w:jc w:val="both"/>
        <w:rPr>
          <w:sz w:val="18"/>
          <w:szCs w:val="18"/>
        </w:rPr>
      </w:pPr>
      <w:r>
        <w:rPr>
          <w:sz w:val="18"/>
          <w:szCs w:val="18"/>
        </w:rPr>
        <w:t xml:space="preserve">Окончательное время отправления теплохода можно уточнить за несколько дней до отправления в рейс у Вашего менеджера (у любого менеджера отдела продаж) или на сайте Компании :  </w:t>
      </w:r>
      <w:hyperlink r:id="rId11" w:history="1">
        <w:r>
          <w:rPr>
            <w:rStyle w:val="a7"/>
            <w:sz w:val="18"/>
            <w:szCs w:val="18"/>
            <w:lang w:val="en-US"/>
          </w:rPr>
          <w:t>www</w:t>
        </w:r>
        <w:r>
          <w:rPr>
            <w:rStyle w:val="a7"/>
            <w:sz w:val="18"/>
            <w:szCs w:val="18"/>
          </w:rPr>
          <w:t>.</w:t>
        </w:r>
      </w:hyperlink>
      <w:r>
        <w:rPr>
          <w:rStyle w:val="a7"/>
          <w:sz w:val="18"/>
          <w:szCs w:val="18"/>
          <w:lang w:val="en-US"/>
        </w:rPr>
        <w:t>rech-agent.ru</w:t>
      </w:r>
      <w:r>
        <w:rPr>
          <w:sz w:val="18"/>
          <w:szCs w:val="18"/>
        </w:rPr>
        <w:t xml:space="preserve"> </w:t>
      </w:r>
    </w:p>
    <w:p w14:paraId="6394180E" w14:textId="77777777" w:rsidR="000D0EBC" w:rsidRDefault="005C74C7">
      <w:pPr>
        <w:widowControl/>
        <w:autoSpaceDE/>
        <w:jc w:val="both"/>
        <w:rPr>
          <w:sz w:val="18"/>
          <w:szCs w:val="18"/>
        </w:rPr>
      </w:pPr>
      <w:r>
        <w:rPr>
          <w:sz w:val="18"/>
          <w:szCs w:val="18"/>
        </w:rPr>
        <w:t>В разделе «Табло причалов» накануне отправления в рейс Вы можете найти время отправления в рейс и номер причала, на котором будет стоять теплоход.</w:t>
      </w:r>
    </w:p>
    <w:p w14:paraId="436BBDE2" w14:textId="77777777" w:rsidR="000D0EBC" w:rsidRDefault="005C74C7">
      <w:pPr>
        <w:rPr>
          <w:sz w:val="18"/>
          <w:szCs w:val="18"/>
        </w:rPr>
      </w:pPr>
      <w:r>
        <w:rPr>
          <w:sz w:val="18"/>
          <w:szCs w:val="18"/>
        </w:rPr>
        <w:t>Рекомендуем приобретать железнодорожные и авиа билеты с запасом времени на случай непредвиденной задержки теплохода в пути и соответственно переносом времени отправления/прибытия.</w:t>
      </w:r>
    </w:p>
    <w:p w14:paraId="1760570E" w14:textId="77777777" w:rsidR="000D0EBC" w:rsidRDefault="005C74C7">
      <w:pPr>
        <w:widowControl/>
        <w:numPr>
          <w:ilvl w:val="0"/>
          <w:numId w:val="9"/>
        </w:numPr>
        <w:ind w:left="0" w:firstLine="0"/>
        <w:jc w:val="both"/>
        <w:rPr>
          <w:sz w:val="18"/>
          <w:szCs w:val="18"/>
        </w:rPr>
      </w:pPr>
      <w:r>
        <w:rPr>
          <w:sz w:val="18"/>
          <w:szCs w:val="18"/>
        </w:rPr>
        <w:t>В случае возникновения обстоятельств, препятствующих туристу воспользоваться турпродуктом, турист обязан немедленно информировать о них Туроператора (Турагента) для своевременного принятия необходимых мер.</w:t>
      </w:r>
    </w:p>
    <w:p w14:paraId="65F8604B" w14:textId="77777777" w:rsidR="000D0EBC" w:rsidRDefault="005C74C7">
      <w:pPr>
        <w:widowControl/>
        <w:numPr>
          <w:ilvl w:val="0"/>
          <w:numId w:val="9"/>
        </w:numPr>
        <w:ind w:left="0" w:firstLine="0"/>
        <w:jc w:val="both"/>
        <w:rPr>
          <w:sz w:val="18"/>
          <w:szCs w:val="18"/>
        </w:rPr>
      </w:pPr>
      <w:r>
        <w:rPr>
          <w:sz w:val="18"/>
          <w:szCs w:val="18"/>
        </w:rPr>
        <w:t>Питание на теплоходе ежедневное, трехразовое, начиная со второго по предпоследний день тура.</w:t>
      </w:r>
    </w:p>
    <w:p w14:paraId="0492FD88" w14:textId="77777777" w:rsidR="000D0EBC" w:rsidRDefault="005C74C7">
      <w:pPr>
        <w:widowControl/>
        <w:jc w:val="both"/>
        <w:rPr>
          <w:sz w:val="18"/>
          <w:szCs w:val="18"/>
        </w:rPr>
      </w:pPr>
      <w:r>
        <w:rPr>
          <w:sz w:val="18"/>
          <w:szCs w:val="18"/>
        </w:rPr>
        <w:t>В день посадки/высадки питание предоставляется в зависимости от времени отправления/прибытия.</w:t>
      </w:r>
    </w:p>
    <w:p w14:paraId="16150D8B" w14:textId="77777777" w:rsidR="000D0EBC" w:rsidRDefault="005C74C7">
      <w:pPr>
        <w:widowControl/>
        <w:jc w:val="both"/>
        <w:rPr>
          <w:sz w:val="18"/>
          <w:szCs w:val="18"/>
        </w:rPr>
      </w:pPr>
      <w:r>
        <w:rPr>
          <w:sz w:val="18"/>
          <w:szCs w:val="18"/>
        </w:rPr>
        <w:t>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0B55DBF" w14:textId="77777777" w:rsidR="000D0EBC" w:rsidRDefault="005C74C7">
      <w:pPr>
        <w:widowControl/>
        <w:numPr>
          <w:ilvl w:val="0"/>
          <w:numId w:val="9"/>
        </w:numPr>
        <w:autoSpaceDE/>
        <w:ind w:left="0" w:firstLine="0"/>
        <w:jc w:val="both"/>
        <w:rPr>
          <w:sz w:val="18"/>
          <w:szCs w:val="18"/>
        </w:rPr>
      </w:pPr>
      <w:r>
        <w:rPr>
          <w:sz w:val="18"/>
          <w:szCs w:val="18"/>
        </w:rPr>
        <w:t xml:space="preserve">Для удобства туристов на борту судна предусмотрены одна или две смены питания в ресторане. Время питания, количество смен и рассадка по салонам ресторана может варьироваться в зависимости от теплохода, маршрута следования, количества туристов в рейсе. Турист во время оформления тура может высказать свои пожелания менеджеру отдела продаж по смене питания, но окончательное распределение мест в ресторане происходит во время регистрации на борту теплохода. Согласно правилам Компании, туристы, проживающие в каютах на шлюпочной палубе, а также туристы, проживающие в каютах  класса люкс и полулюкс питаются в верхнем салоне ресторана, туристы, проживающие в каютах на нижней, главной и средней палубах, питаются в нижнем салоне ресторана. </w:t>
      </w:r>
    </w:p>
    <w:p w14:paraId="08DA3079" w14:textId="77777777" w:rsidR="000D0EBC" w:rsidRDefault="005C74C7">
      <w:pPr>
        <w:widowControl/>
        <w:numPr>
          <w:ilvl w:val="0"/>
          <w:numId w:val="9"/>
        </w:numPr>
        <w:ind w:left="0" w:firstLine="0"/>
        <w:jc w:val="both"/>
        <w:rPr>
          <w:sz w:val="18"/>
          <w:szCs w:val="18"/>
        </w:rPr>
      </w:pPr>
      <w:r>
        <w:rPr>
          <w:sz w:val="18"/>
          <w:szCs w:val="18"/>
        </w:rPr>
        <w:t>Экскурсионная программа, входящая в стоимость путевки, опубликована на сайте Компании и в ценовом каталоге, а также вывешивается на информационном стенде теплохода в первый день тура. В зависимости от программы тура  экскурсии  подразделяются на пешеходные, автобусные и авто-пешеходные. Компания уделяет большое внимание качеству сервиса, поэтому во всех городах выбирает лучшие и максимально комфортные автобусы из имеющихся в автопарке города.</w:t>
      </w:r>
    </w:p>
    <w:p w14:paraId="35823B65" w14:textId="77777777" w:rsidR="000D0EBC" w:rsidRDefault="005C74C7">
      <w:pPr>
        <w:widowControl/>
        <w:jc w:val="both"/>
        <w:rPr>
          <w:sz w:val="18"/>
          <w:szCs w:val="18"/>
        </w:rPr>
      </w:pPr>
      <w:r>
        <w:rPr>
          <w:sz w:val="18"/>
          <w:szCs w:val="18"/>
        </w:rPr>
        <w:t xml:space="preserve">В дополнение к основной программе туристу могут быть предложены экскурсии, которые не входят в стоимость путевки и оплачиваются отдельно по желанию туриста (В программе указываются как «Дополнительные экскурсии»). </w:t>
      </w:r>
    </w:p>
    <w:p w14:paraId="602D5653" w14:textId="77777777" w:rsidR="000D0EBC" w:rsidRDefault="005C74C7">
      <w:pPr>
        <w:widowControl/>
        <w:jc w:val="both"/>
        <w:rPr>
          <w:sz w:val="18"/>
          <w:szCs w:val="18"/>
        </w:rPr>
      </w:pPr>
      <w:r>
        <w:rPr>
          <w:sz w:val="18"/>
          <w:szCs w:val="18"/>
        </w:rPr>
        <w:t>Формирование групп на дополнительную программу, а также её оплата могут осуществляться в офисе или на администраторской теплохода в зависимости от конкретного теплохода и рейса. Данную информацию необходимо уточнить у менеджера отдела продаж при оформлении тура.</w:t>
      </w:r>
    </w:p>
    <w:p w14:paraId="465596AD" w14:textId="77777777" w:rsidR="000D0EBC" w:rsidRDefault="005C74C7">
      <w:pPr>
        <w:widowControl/>
        <w:numPr>
          <w:ilvl w:val="0"/>
          <w:numId w:val="9"/>
        </w:numPr>
        <w:ind w:left="0" w:firstLine="0"/>
        <w:jc w:val="both"/>
        <w:rPr>
          <w:sz w:val="18"/>
          <w:szCs w:val="18"/>
        </w:rPr>
      </w:pPr>
      <w:r>
        <w:rPr>
          <w:sz w:val="18"/>
          <w:szCs w:val="18"/>
        </w:rPr>
        <w:t>Турист должен соблюдать во время путешествия правила личной безопасности, требования транспортной безопасности и требования пропускного и внутриобъектного режима,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следить за своими личными вещами как на борту теплохода, так и во время экскурсий. Турист, мешающий своим поведением отдыху других туристов и (или) нарушающий порядок, может быть снят с борта теплохода в ближайшем порту без компенсации  неоказанных услуг и оплаты проезда до места проживания. Турист несет ответственность за нарушение действующих в РФ правил проезда и провоза багажа.</w:t>
      </w:r>
    </w:p>
    <w:p w14:paraId="5C825399" w14:textId="77777777" w:rsidR="000D0EBC" w:rsidRDefault="005C74C7">
      <w:pPr>
        <w:jc w:val="both"/>
        <w:rPr>
          <w:sz w:val="18"/>
          <w:szCs w:val="18"/>
        </w:rPr>
      </w:pPr>
      <w:r>
        <w:rPr>
          <w:sz w:val="18"/>
          <w:szCs w:val="18"/>
        </w:rPr>
        <w:t>В целях обеспечения транспортной безопасности и выявления нарушителей, на выбранном для совершения тура теплоходе, ведётся видеонаблюдение.</w:t>
      </w:r>
    </w:p>
    <w:p w14:paraId="0ECDEBE0" w14:textId="77777777" w:rsidR="000D0EBC" w:rsidRDefault="005C74C7">
      <w:pPr>
        <w:widowControl/>
        <w:numPr>
          <w:ilvl w:val="0"/>
          <w:numId w:val="9"/>
        </w:numPr>
        <w:ind w:left="0" w:firstLine="0"/>
        <w:jc w:val="both"/>
        <w:rPr>
          <w:sz w:val="18"/>
          <w:szCs w:val="18"/>
        </w:rPr>
      </w:pPr>
      <w:r>
        <w:rPr>
          <w:sz w:val="18"/>
          <w:szCs w:val="18"/>
        </w:rPr>
        <w:t xml:space="preserve">В случае выявления туристом в период тура недостатков турпродукта турист должен обратиться к представителю Туроператора на борту теплохода – Директору круиза -  в целях их устранения. </w:t>
      </w:r>
    </w:p>
    <w:p w14:paraId="0CDEBB4F" w14:textId="77777777" w:rsidR="000D0EBC" w:rsidRDefault="005C74C7">
      <w:pPr>
        <w:widowControl/>
        <w:numPr>
          <w:ilvl w:val="0"/>
          <w:numId w:val="9"/>
        </w:numPr>
        <w:autoSpaceDE/>
        <w:ind w:left="0" w:firstLine="0"/>
        <w:jc w:val="both"/>
        <w:rPr>
          <w:sz w:val="18"/>
          <w:szCs w:val="18"/>
        </w:rPr>
      </w:pPr>
      <w:r>
        <w:rPr>
          <w:sz w:val="18"/>
          <w:szCs w:val="18"/>
        </w:rPr>
        <w:t>На борту теплохода принят свободный стиль одежды (шорты, майка, рубашка и т.п.). Для экскурсий в портах захода возьмите удобную обувь и одежду. На некоторые экскурсии (посещение церквей, монастырей и т.п.) не допускаются туристы в шортах, а для дам необходимы юбка и платок. Перед окончанием тура продолжительностью более 5 дней организуется праздничный капитанский ужин, поэтому мы рекомендуем дамам взять с собой вечерние туалеты, а мужчинам – костюм и галстук.</w:t>
      </w:r>
    </w:p>
    <w:p w14:paraId="57C46B63" w14:textId="77777777" w:rsidR="000D0EBC" w:rsidRDefault="005C74C7">
      <w:pPr>
        <w:widowControl/>
        <w:numPr>
          <w:ilvl w:val="0"/>
          <w:numId w:val="9"/>
        </w:numPr>
        <w:ind w:left="0" w:firstLine="0"/>
        <w:jc w:val="both"/>
        <w:rPr>
          <w:sz w:val="18"/>
          <w:szCs w:val="18"/>
        </w:rPr>
      </w:pPr>
      <w:r>
        <w:rPr>
          <w:sz w:val="18"/>
          <w:szCs w:val="18"/>
        </w:rPr>
        <w:t xml:space="preserve">В экстренных случаях на борту теплохода судовой медик бесплатно оказывает первую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Все туристы должны иметь при себе документ удостоверяющий личность (паспорт/свидетельство о рождении и т.д.) и полис обязательного медицинского страхования. </w:t>
      </w:r>
    </w:p>
    <w:p w14:paraId="25589CD1" w14:textId="77777777" w:rsidR="000D0EBC" w:rsidRDefault="005C74C7">
      <w:pPr>
        <w:widowControl/>
        <w:tabs>
          <w:tab w:val="left" w:pos="709"/>
        </w:tabs>
        <w:jc w:val="both"/>
        <w:rPr>
          <w:sz w:val="18"/>
          <w:szCs w:val="18"/>
        </w:rPr>
      </w:pPr>
      <w:r>
        <w:rPr>
          <w:sz w:val="18"/>
          <w:szCs w:val="18"/>
        </w:rPr>
        <w:t xml:space="preserve">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Туроператора при приобретении тура, то при выявлении такого заболевания он может быть </w:t>
      </w:r>
      <w:r>
        <w:rPr>
          <w:sz w:val="18"/>
          <w:szCs w:val="18"/>
        </w:rPr>
        <w:lastRenderedPageBreak/>
        <w:t>снят с борта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w:t>
      </w:r>
    </w:p>
    <w:p w14:paraId="5384CE53" w14:textId="77777777" w:rsidR="000D0EBC" w:rsidRDefault="005C74C7">
      <w:pPr>
        <w:widowControl/>
        <w:numPr>
          <w:ilvl w:val="0"/>
          <w:numId w:val="9"/>
        </w:numPr>
        <w:ind w:left="0" w:firstLine="0"/>
        <w:jc w:val="both"/>
        <w:rPr>
          <w:sz w:val="18"/>
          <w:szCs w:val="18"/>
        </w:rPr>
      </w:pPr>
      <w:r>
        <w:rPr>
          <w:sz w:val="18"/>
          <w:szCs w:val="18"/>
        </w:rPr>
        <w:t xml:space="preserve">Капитан является единоначальником на судне, поэтому все пассажиры обязаны подчиняться распоряжениям капитана в пределах его полномочий. На протяжении всего тура турист обязан подчиняться требованиям внутреннего распорядка, соблюдать правила безопасности и выполнять все распоряжения экипажа судна и Дирекции круиза. </w:t>
      </w:r>
    </w:p>
    <w:p w14:paraId="28EC1C2C" w14:textId="77777777" w:rsidR="000D0EBC" w:rsidRDefault="005C74C7">
      <w:pPr>
        <w:widowControl/>
        <w:numPr>
          <w:ilvl w:val="0"/>
          <w:numId w:val="9"/>
        </w:numPr>
        <w:ind w:left="0" w:firstLine="0"/>
        <w:jc w:val="both"/>
        <w:rPr>
          <w:sz w:val="18"/>
          <w:szCs w:val="18"/>
        </w:rPr>
      </w:pPr>
      <w:r>
        <w:rPr>
          <w:sz w:val="18"/>
          <w:szCs w:val="18"/>
        </w:rPr>
        <w:t xml:space="preserve">При общесудовой тревоге при пожаре в каюте или обнаружении его признаков на судне  пассажир обязан не поддаваться панике, сообщить о факте задымления или возгорания экипажу судна, занять каюты согласно посадочным талонам, тепло одеться, надеть спасательный жилет  и неукоснительно выполнять указания, поступающие по радиотрансляционной сети от капитана судна (лица, его замещающего) и дирекции круиза. В  случае перебоев в работе радиотрансляционной сети держать дверь каюты открытой и внимательно слушать  команды, подаваемые членами аварийно-спасательной группы. </w:t>
      </w:r>
    </w:p>
    <w:p w14:paraId="05018B8B" w14:textId="77777777" w:rsidR="000D0EBC" w:rsidRDefault="005C74C7">
      <w:pPr>
        <w:widowControl/>
        <w:numPr>
          <w:ilvl w:val="0"/>
          <w:numId w:val="9"/>
        </w:numPr>
        <w:ind w:left="0" w:firstLine="0"/>
        <w:jc w:val="both"/>
        <w:rPr>
          <w:sz w:val="18"/>
          <w:szCs w:val="18"/>
        </w:rPr>
      </w:pPr>
      <w:r>
        <w:rPr>
          <w:sz w:val="18"/>
          <w:szCs w:val="18"/>
        </w:rPr>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275318E2" w14:textId="77777777" w:rsidR="000D0EBC" w:rsidRDefault="005C74C7">
      <w:pPr>
        <w:widowControl/>
        <w:numPr>
          <w:ilvl w:val="0"/>
          <w:numId w:val="9"/>
        </w:numPr>
        <w:tabs>
          <w:tab w:val="clear" w:pos="720"/>
          <w:tab w:val="left" w:pos="709"/>
        </w:tabs>
        <w:ind w:left="0" w:firstLine="0"/>
        <w:jc w:val="both"/>
        <w:rPr>
          <w:sz w:val="18"/>
          <w:szCs w:val="18"/>
        </w:rPr>
      </w:pPr>
      <w:r>
        <w:rPr>
          <w:sz w:val="18"/>
          <w:szCs w:val="18"/>
        </w:rPr>
        <w:t>Во время стоянок в населенных пунктах теплоход может отходить от причала для выполнения технологических операций, о чем Дирекция круиза своевременно извещает туристов.</w:t>
      </w:r>
    </w:p>
    <w:p w14:paraId="39EE5138" w14:textId="77777777" w:rsidR="000D0EBC" w:rsidRDefault="005C74C7">
      <w:pPr>
        <w:widowControl/>
        <w:numPr>
          <w:ilvl w:val="0"/>
          <w:numId w:val="9"/>
        </w:numPr>
        <w:ind w:left="0" w:firstLine="0"/>
        <w:jc w:val="both"/>
        <w:rPr>
          <w:sz w:val="18"/>
          <w:szCs w:val="18"/>
        </w:rPr>
      </w:pPr>
      <w:r>
        <w:rPr>
          <w:sz w:val="18"/>
          <w:szCs w:val="18"/>
        </w:rPr>
        <w:t>Турист должен сохранять окружающую природную среду, бережно относиться к памятникам природы, истории и культуры.</w:t>
      </w:r>
    </w:p>
    <w:p w14:paraId="06AEB740" w14:textId="77777777" w:rsidR="000D0EBC" w:rsidRDefault="005C74C7">
      <w:pPr>
        <w:widowControl/>
        <w:numPr>
          <w:ilvl w:val="0"/>
          <w:numId w:val="9"/>
        </w:numPr>
        <w:ind w:left="0" w:firstLine="0"/>
        <w:jc w:val="both"/>
        <w:rPr>
          <w:sz w:val="18"/>
          <w:szCs w:val="18"/>
        </w:rPr>
      </w:pPr>
      <w:r>
        <w:rPr>
          <w:sz w:val="18"/>
          <w:szCs w:val="18"/>
        </w:rPr>
        <w:t>В стоимость тура не входят: затраты, связанные с переездом до места начала тура и от места окончания тура, обслуживание во всех барах, посещение сауны, прокат туристского инвентаря и другие дополнительные услуги во время тура.</w:t>
      </w:r>
    </w:p>
    <w:p w14:paraId="77B8C6EC" w14:textId="77777777" w:rsidR="000D0EBC" w:rsidRDefault="005C74C7">
      <w:pPr>
        <w:widowControl/>
        <w:numPr>
          <w:ilvl w:val="0"/>
          <w:numId w:val="9"/>
        </w:numPr>
        <w:ind w:left="0" w:firstLine="0"/>
        <w:jc w:val="both"/>
        <w:rPr>
          <w:sz w:val="18"/>
          <w:szCs w:val="18"/>
        </w:rPr>
      </w:pPr>
      <w:r>
        <w:rPr>
          <w:sz w:val="18"/>
          <w:szCs w:val="18"/>
        </w:rPr>
        <w:t xml:space="preserve"> На борту теплохода запрещается:</w:t>
      </w:r>
    </w:p>
    <w:p w14:paraId="06B4402D" w14:textId="77777777" w:rsidR="000D0EBC" w:rsidRDefault="005C74C7">
      <w:pPr>
        <w:widowControl/>
        <w:tabs>
          <w:tab w:val="left" w:pos="709"/>
        </w:tabs>
        <w:jc w:val="both"/>
        <w:rPr>
          <w:sz w:val="18"/>
          <w:szCs w:val="18"/>
        </w:rPr>
      </w:pPr>
      <w:r>
        <w:rPr>
          <w:sz w:val="18"/>
          <w:szCs w:val="18"/>
        </w:rPr>
        <w:t>-перевозить животных и птиц;</w:t>
      </w:r>
    </w:p>
    <w:p w14:paraId="4C0EBC50" w14:textId="77777777" w:rsidR="000D0EBC" w:rsidRDefault="005C74C7">
      <w:pPr>
        <w:widowControl/>
        <w:tabs>
          <w:tab w:val="left" w:pos="709"/>
        </w:tabs>
        <w:jc w:val="both"/>
        <w:rPr>
          <w:sz w:val="18"/>
          <w:szCs w:val="18"/>
        </w:rPr>
      </w:pPr>
      <w:r>
        <w:rPr>
          <w:sz w:val="18"/>
          <w:szCs w:val="18"/>
        </w:rPr>
        <w:t>-пользоваться в каютах электроприборами (кроме фена, мощностью до 800 Вт, электробритвы и зарядных устройств);</w:t>
      </w:r>
    </w:p>
    <w:p w14:paraId="6C5B2B37" w14:textId="77777777" w:rsidR="000D0EBC" w:rsidRDefault="005C74C7">
      <w:pPr>
        <w:widowControl/>
        <w:tabs>
          <w:tab w:val="left" w:pos="709"/>
        </w:tabs>
        <w:jc w:val="both"/>
        <w:rPr>
          <w:sz w:val="18"/>
          <w:szCs w:val="18"/>
        </w:rPr>
      </w:pPr>
      <w:r>
        <w:rPr>
          <w:sz w:val="18"/>
          <w:szCs w:val="18"/>
        </w:rPr>
        <w:t>-курить в необорудованных для этого местах, в том числе в каютах и всех общественных помещениях (оборудованные места для курения предусмотрены на корме средней и/или шлюпочной палуб).</w:t>
      </w:r>
    </w:p>
    <w:p w14:paraId="0095DB3D" w14:textId="77777777" w:rsidR="000D0EBC" w:rsidRDefault="005C74C7">
      <w:pPr>
        <w:widowControl/>
        <w:tabs>
          <w:tab w:val="left" w:pos="709"/>
        </w:tabs>
        <w:jc w:val="both"/>
        <w:rPr>
          <w:sz w:val="18"/>
          <w:szCs w:val="18"/>
        </w:rPr>
      </w:pPr>
      <w:r>
        <w:rPr>
          <w:sz w:val="18"/>
          <w:szCs w:val="18"/>
        </w:rPr>
        <w:t>-бросать окурки и мусор за борт теплохода;</w:t>
      </w:r>
    </w:p>
    <w:p w14:paraId="10086930" w14:textId="77777777" w:rsidR="000D0EBC" w:rsidRDefault="005C74C7">
      <w:pPr>
        <w:tabs>
          <w:tab w:val="left" w:pos="709"/>
        </w:tabs>
        <w:jc w:val="both"/>
        <w:rPr>
          <w:sz w:val="18"/>
          <w:szCs w:val="18"/>
        </w:rPr>
      </w:pPr>
      <w:r>
        <w:rPr>
          <w:sz w:val="18"/>
          <w:szCs w:val="18"/>
        </w:rPr>
        <w:t>-мусорить, разжигать костры в местах «зеленых» стоянок.</w:t>
      </w:r>
    </w:p>
    <w:p w14:paraId="2DB8087E" w14:textId="77777777" w:rsidR="000D0EBC" w:rsidRDefault="005C74C7">
      <w:pPr>
        <w:widowControl/>
        <w:tabs>
          <w:tab w:val="left" w:pos="709"/>
        </w:tabs>
        <w:jc w:val="both"/>
        <w:rPr>
          <w:sz w:val="18"/>
          <w:szCs w:val="18"/>
        </w:rPr>
      </w:pPr>
      <w:r>
        <w:rPr>
          <w:sz w:val="18"/>
          <w:szCs w:val="18"/>
        </w:rPr>
        <w:t>-бегать по трапам и палубам, сидеть на перилах и ограждениях, перевешиваться через поручни ограждения палубы;</w:t>
      </w:r>
    </w:p>
    <w:p w14:paraId="082A95A4" w14:textId="77777777" w:rsidR="000D0EBC" w:rsidRDefault="005C74C7">
      <w:pPr>
        <w:tabs>
          <w:tab w:val="left" w:pos="709"/>
        </w:tabs>
        <w:jc w:val="both"/>
        <w:rPr>
          <w:sz w:val="18"/>
          <w:szCs w:val="18"/>
        </w:rPr>
      </w:pPr>
      <w:r>
        <w:rPr>
          <w:sz w:val="18"/>
          <w:szCs w:val="18"/>
        </w:rPr>
        <w:t>-подавать ложные крики о помощи;</w:t>
      </w:r>
    </w:p>
    <w:p w14:paraId="64BB77D3" w14:textId="77777777" w:rsidR="000D0EBC" w:rsidRDefault="005C74C7">
      <w:pPr>
        <w:widowControl/>
        <w:tabs>
          <w:tab w:val="left" w:pos="709"/>
        </w:tabs>
        <w:jc w:val="both"/>
        <w:rPr>
          <w:sz w:val="18"/>
          <w:szCs w:val="18"/>
        </w:rPr>
      </w:pPr>
      <w:r>
        <w:rPr>
          <w:sz w:val="18"/>
          <w:szCs w:val="18"/>
        </w:rPr>
        <w:t>-кормить чаек с палуб теплохода, купаться с борта судна;</w:t>
      </w:r>
    </w:p>
    <w:p w14:paraId="06F0C78A" w14:textId="77777777" w:rsidR="000D0EBC" w:rsidRDefault="005C74C7">
      <w:pPr>
        <w:widowControl/>
        <w:tabs>
          <w:tab w:val="left" w:pos="709"/>
        </w:tabs>
        <w:jc w:val="both"/>
        <w:rPr>
          <w:sz w:val="18"/>
          <w:szCs w:val="18"/>
        </w:rPr>
      </w:pPr>
      <w:r>
        <w:rPr>
          <w:sz w:val="18"/>
          <w:szCs w:val="18"/>
        </w:rPr>
        <w:t xml:space="preserve">-прыгать в воду, перевозить в помещениях судна предметы, имеющие габаритные размеры свыше 150х100х50 см.; </w:t>
      </w:r>
    </w:p>
    <w:p w14:paraId="5E23A7E3" w14:textId="77777777" w:rsidR="000D0EBC" w:rsidRDefault="005C74C7">
      <w:pPr>
        <w:widowControl/>
        <w:tabs>
          <w:tab w:val="left" w:pos="709"/>
        </w:tabs>
        <w:jc w:val="both"/>
        <w:rPr>
          <w:sz w:val="18"/>
          <w:szCs w:val="18"/>
        </w:rPr>
      </w:pPr>
      <w:r>
        <w:rPr>
          <w:sz w:val="18"/>
          <w:szCs w:val="18"/>
        </w:rPr>
        <w:t>-входить и находиться в служебных помещениях, имеющих таблички «Вход воспрещен» и в местах, где расположены судовые устройства и механизмы;</w:t>
      </w:r>
    </w:p>
    <w:p w14:paraId="18EC967E" w14:textId="77777777" w:rsidR="000D0EBC" w:rsidRDefault="005C74C7">
      <w:pPr>
        <w:widowControl/>
        <w:tabs>
          <w:tab w:val="left" w:pos="709"/>
        </w:tabs>
        <w:jc w:val="both"/>
        <w:rPr>
          <w:sz w:val="18"/>
          <w:szCs w:val="18"/>
        </w:rPr>
      </w:pPr>
      <w:r>
        <w:rPr>
          <w:sz w:val="18"/>
          <w:szCs w:val="18"/>
        </w:rPr>
        <w:t>-оставлять при уходе из каюты включенными электронагревательные и осветительные приборы, открытыми окна и двери;</w:t>
      </w:r>
    </w:p>
    <w:p w14:paraId="4756303F" w14:textId="77777777" w:rsidR="000D0EBC" w:rsidRDefault="005C74C7">
      <w:pPr>
        <w:widowControl/>
        <w:tabs>
          <w:tab w:val="left" w:pos="709"/>
        </w:tabs>
        <w:jc w:val="both"/>
        <w:rPr>
          <w:sz w:val="18"/>
          <w:szCs w:val="18"/>
        </w:rPr>
      </w:pPr>
      <w:r>
        <w:rPr>
          <w:sz w:val="18"/>
          <w:szCs w:val="18"/>
        </w:rPr>
        <w:t>-подниматься на мачты, залезать в шлюпки, использовать судовой колокол, снимать без необходимости спасательные круги;</w:t>
      </w:r>
    </w:p>
    <w:p w14:paraId="5085BDDF" w14:textId="77777777" w:rsidR="000D0EBC" w:rsidRDefault="005C74C7">
      <w:pPr>
        <w:widowControl/>
        <w:tabs>
          <w:tab w:val="left" w:pos="709"/>
        </w:tabs>
        <w:jc w:val="both"/>
        <w:rPr>
          <w:sz w:val="18"/>
          <w:szCs w:val="18"/>
        </w:rPr>
      </w:pPr>
      <w:r>
        <w:rPr>
          <w:sz w:val="18"/>
          <w:szCs w:val="18"/>
        </w:rPr>
        <w:t>-находиться на верхней палубе судна перед окнами ходовой рубки;</w:t>
      </w:r>
    </w:p>
    <w:p w14:paraId="35D1FDD0" w14:textId="77777777" w:rsidR="000D0EBC" w:rsidRDefault="005C74C7">
      <w:pPr>
        <w:widowControl/>
        <w:tabs>
          <w:tab w:val="left" w:pos="709"/>
        </w:tabs>
        <w:jc w:val="both"/>
        <w:rPr>
          <w:sz w:val="18"/>
          <w:szCs w:val="18"/>
        </w:rPr>
      </w:pPr>
      <w:r>
        <w:rPr>
          <w:sz w:val="18"/>
          <w:szCs w:val="18"/>
        </w:rPr>
        <w:t>-использовать огневые и пиротехнические средства на судне (факелы, петарды, фейерверки, бенгальские огни, звуковые и огневые ракеты, ароматические свечи и т.п.);</w:t>
      </w:r>
    </w:p>
    <w:p w14:paraId="5402DA52" w14:textId="77777777" w:rsidR="000D0EBC" w:rsidRDefault="005C74C7">
      <w:pPr>
        <w:widowControl/>
        <w:tabs>
          <w:tab w:val="left" w:pos="709"/>
        </w:tabs>
        <w:jc w:val="both"/>
        <w:rPr>
          <w:sz w:val="18"/>
          <w:szCs w:val="18"/>
        </w:rPr>
      </w:pPr>
      <w:r>
        <w:rPr>
          <w:sz w:val="18"/>
          <w:szCs w:val="18"/>
        </w:rPr>
        <w:t>-самостоятельно включать, выключать свет в пассажирских салонах общего пользования или изменять интенсивность освещения. Для этого пассажирам следует обращаться к представителю экипажа или дирекции круиза или экипажу теплохода.</w:t>
      </w:r>
    </w:p>
    <w:p w14:paraId="0C7E59C1" w14:textId="77777777" w:rsidR="000D0EBC" w:rsidRDefault="005C74C7">
      <w:pPr>
        <w:widowControl/>
        <w:tabs>
          <w:tab w:val="left" w:pos="709"/>
        </w:tabs>
        <w:jc w:val="both"/>
        <w:rPr>
          <w:sz w:val="18"/>
          <w:szCs w:val="18"/>
        </w:rPr>
      </w:pPr>
      <w:r>
        <w:rPr>
          <w:sz w:val="18"/>
          <w:szCs w:val="18"/>
        </w:rPr>
        <w:t>-прикреплять любые материалы, в том числе материалы рекламного характера, в судовых помещениях к стенам, потолку и полу без предварительного согласования с официальными представителями Компании.</w:t>
      </w:r>
    </w:p>
    <w:p w14:paraId="6645EC0C" w14:textId="77777777" w:rsidR="000D0EBC" w:rsidRDefault="005C74C7">
      <w:pPr>
        <w:numPr>
          <w:ilvl w:val="0"/>
          <w:numId w:val="9"/>
        </w:numPr>
        <w:ind w:left="0" w:firstLine="0"/>
        <w:jc w:val="both"/>
        <w:rPr>
          <w:sz w:val="18"/>
          <w:szCs w:val="18"/>
        </w:rPr>
      </w:pPr>
      <w:r>
        <w:rPr>
          <w:sz w:val="18"/>
          <w:szCs w:val="18"/>
        </w:rPr>
        <w:t>Запрещается проносить на борт теплохода:</w:t>
      </w:r>
    </w:p>
    <w:p w14:paraId="237D6546" w14:textId="77777777" w:rsidR="000D0EBC" w:rsidRDefault="005C74C7">
      <w:pPr>
        <w:tabs>
          <w:tab w:val="left" w:pos="709"/>
        </w:tabs>
        <w:jc w:val="both"/>
        <w:rPr>
          <w:sz w:val="18"/>
          <w:szCs w:val="18"/>
        </w:rPr>
      </w:pPr>
      <w:r>
        <w:rPr>
          <w:sz w:val="18"/>
          <w:szCs w:val="18"/>
        </w:rPr>
        <w:t>-холодное, огнестрельное,  газовое оружие и боеприпасы к ним, средства самообороны и электрошоковые устройства;</w:t>
      </w:r>
    </w:p>
    <w:p w14:paraId="1CA2EAE6" w14:textId="77777777" w:rsidR="000D0EBC" w:rsidRDefault="005C74C7">
      <w:pPr>
        <w:tabs>
          <w:tab w:val="left" w:pos="709"/>
        </w:tabs>
        <w:jc w:val="both"/>
        <w:rPr>
          <w:sz w:val="18"/>
          <w:szCs w:val="18"/>
        </w:rPr>
      </w:pPr>
      <w:r>
        <w:rPr>
          <w:sz w:val="18"/>
          <w:szCs w:val="18"/>
        </w:rPr>
        <w:t>-взрывчатые (взрывоопасные), радиоактивные, отравляющие, ядовитые, легковоспламеняющиеся, химически активные и сильно пахнущие предметы и вещества;</w:t>
      </w:r>
    </w:p>
    <w:p w14:paraId="311A436F" w14:textId="77777777" w:rsidR="000D0EBC" w:rsidRDefault="005C74C7">
      <w:pPr>
        <w:tabs>
          <w:tab w:val="left" w:pos="709"/>
        </w:tabs>
        <w:jc w:val="both"/>
        <w:rPr>
          <w:sz w:val="18"/>
          <w:szCs w:val="18"/>
        </w:rPr>
      </w:pPr>
      <w:r>
        <w:rPr>
          <w:sz w:val="18"/>
          <w:szCs w:val="18"/>
        </w:rPr>
        <w:t>-наркотические, психотропные вещества и одурманивающие смеси.</w:t>
      </w:r>
    </w:p>
    <w:p w14:paraId="5799D6E9" w14:textId="77777777" w:rsidR="000D0EBC" w:rsidRDefault="005C74C7">
      <w:pPr>
        <w:widowControl/>
        <w:numPr>
          <w:ilvl w:val="0"/>
          <w:numId w:val="9"/>
        </w:numPr>
        <w:ind w:left="0" w:firstLine="0"/>
        <w:jc w:val="both"/>
        <w:rPr>
          <w:sz w:val="18"/>
          <w:szCs w:val="18"/>
        </w:rPr>
      </w:pPr>
      <w:r>
        <w:rPr>
          <w:sz w:val="18"/>
          <w:szCs w:val="18"/>
        </w:rPr>
        <w:t>Особенности туров, совместных с иностранными туристами в составе «русской группы»:</w:t>
      </w:r>
    </w:p>
    <w:p w14:paraId="43D67D77" w14:textId="77777777" w:rsidR="000D0EBC" w:rsidRDefault="005C74C7">
      <w:pPr>
        <w:pStyle w:val="a1"/>
        <w:widowControl/>
        <w:spacing w:after="0"/>
        <w:jc w:val="both"/>
        <w:rPr>
          <w:sz w:val="18"/>
          <w:szCs w:val="18"/>
        </w:rPr>
      </w:pPr>
      <w:r>
        <w:rPr>
          <w:sz w:val="18"/>
          <w:szCs w:val="18"/>
        </w:rPr>
        <w:t xml:space="preserve">* Культурно-развлекательная и анимационная программы рассчитаны на иностранных туристов и проводятся на иностранном языке.  </w:t>
      </w:r>
    </w:p>
    <w:p w14:paraId="16980963" w14:textId="77777777" w:rsidR="000D0EBC" w:rsidRDefault="005C74C7">
      <w:pPr>
        <w:pStyle w:val="a1"/>
        <w:widowControl/>
        <w:spacing w:after="0"/>
        <w:jc w:val="both"/>
        <w:rPr>
          <w:sz w:val="18"/>
          <w:szCs w:val="18"/>
        </w:rPr>
      </w:pPr>
      <w:r>
        <w:rPr>
          <w:sz w:val="18"/>
          <w:szCs w:val="18"/>
        </w:rPr>
        <w:t xml:space="preserve">* Объявления по бортовому радио проводятся на русском языке (приглашения на приемы пищи, приглашение отправиться на экскурсию, время прибытия и отправления, и т.п.) при условии набора минимальной группы. Путевая информация по маршруту на русском языке по бортовому радио не предусмотрена. </w:t>
      </w:r>
    </w:p>
    <w:p w14:paraId="61ACD58F" w14:textId="77777777" w:rsidR="000D0EBC" w:rsidRDefault="005C74C7">
      <w:pPr>
        <w:pStyle w:val="a1"/>
        <w:widowControl/>
        <w:spacing w:after="0"/>
        <w:jc w:val="both"/>
        <w:rPr>
          <w:sz w:val="18"/>
          <w:szCs w:val="18"/>
        </w:rPr>
      </w:pPr>
      <w:r>
        <w:rPr>
          <w:sz w:val="18"/>
          <w:szCs w:val="18"/>
        </w:rPr>
        <w:t xml:space="preserve">* Экскурсионная программа по маршруту проводится на русском языке при минимальном наборе группы от 7 человек. Информацию о наличии минимальной группы необходимо уточнить не ранее чем за семь дней до начала тура у Вашего менеджера (у любого менеджера отдела продаж). В случае отсутствия «русской группы», будет предложена пересадка на аналогичный рейс с «русской группой», без штрафных санкций или произведён полный возврат стоимости тура. В случае отказа туристов от пересадки или возврата, туристы при наличии возможности, могут присоединиться к экскурсионной группе иностранных туристов, при этом экскурсионная программа иностранной группы может отличаться от ранее заявленной экскурсионной программы для российских туристов. Возможность присоединения к иностранной группе, программу экскурсионного обслуживания, язык на котором будет проводиться экскурсионное обслуживание необходимо уточнять индивидуально для каждого рейса за 3 дня до начала тура у Вашего менеджера (у любого менеджера отдела продаж). </w:t>
      </w:r>
    </w:p>
    <w:p w14:paraId="3E89AA70" w14:textId="77777777" w:rsidR="000D0EBC" w:rsidRDefault="005C74C7">
      <w:pPr>
        <w:pStyle w:val="a1"/>
        <w:widowControl/>
        <w:tabs>
          <w:tab w:val="left" w:pos="709"/>
        </w:tabs>
        <w:spacing w:after="0"/>
        <w:jc w:val="both"/>
        <w:rPr>
          <w:sz w:val="18"/>
          <w:szCs w:val="18"/>
        </w:rPr>
      </w:pPr>
      <w:r>
        <w:rPr>
          <w:sz w:val="18"/>
          <w:szCs w:val="18"/>
        </w:rPr>
        <w:t xml:space="preserve">* При отсутствии минимальной группы, по запросу, производится расчёт индивидуального экскурсионного обслуживания по маршруту на русском языке за дополнительную плату. Расчет производится индивидуально, в зависимости от маршрута, выбранной экскурсионной программы, количества человек, наличия и видов транспорта, и т.д. (Ориентировочная стоимость индивидуальной экскурсионной программы за 1 пункт - от 2 000 (две тысячи) руб. за 1 чел.) Оплата индивидуального обслуживания должна быть произведена накануне рейса (за 1-3 дня), после подтверждения информации об отсутствии минимальной группы. </w:t>
      </w:r>
    </w:p>
    <w:p w14:paraId="425C5C36" w14:textId="77777777" w:rsidR="000D0EBC" w:rsidRDefault="000D0EBC">
      <w:pPr>
        <w:tabs>
          <w:tab w:val="left" w:pos="709"/>
        </w:tabs>
        <w:jc w:val="both"/>
        <w:rPr>
          <w:sz w:val="18"/>
          <w:szCs w:val="18"/>
        </w:rPr>
      </w:pPr>
    </w:p>
    <w:p w14:paraId="6C4A4F11" w14:textId="77777777" w:rsidR="000D0EBC" w:rsidRDefault="000D0EBC">
      <w:pPr>
        <w:tabs>
          <w:tab w:val="left" w:pos="709"/>
        </w:tabs>
        <w:jc w:val="both"/>
        <w:rPr>
          <w:sz w:val="18"/>
          <w:szCs w:val="18"/>
        </w:rPr>
      </w:pPr>
    </w:p>
    <w:p w14:paraId="79C83C01" w14:textId="77777777" w:rsidR="000D0EBC" w:rsidRDefault="000D0EBC">
      <w:pPr>
        <w:tabs>
          <w:tab w:val="left" w:pos="709"/>
        </w:tabs>
        <w:jc w:val="both"/>
        <w:rPr>
          <w:sz w:val="18"/>
          <w:szCs w:val="18"/>
        </w:rPr>
      </w:pPr>
    </w:p>
    <w:p w14:paraId="11B2E3E2" w14:textId="77777777" w:rsidR="000D0EBC" w:rsidRDefault="005C74C7">
      <w:pPr>
        <w:tabs>
          <w:tab w:val="left" w:pos="0"/>
        </w:tabs>
      </w:pPr>
      <w:r>
        <w:t>Памятку получил(а). С информацией ознакомлен(а).</w:t>
      </w:r>
    </w:p>
    <w:p w14:paraId="16DD0FC6" w14:textId="77777777" w:rsidR="000D0EBC" w:rsidRDefault="005C74C7">
      <w:pPr>
        <w:tabs>
          <w:tab w:val="left" w:pos="0"/>
        </w:tabs>
      </w:pPr>
      <w:r>
        <w:t>Обязуюсь довести данную информацию до всех туристов, указанных в туристской путевке (посадочном талоне).</w:t>
      </w:r>
    </w:p>
    <w:p w14:paraId="39B2DB06" w14:textId="77777777" w:rsidR="000D0EBC" w:rsidRDefault="000D0EBC">
      <w:pPr>
        <w:tabs>
          <w:tab w:val="left" w:pos="0"/>
        </w:tabs>
      </w:pPr>
    </w:p>
    <w:p w14:paraId="1D894295" w14:textId="77777777" w:rsidR="000D0EBC" w:rsidRDefault="005C74C7">
      <w:pPr>
        <w:sectPr w:rsidR="000D0EBC">
          <w:footerReference w:type="default" r:id="rId12"/>
          <w:footerReference w:type="first" r:id="rId13"/>
          <w:pgSz w:w="11906" w:h="16820"/>
          <w:pgMar w:top="567" w:right="567" w:bottom="851" w:left="567" w:header="720" w:footer="159" w:gutter="0"/>
          <w:cols w:space="720"/>
          <w:docGrid w:linePitch="360"/>
        </w:sectPr>
      </w:pPr>
      <w:r>
        <w:t>«____»_________________ 201__г.</w:t>
      </w:r>
      <w:r>
        <w:tab/>
      </w:r>
      <w:r>
        <w:tab/>
        <w:t>_____________________(_______________________)</w:t>
      </w:r>
    </w:p>
    <w:tbl>
      <w:tblPr>
        <w:tblW w:w="0" w:type="auto"/>
        <w:tblInd w:w="376" w:type="dxa"/>
        <w:tblLayout w:type="fixed"/>
        <w:tblCellMar>
          <w:left w:w="0" w:type="dxa"/>
          <w:right w:w="0" w:type="dxa"/>
        </w:tblCellMar>
        <w:tblLook w:val="0000" w:firstRow="0" w:lastRow="0" w:firstColumn="0" w:lastColumn="0" w:noHBand="0" w:noVBand="0"/>
      </w:tblPr>
      <w:tblGrid>
        <w:gridCol w:w="1606"/>
        <w:gridCol w:w="901"/>
        <w:gridCol w:w="901"/>
        <w:gridCol w:w="379"/>
        <w:gridCol w:w="695"/>
        <w:gridCol w:w="389"/>
        <w:gridCol w:w="389"/>
        <w:gridCol w:w="515"/>
        <w:gridCol w:w="1030"/>
        <w:gridCol w:w="14"/>
        <w:gridCol w:w="102"/>
        <w:gridCol w:w="888"/>
        <w:gridCol w:w="321"/>
        <w:gridCol w:w="137"/>
        <w:gridCol w:w="537"/>
        <w:gridCol w:w="674"/>
        <w:gridCol w:w="40"/>
        <w:gridCol w:w="40"/>
        <w:gridCol w:w="20"/>
      </w:tblGrid>
      <w:tr w:rsidR="000D0EBC" w14:paraId="1FC52777" w14:textId="77777777">
        <w:trPr>
          <w:gridAfter w:val="1"/>
          <w:wAfter w:w="20" w:type="dxa"/>
          <w:cantSplit/>
          <w:trHeight w:val="300"/>
        </w:trPr>
        <w:tc>
          <w:tcPr>
            <w:tcW w:w="1606" w:type="dxa"/>
            <w:shd w:val="clear" w:color="auto" w:fill="auto"/>
            <w:vAlign w:val="bottom"/>
          </w:tcPr>
          <w:p w14:paraId="35CC19F5" w14:textId="77777777" w:rsidR="000D0EBC" w:rsidRDefault="000D0EBC">
            <w:pPr>
              <w:snapToGrid w:val="0"/>
            </w:pPr>
          </w:p>
        </w:tc>
        <w:tc>
          <w:tcPr>
            <w:tcW w:w="901" w:type="dxa"/>
            <w:shd w:val="clear" w:color="auto" w:fill="auto"/>
            <w:vAlign w:val="bottom"/>
          </w:tcPr>
          <w:p w14:paraId="720C9EF2" w14:textId="77777777" w:rsidR="000D0EBC" w:rsidRDefault="000D0EBC">
            <w:pPr>
              <w:snapToGrid w:val="0"/>
            </w:pPr>
          </w:p>
        </w:tc>
        <w:tc>
          <w:tcPr>
            <w:tcW w:w="901" w:type="dxa"/>
            <w:shd w:val="clear" w:color="auto" w:fill="auto"/>
            <w:vAlign w:val="bottom"/>
          </w:tcPr>
          <w:p w14:paraId="693AAD09" w14:textId="77777777" w:rsidR="000D0EBC" w:rsidRDefault="000D0EBC">
            <w:pPr>
              <w:snapToGrid w:val="0"/>
            </w:pPr>
          </w:p>
        </w:tc>
        <w:tc>
          <w:tcPr>
            <w:tcW w:w="379" w:type="dxa"/>
            <w:shd w:val="clear" w:color="auto" w:fill="auto"/>
            <w:vAlign w:val="bottom"/>
          </w:tcPr>
          <w:p w14:paraId="0B0D2DAE" w14:textId="77777777" w:rsidR="000D0EBC" w:rsidRDefault="000D0EBC">
            <w:pPr>
              <w:snapToGrid w:val="0"/>
            </w:pPr>
          </w:p>
        </w:tc>
        <w:tc>
          <w:tcPr>
            <w:tcW w:w="695" w:type="dxa"/>
            <w:shd w:val="clear" w:color="auto" w:fill="auto"/>
            <w:vAlign w:val="bottom"/>
          </w:tcPr>
          <w:p w14:paraId="139E25E9" w14:textId="77777777" w:rsidR="000D0EBC" w:rsidRDefault="000D0EBC">
            <w:pPr>
              <w:snapToGrid w:val="0"/>
            </w:pPr>
          </w:p>
        </w:tc>
        <w:tc>
          <w:tcPr>
            <w:tcW w:w="389" w:type="dxa"/>
            <w:shd w:val="clear" w:color="auto" w:fill="auto"/>
            <w:vAlign w:val="bottom"/>
          </w:tcPr>
          <w:p w14:paraId="352109E0" w14:textId="77777777" w:rsidR="000D0EBC" w:rsidRDefault="000D0EBC">
            <w:pPr>
              <w:snapToGrid w:val="0"/>
            </w:pPr>
          </w:p>
        </w:tc>
        <w:tc>
          <w:tcPr>
            <w:tcW w:w="389" w:type="dxa"/>
            <w:shd w:val="clear" w:color="auto" w:fill="auto"/>
            <w:vAlign w:val="bottom"/>
          </w:tcPr>
          <w:p w14:paraId="4F84B2FC" w14:textId="77777777" w:rsidR="000D0EBC" w:rsidRDefault="000D0EBC">
            <w:pPr>
              <w:snapToGrid w:val="0"/>
            </w:pPr>
          </w:p>
        </w:tc>
        <w:tc>
          <w:tcPr>
            <w:tcW w:w="515" w:type="dxa"/>
            <w:shd w:val="clear" w:color="auto" w:fill="auto"/>
            <w:vAlign w:val="bottom"/>
          </w:tcPr>
          <w:p w14:paraId="30D35ADE" w14:textId="77777777" w:rsidR="000D0EBC" w:rsidRDefault="000D0EBC">
            <w:pPr>
              <w:snapToGrid w:val="0"/>
            </w:pPr>
          </w:p>
        </w:tc>
        <w:tc>
          <w:tcPr>
            <w:tcW w:w="3703" w:type="dxa"/>
            <w:gridSpan w:val="8"/>
            <w:vMerge w:val="restart"/>
            <w:shd w:val="clear" w:color="auto" w:fill="auto"/>
            <w:vAlign w:val="bottom"/>
          </w:tcPr>
          <w:p w14:paraId="3751D103" w14:textId="0FD3CBD1" w:rsidR="000D0EBC" w:rsidRDefault="005C74C7" w:rsidP="00A01330">
            <w:pPr>
              <w:tabs>
                <w:tab w:val="left" w:pos="1936"/>
              </w:tabs>
            </w:pPr>
            <w:r>
              <w:t>ПРИЛОЖЕНИЕ  №2</w:t>
            </w:r>
            <w:r>
              <w:br/>
              <w:t xml:space="preserve"> «ИНФОРМАЦИЯ  ОБ  УСЛУГАХ»</w:t>
            </w:r>
            <w:r>
              <w:br/>
            </w:r>
            <w:r>
              <w:br/>
              <w:t>к Договору о реализации турпродукта</w:t>
            </w:r>
            <w:r>
              <w:br/>
              <w:t xml:space="preserve">№ </w:t>
            </w:r>
            <w:r w:rsidR="00A01330" w:rsidRPr="00644003">
              <w:t>348</w:t>
            </w:r>
            <w:r w:rsidR="00F748F8" w:rsidRPr="00644003">
              <w:t xml:space="preserve"> от </w:t>
            </w:r>
            <w:r w:rsidR="00A01330" w:rsidRPr="00644003">
              <w:t>18 июля 2016</w:t>
            </w:r>
            <w:r w:rsidR="00F748F8" w:rsidRPr="00644003">
              <w:t xml:space="preserve"> </w:t>
            </w:r>
            <w:r w:rsidRPr="00644003">
              <w:t>г.</w:t>
            </w:r>
          </w:p>
        </w:tc>
        <w:tc>
          <w:tcPr>
            <w:tcW w:w="40" w:type="dxa"/>
            <w:shd w:val="clear" w:color="auto" w:fill="auto"/>
          </w:tcPr>
          <w:p w14:paraId="58CC3C2D" w14:textId="77777777" w:rsidR="000D0EBC" w:rsidRDefault="000D0EBC">
            <w:pPr>
              <w:snapToGrid w:val="0"/>
            </w:pPr>
          </w:p>
        </w:tc>
        <w:tc>
          <w:tcPr>
            <w:tcW w:w="40" w:type="dxa"/>
            <w:shd w:val="clear" w:color="auto" w:fill="auto"/>
          </w:tcPr>
          <w:p w14:paraId="2E2D6D41" w14:textId="77777777" w:rsidR="000D0EBC" w:rsidRDefault="000D0EBC">
            <w:pPr>
              <w:snapToGrid w:val="0"/>
            </w:pPr>
          </w:p>
        </w:tc>
      </w:tr>
      <w:tr w:rsidR="000D0EBC" w14:paraId="122EE584" w14:textId="77777777">
        <w:trPr>
          <w:gridAfter w:val="1"/>
          <w:wAfter w:w="20" w:type="dxa"/>
          <w:cantSplit/>
          <w:trHeight w:val="300"/>
        </w:trPr>
        <w:tc>
          <w:tcPr>
            <w:tcW w:w="1606" w:type="dxa"/>
            <w:shd w:val="clear" w:color="auto" w:fill="auto"/>
            <w:vAlign w:val="bottom"/>
          </w:tcPr>
          <w:p w14:paraId="6987B354" w14:textId="77777777" w:rsidR="000D0EBC" w:rsidRDefault="000D0EBC">
            <w:pPr>
              <w:snapToGrid w:val="0"/>
            </w:pPr>
          </w:p>
        </w:tc>
        <w:tc>
          <w:tcPr>
            <w:tcW w:w="901" w:type="dxa"/>
            <w:shd w:val="clear" w:color="auto" w:fill="auto"/>
            <w:vAlign w:val="bottom"/>
          </w:tcPr>
          <w:p w14:paraId="15F79913" w14:textId="77777777" w:rsidR="000D0EBC" w:rsidRDefault="000D0EBC">
            <w:pPr>
              <w:snapToGrid w:val="0"/>
            </w:pPr>
          </w:p>
        </w:tc>
        <w:tc>
          <w:tcPr>
            <w:tcW w:w="901" w:type="dxa"/>
            <w:shd w:val="clear" w:color="auto" w:fill="auto"/>
            <w:vAlign w:val="bottom"/>
          </w:tcPr>
          <w:p w14:paraId="56B83588" w14:textId="77777777" w:rsidR="000D0EBC" w:rsidRDefault="000D0EBC">
            <w:pPr>
              <w:snapToGrid w:val="0"/>
            </w:pPr>
          </w:p>
        </w:tc>
        <w:tc>
          <w:tcPr>
            <w:tcW w:w="379" w:type="dxa"/>
            <w:shd w:val="clear" w:color="auto" w:fill="auto"/>
            <w:vAlign w:val="bottom"/>
          </w:tcPr>
          <w:p w14:paraId="73EA951E" w14:textId="77777777" w:rsidR="000D0EBC" w:rsidRDefault="000D0EBC">
            <w:pPr>
              <w:snapToGrid w:val="0"/>
            </w:pPr>
          </w:p>
        </w:tc>
        <w:tc>
          <w:tcPr>
            <w:tcW w:w="695" w:type="dxa"/>
            <w:shd w:val="clear" w:color="auto" w:fill="auto"/>
            <w:vAlign w:val="bottom"/>
          </w:tcPr>
          <w:p w14:paraId="0967A3A0" w14:textId="77777777" w:rsidR="000D0EBC" w:rsidRDefault="000D0EBC">
            <w:pPr>
              <w:snapToGrid w:val="0"/>
            </w:pPr>
          </w:p>
        </w:tc>
        <w:tc>
          <w:tcPr>
            <w:tcW w:w="389" w:type="dxa"/>
            <w:shd w:val="clear" w:color="auto" w:fill="auto"/>
            <w:vAlign w:val="bottom"/>
          </w:tcPr>
          <w:p w14:paraId="67FCF130" w14:textId="77777777" w:rsidR="000D0EBC" w:rsidRDefault="000D0EBC">
            <w:pPr>
              <w:snapToGrid w:val="0"/>
            </w:pPr>
          </w:p>
        </w:tc>
        <w:tc>
          <w:tcPr>
            <w:tcW w:w="389" w:type="dxa"/>
            <w:shd w:val="clear" w:color="auto" w:fill="auto"/>
            <w:vAlign w:val="bottom"/>
          </w:tcPr>
          <w:p w14:paraId="6DBDA3E3" w14:textId="77777777" w:rsidR="000D0EBC" w:rsidRDefault="000D0EBC">
            <w:pPr>
              <w:snapToGrid w:val="0"/>
            </w:pPr>
          </w:p>
        </w:tc>
        <w:tc>
          <w:tcPr>
            <w:tcW w:w="515" w:type="dxa"/>
            <w:shd w:val="clear" w:color="auto" w:fill="auto"/>
            <w:vAlign w:val="bottom"/>
          </w:tcPr>
          <w:p w14:paraId="1F45396C" w14:textId="77777777" w:rsidR="000D0EBC" w:rsidRDefault="000D0EBC">
            <w:pPr>
              <w:snapToGrid w:val="0"/>
            </w:pPr>
          </w:p>
        </w:tc>
        <w:tc>
          <w:tcPr>
            <w:tcW w:w="3703" w:type="dxa"/>
            <w:gridSpan w:val="8"/>
            <w:vMerge/>
            <w:shd w:val="clear" w:color="auto" w:fill="auto"/>
            <w:vAlign w:val="center"/>
          </w:tcPr>
          <w:p w14:paraId="3DB8A4C0" w14:textId="77777777" w:rsidR="000D0EBC" w:rsidRDefault="000D0EBC">
            <w:pPr>
              <w:snapToGrid w:val="0"/>
            </w:pPr>
          </w:p>
        </w:tc>
        <w:tc>
          <w:tcPr>
            <w:tcW w:w="40" w:type="dxa"/>
            <w:shd w:val="clear" w:color="auto" w:fill="auto"/>
          </w:tcPr>
          <w:p w14:paraId="6F951C49" w14:textId="77777777" w:rsidR="000D0EBC" w:rsidRDefault="000D0EBC">
            <w:pPr>
              <w:snapToGrid w:val="0"/>
            </w:pPr>
          </w:p>
        </w:tc>
        <w:tc>
          <w:tcPr>
            <w:tcW w:w="40" w:type="dxa"/>
            <w:shd w:val="clear" w:color="auto" w:fill="auto"/>
          </w:tcPr>
          <w:p w14:paraId="466B01BF" w14:textId="77777777" w:rsidR="000D0EBC" w:rsidRDefault="000D0EBC">
            <w:pPr>
              <w:snapToGrid w:val="0"/>
            </w:pPr>
          </w:p>
        </w:tc>
      </w:tr>
      <w:tr w:rsidR="000D0EBC" w14:paraId="24C68EDC" w14:textId="77777777">
        <w:trPr>
          <w:gridAfter w:val="1"/>
          <w:wAfter w:w="20" w:type="dxa"/>
          <w:cantSplit/>
          <w:trHeight w:val="300"/>
        </w:trPr>
        <w:tc>
          <w:tcPr>
            <w:tcW w:w="1606" w:type="dxa"/>
            <w:shd w:val="clear" w:color="auto" w:fill="auto"/>
            <w:vAlign w:val="bottom"/>
          </w:tcPr>
          <w:p w14:paraId="2C27A65C" w14:textId="77777777" w:rsidR="000D0EBC" w:rsidRDefault="000D0EBC">
            <w:pPr>
              <w:snapToGrid w:val="0"/>
            </w:pPr>
          </w:p>
        </w:tc>
        <w:tc>
          <w:tcPr>
            <w:tcW w:w="901" w:type="dxa"/>
            <w:shd w:val="clear" w:color="auto" w:fill="auto"/>
            <w:vAlign w:val="bottom"/>
          </w:tcPr>
          <w:p w14:paraId="0825F41D" w14:textId="77777777" w:rsidR="000D0EBC" w:rsidRDefault="000D0EBC">
            <w:pPr>
              <w:snapToGrid w:val="0"/>
            </w:pPr>
          </w:p>
        </w:tc>
        <w:tc>
          <w:tcPr>
            <w:tcW w:w="901" w:type="dxa"/>
            <w:shd w:val="clear" w:color="auto" w:fill="auto"/>
            <w:vAlign w:val="bottom"/>
          </w:tcPr>
          <w:p w14:paraId="3312A419" w14:textId="77777777" w:rsidR="000D0EBC" w:rsidRDefault="000D0EBC">
            <w:pPr>
              <w:snapToGrid w:val="0"/>
            </w:pPr>
          </w:p>
        </w:tc>
        <w:tc>
          <w:tcPr>
            <w:tcW w:w="379" w:type="dxa"/>
            <w:shd w:val="clear" w:color="auto" w:fill="auto"/>
            <w:vAlign w:val="bottom"/>
          </w:tcPr>
          <w:p w14:paraId="6D2E2952" w14:textId="77777777" w:rsidR="000D0EBC" w:rsidRDefault="000D0EBC">
            <w:pPr>
              <w:snapToGrid w:val="0"/>
            </w:pPr>
          </w:p>
        </w:tc>
        <w:tc>
          <w:tcPr>
            <w:tcW w:w="695" w:type="dxa"/>
            <w:shd w:val="clear" w:color="auto" w:fill="auto"/>
            <w:vAlign w:val="bottom"/>
          </w:tcPr>
          <w:p w14:paraId="1EF4319E" w14:textId="77777777" w:rsidR="000D0EBC" w:rsidRDefault="000D0EBC">
            <w:pPr>
              <w:snapToGrid w:val="0"/>
            </w:pPr>
          </w:p>
        </w:tc>
        <w:tc>
          <w:tcPr>
            <w:tcW w:w="389" w:type="dxa"/>
            <w:shd w:val="clear" w:color="auto" w:fill="auto"/>
            <w:vAlign w:val="bottom"/>
          </w:tcPr>
          <w:p w14:paraId="19203392" w14:textId="77777777" w:rsidR="000D0EBC" w:rsidRDefault="000D0EBC">
            <w:pPr>
              <w:snapToGrid w:val="0"/>
            </w:pPr>
          </w:p>
        </w:tc>
        <w:tc>
          <w:tcPr>
            <w:tcW w:w="389" w:type="dxa"/>
            <w:shd w:val="clear" w:color="auto" w:fill="auto"/>
            <w:vAlign w:val="bottom"/>
          </w:tcPr>
          <w:p w14:paraId="03673239" w14:textId="77777777" w:rsidR="000D0EBC" w:rsidRDefault="000D0EBC">
            <w:pPr>
              <w:snapToGrid w:val="0"/>
            </w:pPr>
          </w:p>
        </w:tc>
        <w:tc>
          <w:tcPr>
            <w:tcW w:w="515" w:type="dxa"/>
            <w:shd w:val="clear" w:color="auto" w:fill="auto"/>
            <w:vAlign w:val="bottom"/>
          </w:tcPr>
          <w:p w14:paraId="28FE6171" w14:textId="77777777" w:rsidR="000D0EBC" w:rsidRDefault="000D0EBC">
            <w:pPr>
              <w:snapToGrid w:val="0"/>
            </w:pPr>
          </w:p>
        </w:tc>
        <w:tc>
          <w:tcPr>
            <w:tcW w:w="3703" w:type="dxa"/>
            <w:gridSpan w:val="8"/>
            <w:vMerge/>
            <w:shd w:val="clear" w:color="auto" w:fill="auto"/>
            <w:vAlign w:val="center"/>
          </w:tcPr>
          <w:p w14:paraId="41ECF063" w14:textId="77777777" w:rsidR="000D0EBC" w:rsidRDefault="000D0EBC">
            <w:pPr>
              <w:snapToGrid w:val="0"/>
            </w:pPr>
          </w:p>
        </w:tc>
        <w:tc>
          <w:tcPr>
            <w:tcW w:w="40" w:type="dxa"/>
            <w:shd w:val="clear" w:color="auto" w:fill="auto"/>
          </w:tcPr>
          <w:p w14:paraId="39CED29E" w14:textId="77777777" w:rsidR="000D0EBC" w:rsidRDefault="000D0EBC">
            <w:pPr>
              <w:snapToGrid w:val="0"/>
            </w:pPr>
          </w:p>
        </w:tc>
        <w:tc>
          <w:tcPr>
            <w:tcW w:w="40" w:type="dxa"/>
            <w:shd w:val="clear" w:color="auto" w:fill="auto"/>
          </w:tcPr>
          <w:p w14:paraId="4E72CA45" w14:textId="77777777" w:rsidR="000D0EBC" w:rsidRDefault="000D0EBC">
            <w:pPr>
              <w:snapToGrid w:val="0"/>
            </w:pPr>
          </w:p>
        </w:tc>
      </w:tr>
      <w:tr w:rsidR="000D0EBC" w14:paraId="6A626D41" w14:textId="77777777">
        <w:trPr>
          <w:gridAfter w:val="1"/>
          <w:wAfter w:w="20" w:type="dxa"/>
          <w:cantSplit/>
          <w:trHeight w:val="300"/>
        </w:trPr>
        <w:tc>
          <w:tcPr>
            <w:tcW w:w="1606" w:type="dxa"/>
            <w:shd w:val="clear" w:color="auto" w:fill="auto"/>
            <w:vAlign w:val="bottom"/>
          </w:tcPr>
          <w:p w14:paraId="706366EF" w14:textId="77777777" w:rsidR="000D0EBC" w:rsidRDefault="000D0EBC">
            <w:pPr>
              <w:snapToGrid w:val="0"/>
            </w:pPr>
          </w:p>
        </w:tc>
        <w:tc>
          <w:tcPr>
            <w:tcW w:w="901" w:type="dxa"/>
            <w:shd w:val="clear" w:color="auto" w:fill="auto"/>
            <w:vAlign w:val="bottom"/>
          </w:tcPr>
          <w:p w14:paraId="3070D6F0" w14:textId="77777777" w:rsidR="000D0EBC" w:rsidRDefault="000D0EBC">
            <w:pPr>
              <w:snapToGrid w:val="0"/>
            </w:pPr>
          </w:p>
        </w:tc>
        <w:tc>
          <w:tcPr>
            <w:tcW w:w="901" w:type="dxa"/>
            <w:shd w:val="clear" w:color="auto" w:fill="auto"/>
            <w:vAlign w:val="bottom"/>
          </w:tcPr>
          <w:p w14:paraId="73F26F41" w14:textId="77777777" w:rsidR="000D0EBC" w:rsidRDefault="000D0EBC">
            <w:pPr>
              <w:snapToGrid w:val="0"/>
            </w:pPr>
          </w:p>
        </w:tc>
        <w:tc>
          <w:tcPr>
            <w:tcW w:w="379" w:type="dxa"/>
            <w:shd w:val="clear" w:color="auto" w:fill="auto"/>
            <w:vAlign w:val="bottom"/>
          </w:tcPr>
          <w:p w14:paraId="36A3080D" w14:textId="77777777" w:rsidR="000D0EBC" w:rsidRDefault="000D0EBC">
            <w:pPr>
              <w:snapToGrid w:val="0"/>
            </w:pPr>
          </w:p>
        </w:tc>
        <w:tc>
          <w:tcPr>
            <w:tcW w:w="695" w:type="dxa"/>
            <w:shd w:val="clear" w:color="auto" w:fill="auto"/>
            <w:vAlign w:val="bottom"/>
          </w:tcPr>
          <w:p w14:paraId="2778A2E1" w14:textId="77777777" w:rsidR="000D0EBC" w:rsidRDefault="000D0EBC">
            <w:pPr>
              <w:snapToGrid w:val="0"/>
            </w:pPr>
          </w:p>
        </w:tc>
        <w:tc>
          <w:tcPr>
            <w:tcW w:w="389" w:type="dxa"/>
            <w:shd w:val="clear" w:color="auto" w:fill="auto"/>
            <w:vAlign w:val="bottom"/>
          </w:tcPr>
          <w:p w14:paraId="5A0D6881" w14:textId="77777777" w:rsidR="000D0EBC" w:rsidRDefault="000D0EBC">
            <w:pPr>
              <w:snapToGrid w:val="0"/>
            </w:pPr>
          </w:p>
        </w:tc>
        <w:tc>
          <w:tcPr>
            <w:tcW w:w="389" w:type="dxa"/>
            <w:shd w:val="clear" w:color="auto" w:fill="auto"/>
            <w:vAlign w:val="bottom"/>
          </w:tcPr>
          <w:p w14:paraId="4F6F03BD" w14:textId="77777777" w:rsidR="000D0EBC" w:rsidRDefault="000D0EBC">
            <w:pPr>
              <w:snapToGrid w:val="0"/>
            </w:pPr>
          </w:p>
        </w:tc>
        <w:tc>
          <w:tcPr>
            <w:tcW w:w="515" w:type="dxa"/>
            <w:shd w:val="clear" w:color="auto" w:fill="auto"/>
            <w:vAlign w:val="bottom"/>
          </w:tcPr>
          <w:p w14:paraId="70EF528F" w14:textId="77777777" w:rsidR="000D0EBC" w:rsidRDefault="000D0EBC">
            <w:pPr>
              <w:snapToGrid w:val="0"/>
            </w:pPr>
          </w:p>
        </w:tc>
        <w:tc>
          <w:tcPr>
            <w:tcW w:w="3703" w:type="dxa"/>
            <w:gridSpan w:val="8"/>
            <w:vMerge/>
            <w:shd w:val="clear" w:color="auto" w:fill="auto"/>
            <w:vAlign w:val="center"/>
          </w:tcPr>
          <w:p w14:paraId="283F1D2E" w14:textId="77777777" w:rsidR="000D0EBC" w:rsidRDefault="000D0EBC">
            <w:pPr>
              <w:snapToGrid w:val="0"/>
            </w:pPr>
          </w:p>
        </w:tc>
        <w:tc>
          <w:tcPr>
            <w:tcW w:w="40" w:type="dxa"/>
            <w:shd w:val="clear" w:color="auto" w:fill="auto"/>
          </w:tcPr>
          <w:p w14:paraId="184F307A" w14:textId="77777777" w:rsidR="000D0EBC" w:rsidRDefault="000D0EBC">
            <w:pPr>
              <w:snapToGrid w:val="0"/>
            </w:pPr>
          </w:p>
        </w:tc>
        <w:tc>
          <w:tcPr>
            <w:tcW w:w="40" w:type="dxa"/>
            <w:shd w:val="clear" w:color="auto" w:fill="auto"/>
          </w:tcPr>
          <w:p w14:paraId="310365BA" w14:textId="77777777" w:rsidR="000D0EBC" w:rsidRDefault="000D0EBC">
            <w:pPr>
              <w:snapToGrid w:val="0"/>
            </w:pPr>
          </w:p>
        </w:tc>
      </w:tr>
      <w:tr w:rsidR="000D0EBC" w14:paraId="452E3E09" w14:textId="77777777">
        <w:trPr>
          <w:gridAfter w:val="1"/>
          <w:wAfter w:w="20" w:type="dxa"/>
          <w:cantSplit/>
          <w:trHeight w:val="300"/>
        </w:trPr>
        <w:tc>
          <w:tcPr>
            <w:tcW w:w="1606" w:type="dxa"/>
            <w:shd w:val="clear" w:color="auto" w:fill="auto"/>
            <w:vAlign w:val="bottom"/>
          </w:tcPr>
          <w:p w14:paraId="5D064AE7" w14:textId="77777777" w:rsidR="000D0EBC" w:rsidRDefault="000D0EBC">
            <w:pPr>
              <w:snapToGrid w:val="0"/>
            </w:pPr>
          </w:p>
        </w:tc>
        <w:tc>
          <w:tcPr>
            <w:tcW w:w="901" w:type="dxa"/>
            <w:shd w:val="clear" w:color="auto" w:fill="auto"/>
            <w:vAlign w:val="bottom"/>
          </w:tcPr>
          <w:p w14:paraId="55745629" w14:textId="77777777" w:rsidR="000D0EBC" w:rsidRDefault="000D0EBC">
            <w:pPr>
              <w:snapToGrid w:val="0"/>
            </w:pPr>
          </w:p>
        </w:tc>
        <w:tc>
          <w:tcPr>
            <w:tcW w:w="901" w:type="dxa"/>
            <w:shd w:val="clear" w:color="auto" w:fill="auto"/>
            <w:vAlign w:val="bottom"/>
          </w:tcPr>
          <w:p w14:paraId="6B1A3F5B" w14:textId="77777777" w:rsidR="000D0EBC" w:rsidRDefault="000D0EBC">
            <w:pPr>
              <w:snapToGrid w:val="0"/>
            </w:pPr>
          </w:p>
        </w:tc>
        <w:tc>
          <w:tcPr>
            <w:tcW w:w="379" w:type="dxa"/>
            <w:shd w:val="clear" w:color="auto" w:fill="auto"/>
            <w:vAlign w:val="bottom"/>
          </w:tcPr>
          <w:p w14:paraId="68FD6571" w14:textId="77777777" w:rsidR="000D0EBC" w:rsidRDefault="000D0EBC">
            <w:pPr>
              <w:snapToGrid w:val="0"/>
            </w:pPr>
          </w:p>
        </w:tc>
        <w:tc>
          <w:tcPr>
            <w:tcW w:w="695" w:type="dxa"/>
            <w:shd w:val="clear" w:color="auto" w:fill="auto"/>
            <w:vAlign w:val="bottom"/>
          </w:tcPr>
          <w:p w14:paraId="5C2982BB" w14:textId="77777777" w:rsidR="000D0EBC" w:rsidRDefault="000D0EBC">
            <w:pPr>
              <w:snapToGrid w:val="0"/>
            </w:pPr>
          </w:p>
        </w:tc>
        <w:tc>
          <w:tcPr>
            <w:tcW w:w="389" w:type="dxa"/>
            <w:shd w:val="clear" w:color="auto" w:fill="auto"/>
            <w:vAlign w:val="bottom"/>
          </w:tcPr>
          <w:p w14:paraId="3F89223D" w14:textId="77777777" w:rsidR="000D0EBC" w:rsidRDefault="000D0EBC">
            <w:pPr>
              <w:snapToGrid w:val="0"/>
            </w:pPr>
          </w:p>
        </w:tc>
        <w:tc>
          <w:tcPr>
            <w:tcW w:w="389" w:type="dxa"/>
            <w:shd w:val="clear" w:color="auto" w:fill="auto"/>
            <w:vAlign w:val="bottom"/>
          </w:tcPr>
          <w:p w14:paraId="0AF363FE" w14:textId="77777777" w:rsidR="000D0EBC" w:rsidRDefault="000D0EBC">
            <w:pPr>
              <w:snapToGrid w:val="0"/>
            </w:pPr>
          </w:p>
        </w:tc>
        <w:tc>
          <w:tcPr>
            <w:tcW w:w="515" w:type="dxa"/>
            <w:shd w:val="clear" w:color="auto" w:fill="auto"/>
            <w:vAlign w:val="bottom"/>
          </w:tcPr>
          <w:p w14:paraId="364FB4FB" w14:textId="77777777" w:rsidR="000D0EBC" w:rsidRPr="00644003" w:rsidRDefault="000D0EBC">
            <w:pPr>
              <w:snapToGrid w:val="0"/>
            </w:pPr>
          </w:p>
        </w:tc>
        <w:tc>
          <w:tcPr>
            <w:tcW w:w="3703" w:type="dxa"/>
            <w:gridSpan w:val="8"/>
            <w:vMerge/>
            <w:shd w:val="clear" w:color="auto" w:fill="auto"/>
            <w:vAlign w:val="center"/>
          </w:tcPr>
          <w:p w14:paraId="2ADED362" w14:textId="77777777" w:rsidR="000D0EBC" w:rsidRPr="00644003" w:rsidRDefault="000D0EBC">
            <w:pPr>
              <w:snapToGrid w:val="0"/>
            </w:pPr>
          </w:p>
        </w:tc>
        <w:tc>
          <w:tcPr>
            <w:tcW w:w="40" w:type="dxa"/>
            <w:shd w:val="clear" w:color="auto" w:fill="auto"/>
          </w:tcPr>
          <w:p w14:paraId="4160140B" w14:textId="77777777" w:rsidR="000D0EBC" w:rsidRDefault="000D0EBC">
            <w:pPr>
              <w:snapToGrid w:val="0"/>
            </w:pPr>
          </w:p>
        </w:tc>
        <w:tc>
          <w:tcPr>
            <w:tcW w:w="40" w:type="dxa"/>
            <w:shd w:val="clear" w:color="auto" w:fill="auto"/>
          </w:tcPr>
          <w:p w14:paraId="1DEDC1BD" w14:textId="77777777" w:rsidR="000D0EBC" w:rsidRDefault="000D0EBC">
            <w:pPr>
              <w:snapToGrid w:val="0"/>
            </w:pPr>
          </w:p>
        </w:tc>
      </w:tr>
      <w:tr w:rsidR="000D0EBC" w14:paraId="2D1597E8" w14:textId="77777777">
        <w:trPr>
          <w:gridAfter w:val="1"/>
          <w:wAfter w:w="20" w:type="dxa"/>
          <w:cantSplit/>
          <w:trHeight w:val="300"/>
        </w:trPr>
        <w:tc>
          <w:tcPr>
            <w:tcW w:w="1606" w:type="dxa"/>
            <w:shd w:val="clear" w:color="auto" w:fill="auto"/>
            <w:vAlign w:val="bottom"/>
          </w:tcPr>
          <w:p w14:paraId="1A0EB8F6" w14:textId="77777777" w:rsidR="000D0EBC" w:rsidRDefault="000D0EBC">
            <w:pPr>
              <w:snapToGrid w:val="0"/>
            </w:pPr>
          </w:p>
        </w:tc>
        <w:tc>
          <w:tcPr>
            <w:tcW w:w="901" w:type="dxa"/>
            <w:shd w:val="clear" w:color="auto" w:fill="auto"/>
            <w:vAlign w:val="bottom"/>
          </w:tcPr>
          <w:p w14:paraId="41DA791A" w14:textId="77777777" w:rsidR="000D0EBC" w:rsidRDefault="000D0EBC">
            <w:pPr>
              <w:snapToGrid w:val="0"/>
            </w:pPr>
          </w:p>
        </w:tc>
        <w:tc>
          <w:tcPr>
            <w:tcW w:w="901" w:type="dxa"/>
            <w:shd w:val="clear" w:color="auto" w:fill="auto"/>
            <w:vAlign w:val="bottom"/>
          </w:tcPr>
          <w:p w14:paraId="7564BC13" w14:textId="77777777" w:rsidR="000D0EBC" w:rsidRDefault="000D0EBC">
            <w:pPr>
              <w:snapToGrid w:val="0"/>
            </w:pPr>
          </w:p>
        </w:tc>
        <w:tc>
          <w:tcPr>
            <w:tcW w:w="379" w:type="dxa"/>
            <w:shd w:val="clear" w:color="auto" w:fill="auto"/>
            <w:vAlign w:val="bottom"/>
          </w:tcPr>
          <w:p w14:paraId="349018BE" w14:textId="77777777" w:rsidR="000D0EBC" w:rsidRDefault="000D0EBC">
            <w:pPr>
              <w:snapToGrid w:val="0"/>
            </w:pPr>
          </w:p>
        </w:tc>
        <w:tc>
          <w:tcPr>
            <w:tcW w:w="695" w:type="dxa"/>
            <w:shd w:val="clear" w:color="auto" w:fill="auto"/>
            <w:vAlign w:val="bottom"/>
          </w:tcPr>
          <w:p w14:paraId="171203F9" w14:textId="77777777" w:rsidR="000D0EBC" w:rsidRDefault="000D0EBC">
            <w:pPr>
              <w:snapToGrid w:val="0"/>
            </w:pPr>
          </w:p>
        </w:tc>
        <w:tc>
          <w:tcPr>
            <w:tcW w:w="389" w:type="dxa"/>
            <w:shd w:val="clear" w:color="auto" w:fill="auto"/>
            <w:vAlign w:val="bottom"/>
          </w:tcPr>
          <w:p w14:paraId="292F1DDB" w14:textId="77777777" w:rsidR="000D0EBC" w:rsidRDefault="000D0EBC">
            <w:pPr>
              <w:snapToGrid w:val="0"/>
            </w:pPr>
          </w:p>
        </w:tc>
        <w:tc>
          <w:tcPr>
            <w:tcW w:w="389" w:type="dxa"/>
            <w:shd w:val="clear" w:color="auto" w:fill="auto"/>
            <w:vAlign w:val="bottom"/>
          </w:tcPr>
          <w:p w14:paraId="0F992F75" w14:textId="77777777" w:rsidR="000D0EBC" w:rsidRDefault="000D0EBC">
            <w:pPr>
              <w:snapToGrid w:val="0"/>
            </w:pPr>
          </w:p>
        </w:tc>
        <w:tc>
          <w:tcPr>
            <w:tcW w:w="515" w:type="dxa"/>
            <w:shd w:val="clear" w:color="auto" w:fill="auto"/>
            <w:vAlign w:val="bottom"/>
          </w:tcPr>
          <w:p w14:paraId="02BE4744" w14:textId="77777777" w:rsidR="000D0EBC" w:rsidRPr="00644003" w:rsidRDefault="000D0EBC">
            <w:pPr>
              <w:snapToGrid w:val="0"/>
            </w:pPr>
          </w:p>
        </w:tc>
        <w:tc>
          <w:tcPr>
            <w:tcW w:w="3703" w:type="dxa"/>
            <w:gridSpan w:val="8"/>
            <w:vMerge/>
            <w:shd w:val="clear" w:color="auto" w:fill="auto"/>
            <w:vAlign w:val="center"/>
          </w:tcPr>
          <w:p w14:paraId="58C0B22D" w14:textId="77777777" w:rsidR="000D0EBC" w:rsidRPr="00644003" w:rsidRDefault="000D0EBC">
            <w:pPr>
              <w:snapToGrid w:val="0"/>
            </w:pPr>
          </w:p>
        </w:tc>
        <w:tc>
          <w:tcPr>
            <w:tcW w:w="40" w:type="dxa"/>
            <w:shd w:val="clear" w:color="auto" w:fill="auto"/>
          </w:tcPr>
          <w:p w14:paraId="73804436" w14:textId="77777777" w:rsidR="000D0EBC" w:rsidRDefault="000D0EBC">
            <w:pPr>
              <w:snapToGrid w:val="0"/>
            </w:pPr>
          </w:p>
        </w:tc>
        <w:tc>
          <w:tcPr>
            <w:tcW w:w="40" w:type="dxa"/>
            <w:shd w:val="clear" w:color="auto" w:fill="auto"/>
          </w:tcPr>
          <w:p w14:paraId="1AC5B0A0" w14:textId="77777777" w:rsidR="000D0EBC" w:rsidRDefault="000D0EBC">
            <w:pPr>
              <w:snapToGrid w:val="0"/>
            </w:pPr>
          </w:p>
        </w:tc>
      </w:tr>
      <w:tr w:rsidR="000D0EBC" w14:paraId="487935AB" w14:textId="77777777">
        <w:trPr>
          <w:gridAfter w:val="1"/>
          <w:wAfter w:w="20" w:type="dxa"/>
          <w:trHeight w:val="300"/>
        </w:trPr>
        <w:tc>
          <w:tcPr>
            <w:tcW w:w="1606" w:type="dxa"/>
            <w:shd w:val="clear" w:color="auto" w:fill="auto"/>
            <w:vAlign w:val="bottom"/>
          </w:tcPr>
          <w:p w14:paraId="30717872" w14:textId="77777777" w:rsidR="000D0EBC" w:rsidRDefault="000D0EBC">
            <w:pPr>
              <w:snapToGrid w:val="0"/>
            </w:pPr>
          </w:p>
        </w:tc>
        <w:tc>
          <w:tcPr>
            <w:tcW w:w="901" w:type="dxa"/>
            <w:shd w:val="clear" w:color="auto" w:fill="auto"/>
            <w:vAlign w:val="bottom"/>
          </w:tcPr>
          <w:p w14:paraId="0C268D1A" w14:textId="77777777" w:rsidR="000D0EBC" w:rsidRDefault="000D0EBC">
            <w:pPr>
              <w:snapToGrid w:val="0"/>
            </w:pPr>
          </w:p>
        </w:tc>
        <w:tc>
          <w:tcPr>
            <w:tcW w:w="901" w:type="dxa"/>
            <w:shd w:val="clear" w:color="auto" w:fill="auto"/>
            <w:vAlign w:val="bottom"/>
          </w:tcPr>
          <w:p w14:paraId="3DFFD033" w14:textId="77777777" w:rsidR="000D0EBC" w:rsidRDefault="000D0EBC">
            <w:pPr>
              <w:snapToGrid w:val="0"/>
            </w:pPr>
          </w:p>
        </w:tc>
        <w:tc>
          <w:tcPr>
            <w:tcW w:w="379" w:type="dxa"/>
            <w:shd w:val="clear" w:color="auto" w:fill="auto"/>
            <w:vAlign w:val="bottom"/>
          </w:tcPr>
          <w:p w14:paraId="19E2FF62" w14:textId="77777777" w:rsidR="000D0EBC" w:rsidRDefault="000D0EBC">
            <w:pPr>
              <w:snapToGrid w:val="0"/>
            </w:pPr>
          </w:p>
        </w:tc>
        <w:tc>
          <w:tcPr>
            <w:tcW w:w="695" w:type="dxa"/>
            <w:shd w:val="clear" w:color="auto" w:fill="auto"/>
            <w:vAlign w:val="bottom"/>
          </w:tcPr>
          <w:p w14:paraId="346C17B0" w14:textId="77777777" w:rsidR="000D0EBC" w:rsidRDefault="000D0EBC">
            <w:pPr>
              <w:snapToGrid w:val="0"/>
            </w:pPr>
          </w:p>
        </w:tc>
        <w:tc>
          <w:tcPr>
            <w:tcW w:w="389" w:type="dxa"/>
            <w:shd w:val="clear" w:color="auto" w:fill="auto"/>
            <w:vAlign w:val="bottom"/>
          </w:tcPr>
          <w:p w14:paraId="31D5808C" w14:textId="77777777" w:rsidR="000D0EBC" w:rsidRDefault="000D0EBC">
            <w:pPr>
              <w:snapToGrid w:val="0"/>
            </w:pPr>
          </w:p>
        </w:tc>
        <w:tc>
          <w:tcPr>
            <w:tcW w:w="389" w:type="dxa"/>
            <w:shd w:val="clear" w:color="auto" w:fill="auto"/>
            <w:vAlign w:val="bottom"/>
          </w:tcPr>
          <w:p w14:paraId="66B14AE1" w14:textId="77777777" w:rsidR="000D0EBC" w:rsidRDefault="000D0EBC">
            <w:pPr>
              <w:snapToGrid w:val="0"/>
            </w:pPr>
          </w:p>
        </w:tc>
        <w:tc>
          <w:tcPr>
            <w:tcW w:w="515" w:type="dxa"/>
            <w:shd w:val="clear" w:color="auto" w:fill="auto"/>
            <w:vAlign w:val="bottom"/>
          </w:tcPr>
          <w:p w14:paraId="3A9299A4" w14:textId="77777777" w:rsidR="000D0EBC" w:rsidRPr="00644003" w:rsidRDefault="000D0EBC">
            <w:pPr>
              <w:snapToGrid w:val="0"/>
            </w:pPr>
          </w:p>
        </w:tc>
        <w:tc>
          <w:tcPr>
            <w:tcW w:w="1146" w:type="dxa"/>
            <w:gridSpan w:val="3"/>
            <w:shd w:val="clear" w:color="auto" w:fill="auto"/>
            <w:vAlign w:val="bottom"/>
          </w:tcPr>
          <w:p w14:paraId="251D04BE" w14:textId="77777777" w:rsidR="000D0EBC" w:rsidRPr="00644003" w:rsidRDefault="000D0EBC">
            <w:pPr>
              <w:snapToGrid w:val="0"/>
            </w:pPr>
          </w:p>
        </w:tc>
        <w:tc>
          <w:tcPr>
            <w:tcW w:w="888" w:type="dxa"/>
            <w:shd w:val="clear" w:color="auto" w:fill="auto"/>
            <w:vAlign w:val="bottom"/>
          </w:tcPr>
          <w:p w14:paraId="654BB088" w14:textId="77777777" w:rsidR="000D0EBC" w:rsidRPr="00644003" w:rsidRDefault="000D0EBC">
            <w:pPr>
              <w:snapToGrid w:val="0"/>
            </w:pPr>
          </w:p>
        </w:tc>
        <w:tc>
          <w:tcPr>
            <w:tcW w:w="321" w:type="dxa"/>
            <w:shd w:val="clear" w:color="auto" w:fill="auto"/>
            <w:vAlign w:val="bottom"/>
          </w:tcPr>
          <w:p w14:paraId="23C04480" w14:textId="77777777" w:rsidR="000D0EBC" w:rsidRPr="00644003" w:rsidRDefault="000D0EBC">
            <w:pPr>
              <w:snapToGrid w:val="0"/>
            </w:pPr>
          </w:p>
        </w:tc>
        <w:tc>
          <w:tcPr>
            <w:tcW w:w="674" w:type="dxa"/>
            <w:gridSpan w:val="2"/>
            <w:shd w:val="clear" w:color="auto" w:fill="auto"/>
            <w:vAlign w:val="bottom"/>
          </w:tcPr>
          <w:p w14:paraId="221095FA" w14:textId="77777777" w:rsidR="000D0EBC" w:rsidRPr="00644003" w:rsidRDefault="000D0EBC">
            <w:pPr>
              <w:snapToGrid w:val="0"/>
            </w:pPr>
          </w:p>
        </w:tc>
        <w:tc>
          <w:tcPr>
            <w:tcW w:w="674" w:type="dxa"/>
            <w:shd w:val="clear" w:color="auto" w:fill="auto"/>
            <w:vAlign w:val="bottom"/>
          </w:tcPr>
          <w:p w14:paraId="7156697D" w14:textId="77777777" w:rsidR="000D0EBC" w:rsidRPr="00644003" w:rsidRDefault="000D0EBC">
            <w:pPr>
              <w:snapToGrid w:val="0"/>
            </w:pPr>
          </w:p>
        </w:tc>
        <w:tc>
          <w:tcPr>
            <w:tcW w:w="40" w:type="dxa"/>
            <w:shd w:val="clear" w:color="auto" w:fill="auto"/>
          </w:tcPr>
          <w:p w14:paraId="1B19E02A" w14:textId="77777777" w:rsidR="000D0EBC" w:rsidRDefault="000D0EBC">
            <w:pPr>
              <w:snapToGrid w:val="0"/>
            </w:pPr>
          </w:p>
        </w:tc>
        <w:tc>
          <w:tcPr>
            <w:tcW w:w="40" w:type="dxa"/>
            <w:shd w:val="clear" w:color="auto" w:fill="auto"/>
          </w:tcPr>
          <w:p w14:paraId="4AB9798F" w14:textId="77777777" w:rsidR="000D0EBC" w:rsidRDefault="000D0EBC">
            <w:pPr>
              <w:snapToGrid w:val="0"/>
            </w:pPr>
          </w:p>
        </w:tc>
      </w:tr>
      <w:tr w:rsidR="000D0EBC" w14:paraId="573F5619" w14:textId="77777777">
        <w:trPr>
          <w:gridAfter w:val="1"/>
          <w:wAfter w:w="20" w:type="dxa"/>
          <w:trHeight w:val="300"/>
        </w:trPr>
        <w:tc>
          <w:tcPr>
            <w:tcW w:w="1606" w:type="dxa"/>
            <w:shd w:val="clear" w:color="auto" w:fill="auto"/>
            <w:vAlign w:val="bottom"/>
          </w:tcPr>
          <w:p w14:paraId="6D0CCF57" w14:textId="77777777" w:rsidR="000D0EBC" w:rsidRDefault="000D0EBC">
            <w:pPr>
              <w:snapToGrid w:val="0"/>
            </w:pPr>
          </w:p>
        </w:tc>
        <w:tc>
          <w:tcPr>
            <w:tcW w:w="901" w:type="dxa"/>
            <w:shd w:val="clear" w:color="auto" w:fill="auto"/>
            <w:vAlign w:val="bottom"/>
          </w:tcPr>
          <w:p w14:paraId="1F7B1DDD" w14:textId="77777777" w:rsidR="000D0EBC" w:rsidRDefault="000D0EBC">
            <w:pPr>
              <w:snapToGrid w:val="0"/>
            </w:pPr>
          </w:p>
        </w:tc>
        <w:tc>
          <w:tcPr>
            <w:tcW w:w="901" w:type="dxa"/>
            <w:shd w:val="clear" w:color="auto" w:fill="auto"/>
            <w:vAlign w:val="bottom"/>
          </w:tcPr>
          <w:p w14:paraId="5135786F" w14:textId="77777777" w:rsidR="000D0EBC" w:rsidRDefault="000D0EBC">
            <w:pPr>
              <w:snapToGrid w:val="0"/>
            </w:pPr>
          </w:p>
        </w:tc>
        <w:tc>
          <w:tcPr>
            <w:tcW w:w="379" w:type="dxa"/>
            <w:shd w:val="clear" w:color="auto" w:fill="auto"/>
            <w:vAlign w:val="bottom"/>
          </w:tcPr>
          <w:p w14:paraId="0B5A094D" w14:textId="77777777" w:rsidR="000D0EBC" w:rsidRDefault="000D0EBC">
            <w:pPr>
              <w:snapToGrid w:val="0"/>
            </w:pPr>
          </w:p>
        </w:tc>
        <w:tc>
          <w:tcPr>
            <w:tcW w:w="695" w:type="dxa"/>
            <w:shd w:val="clear" w:color="auto" w:fill="auto"/>
            <w:vAlign w:val="bottom"/>
          </w:tcPr>
          <w:p w14:paraId="182393AF" w14:textId="77777777" w:rsidR="000D0EBC" w:rsidRDefault="000D0EBC">
            <w:pPr>
              <w:snapToGrid w:val="0"/>
            </w:pPr>
          </w:p>
        </w:tc>
        <w:tc>
          <w:tcPr>
            <w:tcW w:w="389" w:type="dxa"/>
            <w:shd w:val="clear" w:color="auto" w:fill="auto"/>
            <w:vAlign w:val="bottom"/>
          </w:tcPr>
          <w:p w14:paraId="27E569B5" w14:textId="77777777" w:rsidR="000D0EBC" w:rsidRDefault="000D0EBC">
            <w:pPr>
              <w:snapToGrid w:val="0"/>
            </w:pPr>
          </w:p>
        </w:tc>
        <w:tc>
          <w:tcPr>
            <w:tcW w:w="389" w:type="dxa"/>
            <w:shd w:val="clear" w:color="auto" w:fill="auto"/>
            <w:vAlign w:val="bottom"/>
          </w:tcPr>
          <w:p w14:paraId="27150305" w14:textId="77777777" w:rsidR="000D0EBC" w:rsidRDefault="000D0EBC">
            <w:pPr>
              <w:snapToGrid w:val="0"/>
            </w:pPr>
          </w:p>
        </w:tc>
        <w:tc>
          <w:tcPr>
            <w:tcW w:w="515" w:type="dxa"/>
            <w:shd w:val="clear" w:color="auto" w:fill="auto"/>
            <w:vAlign w:val="bottom"/>
          </w:tcPr>
          <w:p w14:paraId="6C21AE7B" w14:textId="77777777" w:rsidR="000D0EBC" w:rsidRPr="00644003" w:rsidRDefault="000D0EBC">
            <w:pPr>
              <w:snapToGrid w:val="0"/>
            </w:pPr>
          </w:p>
        </w:tc>
        <w:tc>
          <w:tcPr>
            <w:tcW w:w="1146" w:type="dxa"/>
            <w:gridSpan w:val="3"/>
            <w:shd w:val="clear" w:color="auto" w:fill="auto"/>
            <w:vAlign w:val="bottom"/>
          </w:tcPr>
          <w:p w14:paraId="632F9274" w14:textId="77777777" w:rsidR="000D0EBC" w:rsidRPr="00644003" w:rsidRDefault="000D0EBC">
            <w:pPr>
              <w:snapToGrid w:val="0"/>
            </w:pPr>
          </w:p>
        </w:tc>
        <w:tc>
          <w:tcPr>
            <w:tcW w:w="888" w:type="dxa"/>
            <w:shd w:val="clear" w:color="auto" w:fill="auto"/>
            <w:vAlign w:val="bottom"/>
          </w:tcPr>
          <w:p w14:paraId="33124A07" w14:textId="77777777" w:rsidR="000D0EBC" w:rsidRPr="00644003" w:rsidRDefault="000D0EBC">
            <w:pPr>
              <w:snapToGrid w:val="0"/>
            </w:pPr>
          </w:p>
        </w:tc>
        <w:tc>
          <w:tcPr>
            <w:tcW w:w="321" w:type="dxa"/>
            <w:shd w:val="clear" w:color="auto" w:fill="auto"/>
            <w:vAlign w:val="bottom"/>
          </w:tcPr>
          <w:p w14:paraId="5FAEB8DF" w14:textId="77777777" w:rsidR="000D0EBC" w:rsidRPr="00644003" w:rsidRDefault="000D0EBC">
            <w:pPr>
              <w:snapToGrid w:val="0"/>
            </w:pPr>
          </w:p>
        </w:tc>
        <w:tc>
          <w:tcPr>
            <w:tcW w:w="674" w:type="dxa"/>
            <w:gridSpan w:val="2"/>
            <w:shd w:val="clear" w:color="auto" w:fill="auto"/>
            <w:vAlign w:val="bottom"/>
          </w:tcPr>
          <w:p w14:paraId="4CF7240B" w14:textId="77777777" w:rsidR="000D0EBC" w:rsidRPr="00644003" w:rsidRDefault="000D0EBC">
            <w:pPr>
              <w:snapToGrid w:val="0"/>
            </w:pPr>
          </w:p>
        </w:tc>
        <w:tc>
          <w:tcPr>
            <w:tcW w:w="674" w:type="dxa"/>
            <w:shd w:val="clear" w:color="auto" w:fill="auto"/>
            <w:vAlign w:val="bottom"/>
          </w:tcPr>
          <w:p w14:paraId="402E9C74" w14:textId="77777777" w:rsidR="000D0EBC" w:rsidRPr="00644003" w:rsidRDefault="000D0EBC">
            <w:pPr>
              <w:snapToGrid w:val="0"/>
            </w:pPr>
          </w:p>
        </w:tc>
        <w:tc>
          <w:tcPr>
            <w:tcW w:w="40" w:type="dxa"/>
            <w:shd w:val="clear" w:color="auto" w:fill="auto"/>
          </w:tcPr>
          <w:p w14:paraId="5734DB8A" w14:textId="77777777" w:rsidR="000D0EBC" w:rsidRDefault="000D0EBC">
            <w:pPr>
              <w:snapToGrid w:val="0"/>
            </w:pPr>
          </w:p>
        </w:tc>
        <w:tc>
          <w:tcPr>
            <w:tcW w:w="40" w:type="dxa"/>
            <w:shd w:val="clear" w:color="auto" w:fill="auto"/>
          </w:tcPr>
          <w:p w14:paraId="21D72F53" w14:textId="77777777" w:rsidR="000D0EBC" w:rsidRDefault="000D0EBC">
            <w:pPr>
              <w:snapToGrid w:val="0"/>
            </w:pPr>
          </w:p>
        </w:tc>
      </w:tr>
      <w:tr w:rsidR="000D0EBC" w14:paraId="666C061E" w14:textId="77777777">
        <w:trPr>
          <w:gridAfter w:val="1"/>
          <w:wAfter w:w="20" w:type="dxa"/>
          <w:trHeight w:val="315"/>
        </w:trPr>
        <w:tc>
          <w:tcPr>
            <w:tcW w:w="9478" w:type="dxa"/>
            <w:gridSpan w:val="16"/>
            <w:shd w:val="clear" w:color="auto" w:fill="auto"/>
            <w:vAlign w:val="bottom"/>
          </w:tcPr>
          <w:p w14:paraId="33D6D9D8" w14:textId="77777777" w:rsidR="000D0EBC" w:rsidRPr="00644003" w:rsidRDefault="005C74C7">
            <w:r w:rsidRPr="00644003">
              <w:rPr>
                <w:b/>
                <w:bCs/>
              </w:rPr>
              <w:t>Информация об услугах:</w:t>
            </w:r>
          </w:p>
        </w:tc>
        <w:tc>
          <w:tcPr>
            <w:tcW w:w="40" w:type="dxa"/>
            <w:shd w:val="clear" w:color="auto" w:fill="auto"/>
          </w:tcPr>
          <w:p w14:paraId="5470085D" w14:textId="77777777" w:rsidR="000D0EBC" w:rsidRDefault="000D0EBC">
            <w:pPr>
              <w:snapToGrid w:val="0"/>
            </w:pPr>
          </w:p>
        </w:tc>
        <w:tc>
          <w:tcPr>
            <w:tcW w:w="40" w:type="dxa"/>
            <w:shd w:val="clear" w:color="auto" w:fill="auto"/>
          </w:tcPr>
          <w:p w14:paraId="68FDA9E8" w14:textId="77777777" w:rsidR="000D0EBC" w:rsidRDefault="000D0EBC">
            <w:pPr>
              <w:snapToGrid w:val="0"/>
            </w:pPr>
          </w:p>
        </w:tc>
      </w:tr>
      <w:tr w:rsidR="000D0EBC" w14:paraId="1845FAC5" w14:textId="77777777">
        <w:trPr>
          <w:gridAfter w:val="1"/>
          <w:wAfter w:w="20" w:type="dxa"/>
          <w:trHeight w:val="315"/>
        </w:trPr>
        <w:tc>
          <w:tcPr>
            <w:tcW w:w="9478" w:type="dxa"/>
            <w:gridSpan w:val="16"/>
            <w:shd w:val="clear" w:color="auto" w:fill="auto"/>
            <w:vAlign w:val="bottom"/>
          </w:tcPr>
          <w:p w14:paraId="593388C2" w14:textId="77777777" w:rsidR="000D0EBC" w:rsidRPr="00644003" w:rsidRDefault="005C74C7">
            <w:r w:rsidRPr="00644003">
              <w:t>Вид тура:  _Оздоровительный тур</w:t>
            </w:r>
          </w:p>
        </w:tc>
        <w:tc>
          <w:tcPr>
            <w:tcW w:w="40" w:type="dxa"/>
            <w:shd w:val="clear" w:color="auto" w:fill="auto"/>
          </w:tcPr>
          <w:p w14:paraId="29126ED8" w14:textId="77777777" w:rsidR="000D0EBC" w:rsidRDefault="000D0EBC">
            <w:pPr>
              <w:snapToGrid w:val="0"/>
            </w:pPr>
          </w:p>
        </w:tc>
        <w:tc>
          <w:tcPr>
            <w:tcW w:w="40" w:type="dxa"/>
            <w:shd w:val="clear" w:color="auto" w:fill="auto"/>
          </w:tcPr>
          <w:p w14:paraId="43330B51" w14:textId="77777777" w:rsidR="000D0EBC" w:rsidRDefault="000D0EBC">
            <w:pPr>
              <w:snapToGrid w:val="0"/>
            </w:pPr>
          </w:p>
        </w:tc>
      </w:tr>
      <w:tr w:rsidR="000D0EBC" w14:paraId="1FE5CAD6" w14:textId="77777777">
        <w:trPr>
          <w:gridAfter w:val="1"/>
          <w:wAfter w:w="20" w:type="dxa"/>
          <w:trHeight w:val="300"/>
        </w:trPr>
        <w:tc>
          <w:tcPr>
            <w:tcW w:w="9478" w:type="dxa"/>
            <w:gridSpan w:val="16"/>
            <w:shd w:val="clear" w:color="auto" w:fill="auto"/>
          </w:tcPr>
          <w:p w14:paraId="4FB210F6" w14:textId="3C3C14C9" w:rsidR="000D0EBC" w:rsidRPr="00644003" w:rsidRDefault="005C74C7" w:rsidP="00A01330">
            <w:pPr>
              <w:jc w:val="both"/>
            </w:pPr>
            <w:r w:rsidRPr="00644003">
              <w:t xml:space="preserve">ЗАКАЗЧИК:  </w:t>
            </w:r>
            <w:r w:rsidR="00A01330" w:rsidRPr="00644003">
              <w:t>Рубцова Любовь Вячеславовна</w:t>
            </w:r>
          </w:p>
        </w:tc>
        <w:tc>
          <w:tcPr>
            <w:tcW w:w="40" w:type="dxa"/>
            <w:shd w:val="clear" w:color="auto" w:fill="auto"/>
          </w:tcPr>
          <w:p w14:paraId="7D418C73" w14:textId="77777777" w:rsidR="000D0EBC" w:rsidRDefault="000D0EBC">
            <w:pPr>
              <w:snapToGrid w:val="0"/>
            </w:pPr>
          </w:p>
        </w:tc>
        <w:tc>
          <w:tcPr>
            <w:tcW w:w="40" w:type="dxa"/>
            <w:shd w:val="clear" w:color="auto" w:fill="auto"/>
          </w:tcPr>
          <w:p w14:paraId="56B604DF" w14:textId="77777777" w:rsidR="000D0EBC" w:rsidRDefault="000D0EBC">
            <w:pPr>
              <w:snapToGrid w:val="0"/>
            </w:pPr>
          </w:p>
        </w:tc>
      </w:tr>
      <w:tr w:rsidR="000D0EBC" w14:paraId="4749D73C" w14:textId="77777777">
        <w:trPr>
          <w:gridAfter w:val="1"/>
          <w:wAfter w:w="20" w:type="dxa"/>
          <w:trHeight w:val="315"/>
        </w:trPr>
        <w:tc>
          <w:tcPr>
            <w:tcW w:w="9478" w:type="dxa"/>
            <w:gridSpan w:val="16"/>
            <w:shd w:val="clear" w:color="auto" w:fill="auto"/>
            <w:vAlign w:val="bottom"/>
          </w:tcPr>
          <w:p w14:paraId="4DA335D4" w14:textId="3BBAC9C8" w:rsidR="000D0EBC" w:rsidRPr="00644003" w:rsidRDefault="00E37864">
            <w:r w:rsidRPr="00644003">
              <w:t>ТЕПЛОХОД:  «Ленин</w:t>
            </w:r>
            <w:r w:rsidR="005C74C7" w:rsidRPr="00644003">
              <w:t>»</w:t>
            </w:r>
          </w:p>
        </w:tc>
        <w:tc>
          <w:tcPr>
            <w:tcW w:w="40" w:type="dxa"/>
            <w:shd w:val="clear" w:color="auto" w:fill="auto"/>
          </w:tcPr>
          <w:p w14:paraId="0954E7CD" w14:textId="77777777" w:rsidR="000D0EBC" w:rsidRDefault="000D0EBC">
            <w:pPr>
              <w:snapToGrid w:val="0"/>
            </w:pPr>
          </w:p>
        </w:tc>
        <w:tc>
          <w:tcPr>
            <w:tcW w:w="40" w:type="dxa"/>
            <w:shd w:val="clear" w:color="auto" w:fill="auto"/>
          </w:tcPr>
          <w:p w14:paraId="194D5886" w14:textId="77777777" w:rsidR="000D0EBC" w:rsidRDefault="000D0EBC">
            <w:pPr>
              <w:snapToGrid w:val="0"/>
            </w:pPr>
          </w:p>
        </w:tc>
      </w:tr>
      <w:tr w:rsidR="000D0EBC" w14:paraId="526044E0" w14:textId="77777777">
        <w:trPr>
          <w:gridAfter w:val="1"/>
          <w:wAfter w:w="20" w:type="dxa"/>
          <w:trHeight w:val="300"/>
        </w:trPr>
        <w:tc>
          <w:tcPr>
            <w:tcW w:w="9478" w:type="dxa"/>
            <w:gridSpan w:val="16"/>
            <w:shd w:val="clear" w:color="auto" w:fill="auto"/>
          </w:tcPr>
          <w:p w14:paraId="76D2E85E" w14:textId="35CF503F" w:rsidR="000D0EBC" w:rsidRPr="00644003" w:rsidRDefault="005C74C7" w:rsidP="00E37864">
            <w:pPr>
              <w:jc w:val="both"/>
            </w:pPr>
            <w:r w:rsidRPr="00644003">
              <w:t xml:space="preserve">РЕЙС : </w:t>
            </w:r>
            <w:r w:rsidR="00E37864" w:rsidRPr="00644003">
              <w:t>Москва — Санкт-Петербург</w:t>
            </w:r>
          </w:p>
        </w:tc>
        <w:tc>
          <w:tcPr>
            <w:tcW w:w="40" w:type="dxa"/>
            <w:shd w:val="clear" w:color="auto" w:fill="auto"/>
          </w:tcPr>
          <w:p w14:paraId="14295A9B" w14:textId="77777777" w:rsidR="000D0EBC" w:rsidRDefault="000D0EBC">
            <w:pPr>
              <w:snapToGrid w:val="0"/>
            </w:pPr>
          </w:p>
        </w:tc>
        <w:tc>
          <w:tcPr>
            <w:tcW w:w="40" w:type="dxa"/>
            <w:shd w:val="clear" w:color="auto" w:fill="auto"/>
          </w:tcPr>
          <w:p w14:paraId="1185BAE9" w14:textId="77777777" w:rsidR="000D0EBC" w:rsidRDefault="000D0EBC">
            <w:pPr>
              <w:snapToGrid w:val="0"/>
            </w:pPr>
          </w:p>
        </w:tc>
      </w:tr>
      <w:tr w:rsidR="000D0EBC" w14:paraId="3A34F84D" w14:textId="77777777">
        <w:trPr>
          <w:gridAfter w:val="1"/>
          <w:wAfter w:w="20" w:type="dxa"/>
          <w:trHeight w:val="300"/>
        </w:trPr>
        <w:tc>
          <w:tcPr>
            <w:tcW w:w="1606" w:type="dxa"/>
            <w:shd w:val="clear" w:color="auto" w:fill="auto"/>
            <w:vAlign w:val="bottom"/>
          </w:tcPr>
          <w:p w14:paraId="523F231C" w14:textId="77777777" w:rsidR="000D0EBC" w:rsidRDefault="000D0EBC">
            <w:pPr>
              <w:snapToGrid w:val="0"/>
            </w:pPr>
          </w:p>
        </w:tc>
        <w:tc>
          <w:tcPr>
            <w:tcW w:w="901" w:type="dxa"/>
            <w:shd w:val="clear" w:color="auto" w:fill="auto"/>
            <w:vAlign w:val="bottom"/>
          </w:tcPr>
          <w:p w14:paraId="5B32CBED" w14:textId="77777777" w:rsidR="000D0EBC" w:rsidRDefault="000D0EBC">
            <w:pPr>
              <w:snapToGrid w:val="0"/>
            </w:pPr>
          </w:p>
        </w:tc>
        <w:tc>
          <w:tcPr>
            <w:tcW w:w="901" w:type="dxa"/>
            <w:shd w:val="clear" w:color="auto" w:fill="auto"/>
            <w:vAlign w:val="bottom"/>
          </w:tcPr>
          <w:p w14:paraId="46C62C5F" w14:textId="77777777" w:rsidR="000D0EBC" w:rsidRDefault="000D0EBC">
            <w:pPr>
              <w:snapToGrid w:val="0"/>
            </w:pPr>
          </w:p>
        </w:tc>
        <w:tc>
          <w:tcPr>
            <w:tcW w:w="379" w:type="dxa"/>
            <w:shd w:val="clear" w:color="auto" w:fill="auto"/>
            <w:vAlign w:val="bottom"/>
          </w:tcPr>
          <w:p w14:paraId="3BA11A38" w14:textId="77777777" w:rsidR="000D0EBC" w:rsidRDefault="000D0EBC">
            <w:pPr>
              <w:snapToGrid w:val="0"/>
            </w:pPr>
          </w:p>
        </w:tc>
        <w:tc>
          <w:tcPr>
            <w:tcW w:w="695" w:type="dxa"/>
            <w:shd w:val="clear" w:color="auto" w:fill="auto"/>
            <w:vAlign w:val="bottom"/>
          </w:tcPr>
          <w:p w14:paraId="2E77AACA" w14:textId="77777777" w:rsidR="000D0EBC" w:rsidRDefault="000D0EBC">
            <w:pPr>
              <w:snapToGrid w:val="0"/>
            </w:pPr>
          </w:p>
        </w:tc>
        <w:tc>
          <w:tcPr>
            <w:tcW w:w="389" w:type="dxa"/>
            <w:shd w:val="clear" w:color="auto" w:fill="auto"/>
            <w:vAlign w:val="bottom"/>
          </w:tcPr>
          <w:p w14:paraId="3FDFD60F" w14:textId="77777777" w:rsidR="000D0EBC" w:rsidRDefault="000D0EBC">
            <w:pPr>
              <w:snapToGrid w:val="0"/>
            </w:pPr>
          </w:p>
        </w:tc>
        <w:tc>
          <w:tcPr>
            <w:tcW w:w="389" w:type="dxa"/>
            <w:shd w:val="clear" w:color="auto" w:fill="auto"/>
            <w:vAlign w:val="bottom"/>
          </w:tcPr>
          <w:p w14:paraId="0923CCA7" w14:textId="77777777" w:rsidR="000D0EBC" w:rsidRDefault="000D0EBC">
            <w:pPr>
              <w:snapToGrid w:val="0"/>
            </w:pPr>
          </w:p>
        </w:tc>
        <w:tc>
          <w:tcPr>
            <w:tcW w:w="515" w:type="dxa"/>
            <w:shd w:val="clear" w:color="auto" w:fill="auto"/>
            <w:vAlign w:val="bottom"/>
          </w:tcPr>
          <w:p w14:paraId="3D6ED5EB" w14:textId="77777777" w:rsidR="000D0EBC" w:rsidRPr="00644003" w:rsidRDefault="000D0EBC">
            <w:pPr>
              <w:snapToGrid w:val="0"/>
            </w:pPr>
          </w:p>
        </w:tc>
        <w:tc>
          <w:tcPr>
            <w:tcW w:w="1146" w:type="dxa"/>
            <w:gridSpan w:val="3"/>
            <w:shd w:val="clear" w:color="auto" w:fill="auto"/>
            <w:vAlign w:val="bottom"/>
          </w:tcPr>
          <w:p w14:paraId="60117B80" w14:textId="77777777" w:rsidR="000D0EBC" w:rsidRPr="00644003" w:rsidRDefault="000D0EBC">
            <w:pPr>
              <w:snapToGrid w:val="0"/>
            </w:pPr>
          </w:p>
        </w:tc>
        <w:tc>
          <w:tcPr>
            <w:tcW w:w="888" w:type="dxa"/>
            <w:shd w:val="clear" w:color="auto" w:fill="auto"/>
            <w:vAlign w:val="bottom"/>
          </w:tcPr>
          <w:p w14:paraId="19BBC341" w14:textId="77777777" w:rsidR="000D0EBC" w:rsidRPr="00644003" w:rsidRDefault="000D0EBC">
            <w:pPr>
              <w:snapToGrid w:val="0"/>
            </w:pPr>
          </w:p>
        </w:tc>
        <w:tc>
          <w:tcPr>
            <w:tcW w:w="321" w:type="dxa"/>
            <w:shd w:val="clear" w:color="auto" w:fill="auto"/>
            <w:vAlign w:val="bottom"/>
          </w:tcPr>
          <w:p w14:paraId="533E61B7" w14:textId="77777777" w:rsidR="000D0EBC" w:rsidRPr="00644003" w:rsidRDefault="000D0EBC">
            <w:pPr>
              <w:snapToGrid w:val="0"/>
            </w:pPr>
          </w:p>
        </w:tc>
        <w:tc>
          <w:tcPr>
            <w:tcW w:w="674" w:type="dxa"/>
            <w:gridSpan w:val="2"/>
            <w:shd w:val="clear" w:color="auto" w:fill="auto"/>
            <w:vAlign w:val="bottom"/>
          </w:tcPr>
          <w:p w14:paraId="1B377FCD" w14:textId="77777777" w:rsidR="000D0EBC" w:rsidRPr="00644003" w:rsidRDefault="000D0EBC">
            <w:pPr>
              <w:snapToGrid w:val="0"/>
            </w:pPr>
          </w:p>
        </w:tc>
        <w:tc>
          <w:tcPr>
            <w:tcW w:w="674" w:type="dxa"/>
            <w:shd w:val="clear" w:color="auto" w:fill="auto"/>
            <w:vAlign w:val="bottom"/>
          </w:tcPr>
          <w:p w14:paraId="3B2E988A" w14:textId="77777777" w:rsidR="000D0EBC" w:rsidRPr="00644003" w:rsidRDefault="000D0EBC">
            <w:pPr>
              <w:snapToGrid w:val="0"/>
            </w:pPr>
          </w:p>
        </w:tc>
        <w:tc>
          <w:tcPr>
            <w:tcW w:w="40" w:type="dxa"/>
            <w:shd w:val="clear" w:color="auto" w:fill="auto"/>
          </w:tcPr>
          <w:p w14:paraId="059EC166" w14:textId="77777777" w:rsidR="000D0EBC" w:rsidRDefault="000D0EBC">
            <w:pPr>
              <w:snapToGrid w:val="0"/>
            </w:pPr>
          </w:p>
        </w:tc>
        <w:tc>
          <w:tcPr>
            <w:tcW w:w="40" w:type="dxa"/>
            <w:shd w:val="clear" w:color="auto" w:fill="auto"/>
          </w:tcPr>
          <w:p w14:paraId="366E22AC" w14:textId="77777777" w:rsidR="000D0EBC" w:rsidRDefault="000D0EBC">
            <w:pPr>
              <w:snapToGrid w:val="0"/>
            </w:pPr>
          </w:p>
        </w:tc>
      </w:tr>
      <w:tr w:rsidR="000D0EBC" w14:paraId="2CE767F9" w14:textId="77777777">
        <w:trPr>
          <w:gridAfter w:val="1"/>
          <w:wAfter w:w="20" w:type="dxa"/>
          <w:trHeight w:val="315"/>
        </w:trPr>
        <w:tc>
          <w:tcPr>
            <w:tcW w:w="3408" w:type="dxa"/>
            <w:gridSpan w:val="3"/>
            <w:tcBorders>
              <w:left w:val="single" w:sz="4" w:space="0" w:color="000000"/>
            </w:tcBorders>
            <w:shd w:val="clear" w:color="auto" w:fill="auto"/>
            <w:vAlign w:val="bottom"/>
          </w:tcPr>
          <w:p w14:paraId="1D267752" w14:textId="77777777" w:rsidR="000D0EBC" w:rsidRDefault="005C74C7">
            <w:r>
              <w:t>ДАТА И ВРЕМЯ РЕГИСТРАЦИИ</w:t>
            </w:r>
          </w:p>
        </w:tc>
        <w:tc>
          <w:tcPr>
            <w:tcW w:w="1463" w:type="dxa"/>
            <w:gridSpan w:val="3"/>
            <w:tcBorders>
              <w:bottom w:val="single" w:sz="4" w:space="0" w:color="000000"/>
            </w:tcBorders>
            <w:shd w:val="clear" w:color="auto" w:fill="auto"/>
            <w:vAlign w:val="bottom"/>
          </w:tcPr>
          <w:p w14:paraId="67BC33FE" w14:textId="4EC4F4C6" w:rsidR="000D0EBC" w:rsidRPr="00644003" w:rsidRDefault="005C74C7" w:rsidP="001B62EB">
            <w:pPr>
              <w:rPr>
                <w:lang w:val="en-US"/>
              </w:rPr>
            </w:pPr>
            <w:r w:rsidRPr="00644003">
              <w:t> </w:t>
            </w:r>
            <w:r w:rsidR="001B62EB" w:rsidRPr="00644003">
              <w:t xml:space="preserve">04.09.16 </w:t>
            </w:r>
            <w:r w:rsidRPr="00644003">
              <w:t>с</w:t>
            </w:r>
            <w:r w:rsidR="001B62EB" w:rsidRPr="00644003">
              <w:t xml:space="preserve"> 10:30</w:t>
            </w:r>
          </w:p>
        </w:tc>
        <w:tc>
          <w:tcPr>
            <w:tcW w:w="389" w:type="dxa"/>
            <w:shd w:val="clear" w:color="auto" w:fill="auto"/>
            <w:vAlign w:val="bottom"/>
          </w:tcPr>
          <w:p w14:paraId="3A2381BF" w14:textId="77777777" w:rsidR="000D0EBC" w:rsidRDefault="000D0EBC">
            <w:pPr>
              <w:snapToGrid w:val="0"/>
            </w:pPr>
          </w:p>
        </w:tc>
        <w:tc>
          <w:tcPr>
            <w:tcW w:w="2549" w:type="dxa"/>
            <w:gridSpan w:val="5"/>
            <w:tcBorders>
              <w:left w:val="single" w:sz="4" w:space="0" w:color="000000"/>
            </w:tcBorders>
            <w:shd w:val="clear" w:color="auto" w:fill="auto"/>
            <w:vAlign w:val="bottom"/>
          </w:tcPr>
          <w:p w14:paraId="7F355A7E" w14:textId="77777777" w:rsidR="000D0EBC" w:rsidRPr="00644003" w:rsidRDefault="005C74C7">
            <w:r w:rsidRPr="00644003">
              <w:t xml:space="preserve">ДАТА И ВРЕМЯ ОТЪЕЗДА </w:t>
            </w:r>
          </w:p>
        </w:tc>
        <w:tc>
          <w:tcPr>
            <w:tcW w:w="1669" w:type="dxa"/>
            <w:gridSpan w:val="4"/>
            <w:tcBorders>
              <w:bottom w:val="single" w:sz="4" w:space="0" w:color="000000"/>
            </w:tcBorders>
            <w:shd w:val="clear" w:color="auto" w:fill="auto"/>
            <w:vAlign w:val="bottom"/>
          </w:tcPr>
          <w:p w14:paraId="3CDD995F" w14:textId="13A08721" w:rsidR="000D0EBC" w:rsidRPr="00644003" w:rsidRDefault="008865CE" w:rsidP="008865CE">
            <w:r w:rsidRPr="00644003">
              <w:t>04.09.16 12:30</w:t>
            </w:r>
          </w:p>
        </w:tc>
        <w:tc>
          <w:tcPr>
            <w:tcW w:w="40" w:type="dxa"/>
            <w:shd w:val="clear" w:color="auto" w:fill="auto"/>
          </w:tcPr>
          <w:p w14:paraId="1C51A642" w14:textId="77777777" w:rsidR="000D0EBC" w:rsidRDefault="005C74C7">
            <w:pPr>
              <w:snapToGrid w:val="0"/>
            </w:pPr>
            <w:r>
              <w:t>1</w:t>
            </w:r>
          </w:p>
        </w:tc>
        <w:tc>
          <w:tcPr>
            <w:tcW w:w="40" w:type="dxa"/>
            <w:shd w:val="clear" w:color="auto" w:fill="auto"/>
          </w:tcPr>
          <w:p w14:paraId="0363F62A" w14:textId="77777777" w:rsidR="000D0EBC" w:rsidRDefault="000D0EBC">
            <w:pPr>
              <w:snapToGrid w:val="0"/>
            </w:pPr>
          </w:p>
        </w:tc>
      </w:tr>
      <w:tr w:rsidR="000D0EBC" w14:paraId="62040BC8" w14:textId="77777777">
        <w:trPr>
          <w:gridAfter w:val="1"/>
          <w:wAfter w:w="20" w:type="dxa"/>
          <w:trHeight w:val="315"/>
        </w:trPr>
        <w:tc>
          <w:tcPr>
            <w:tcW w:w="3408" w:type="dxa"/>
            <w:gridSpan w:val="3"/>
            <w:tcBorders>
              <w:left w:val="single" w:sz="4" w:space="0" w:color="000000"/>
            </w:tcBorders>
            <w:shd w:val="clear" w:color="auto" w:fill="auto"/>
            <w:vAlign w:val="bottom"/>
          </w:tcPr>
          <w:p w14:paraId="448C9692" w14:textId="77777777" w:rsidR="000D0EBC" w:rsidRDefault="005C74C7">
            <w:r>
              <w:t>ДАТА ОТПРАВЛЕНИЯ</w:t>
            </w:r>
          </w:p>
        </w:tc>
        <w:tc>
          <w:tcPr>
            <w:tcW w:w="1463" w:type="dxa"/>
            <w:gridSpan w:val="3"/>
            <w:tcBorders>
              <w:bottom w:val="single" w:sz="4" w:space="0" w:color="000000"/>
            </w:tcBorders>
            <w:shd w:val="clear" w:color="auto" w:fill="auto"/>
            <w:vAlign w:val="bottom"/>
          </w:tcPr>
          <w:p w14:paraId="60793415" w14:textId="39460FC3" w:rsidR="000D0EBC" w:rsidRPr="00644003" w:rsidRDefault="005C74C7" w:rsidP="008865CE">
            <w:r w:rsidRPr="00644003">
              <w:t> </w:t>
            </w:r>
            <w:r w:rsidR="008865CE" w:rsidRPr="00644003">
              <w:t>04.09.16</w:t>
            </w:r>
          </w:p>
        </w:tc>
        <w:tc>
          <w:tcPr>
            <w:tcW w:w="389" w:type="dxa"/>
            <w:shd w:val="clear" w:color="auto" w:fill="auto"/>
            <w:vAlign w:val="bottom"/>
          </w:tcPr>
          <w:p w14:paraId="24CFE9B0" w14:textId="77777777" w:rsidR="000D0EBC" w:rsidRDefault="000D0EBC">
            <w:pPr>
              <w:snapToGrid w:val="0"/>
            </w:pPr>
          </w:p>
        </w:tc>
        <w:tc>
          <w:tcPr>
            <w:tcW w:w="1661" w:type="dxa"/>
            <w:gridSpan w:val="4"/>
            <w:tcBorders>
              <w:left w:val="single" w:sz="4" w:space="0" w:color="000000"/>
            </w:tcBorders>
            <w:shd w:val="clear" w:color="auto" w:fill="auto"/>
            <w:vAlign w:val="bottom"/>
          </w:tcPr>
          <w:p w14:paraId="5744D988" w14:textId="77777777" w:rsidR="000D0EBC" w:rsidRPr="00644003" w:rsidRDefault="005C74C7">
            <w:r w:rsidRPr="00644003">
              <w:t>ДАТА ПРИБЫТИЯ</w:t>
            </w:r>
          </w:p>
        </w:tc>
        <w:tc>
          <w:tcPr>
            <w:tcW w:w="888" w:type="dxa"/>
            <w:shd w:val="clear" w:color="auto" w:fill="auto"/>
            <w:vAlign w:val="bottom"/>
          </w:tcPr>
          <w:p w14:paraId="075A1305"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986DC7" w14:textId="16422326" w:rsidR="000D0EBC" w:rsidRPr="00644003" w:rsidRDefault="005C74C7" w:rsidP="008865CE">
            <w:r w:rsidRPr="00644003">
              <w:t> </w:t>
            </w:r>
            <w:r w:rsidR="008865CE" w:rsidRPr="00644003">
              <w:t>10.09.16</w:t>
            </w:r>
          </w:p>
        </w:tc>
        <w:tc>
          <w:tcPr>
            <w:tcW w:w="40" w:type="dxa"/>
            <w:shd w:val="clear" w:color="auto" w:fill="auto"/>
          </w:tcPr>
          <w:p w14:paraId="63B81F4B" w14:textId="77777777" w:rsidR="000D0EBC" w:rsidRDefault="000D0EBC">
            <w:pPr>
              <w:snapToGrid w:val="0"/>
            </w:pPr>
          </w:p>
        </w:tc>
        <w:tc>
          <w:tcPr>
            <w:tcW w:w="40" w:type="dxa"/>
            <w:shd w:val="clear" w:color="auto" w:fill="auto"/>
          </w:tcPr>
          <w:p w14:paraId="29955C56" w14:textId="77777777" w:rsidR="000D0EBC" w:rsidRDefault="000D0EBC">
            <w:pPr>
              <w:snapToGrid w:val="0"/>
            </w:pPr>
          </w:p>
        </w:tc>
      </w:tr>
      <w:tr w:rsidR="000D0EBC" w14:paraId="46E2D107" w14:textId="77777777">
        <w:trPr>
          <w:gridAfter w:val="1"/>
          <w:wAfter w:w="20" w:type="dxa"/>
          <w:trHeight w:val="315"/>
        </w:trPr>
        <w:tc>
          <w:tcPr>
            <w:tcW w:w="3408" w:type="dxa"/>
            <w:gridSpan w:val="3"/>
            <w:tcBorders>
              <w:left w:val="single" w:sz="4" w:space="0" w:color="000000"/>
            </w:tcBorders>
            <w:shd w:val="clear" w:color="auto" w:fill="auto"/>
            <w:vAlign w:val="bottom"/>
          </w:tcPr>
          <w:p w14:paraId="5044EEDE" w14:textId="77777777" w:rsidR="000D0EBC" w:rsidRDefault="005C74C7">
            <w:r>
              <w:t>ВРЕМЯ ОТПРАВЛЕНИЯ</w:t>
            </w:r>
          </w:p>
        </w:tc>
        <w:tc>
          <w:tcPr>
            <w:tcW w:w="1463" w:type="dxa"/>
            <w:gridSpan w:val="3"/>
            <w:tcBorders>
              <w:bottom w:val="single" w:sz="4" w:space="0" w:color="000000"/>
            </w:tcBorders>
            <w:shd w:val="clear" w:color="auto" w:fill="auto"/>
            <w:vAlign w:val="bottom"/>
          </w:tcPr>
          <w:p w14:paraId="7F8C941C" w14:textId="5D8AABAA" w:rsidR="000D0EBC" w:rsidRPr="00644003" w:rsidRDefault="008865CE">
            <w:r w:rsidRPr="00644003">
              <w:t> 12:30</w:t>
            </w:r>
          </w:p>
        </w:tc>
        <w:tc>
          <w:tcPr>
            <w:tcW w:w="389" w:type="dxa"/>
            <w:shd w:val="clear" w:color="auto" w:fill="auto"/>
            <w:vAlign w:val="bottom"/>
          </w:tcPr>
          <w:p w14:paraId="4F1AF1BA" w14:textId="77777777" w:rsidR="000D0EBC" w:rsidRDefault="000D0EBC">
            <w:pPr>
              <w:snapToGrid w:val="0"/>
            </w:pPr>
          </w:p>
        </w:tc>
        <w:tc>
          <w:tcPr>
            <w:tcW w:w="1661" w:type="dxa"/>
            <w:gridSpan w:val="4"/>
            <w:tcBorders>
              <w:left w:val="single" w:sz="4" w:space="0" w:color="000000"/>
            </w:tcBorders>
            <w:shd w:val="clear" w:color="auto" w:fill="auto"/>
            <w:vAlign w:val="bottom"/>
          </w:tcPr>
          <w:p w14:paraId="57B85AA4" w14:textId="77777777" w:rsidR="000D0EBC" w:rsidRPr="00644003" w:rsidRDefault="005C74C7">
            <w:r w:rsidRPr="00644003">
              <w:t>ВРЕМЯ ПРИБЫТИЯ</w:t>
            </w:r>
          </w:p>
        </w:tc>
        <w:tc>
          <w:tcPr>
            <w:tcW w:w="888" w:type="dxa"/>
            <w:shd w:val="clear" w:color="auto" w:fill="auto"/>
            <w:vAlign w:val="bottom"/>
          </w:tcPr>
          <w:p w14:paraId="567A18E6"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1A08CC" w14:textId="5D28337C" w:rsidR="000D0EBC" w:rsidRPr="00644003" w:rsidRDefault="008865CE">
            <w:r w:rsidRPr="00644003">
              <w:t> 08:00</w:t>
            </w:r>
          </w:p>
        </w:tc>
        <w:tc>
          <w:tcPr>
            <w:tcW w:w="40" w:type="dxa"/>
            <w:shd w:val="clear" w:color="auto" w:fill="auto"/>
          </w:tcPr>
          <w:p w14:paraId="72D03A65" w14:textId="77777777" w:rsidR="000D0EBC" w:rsidRDefault="000D0EBC">
            <w:pPr>
              <w:snapToGrid w:val="0"/>
            </w:pPr>
          </w:p>
        </w:tc>
        <w:tc>
          <w:tcPr>
            <w:tcW w:w="40" w:type="dxa"/>
            <w:shd w:val="clear" w:color="auto" w:fill="auto"/>
          </w:tcPr>
          <w:p w14:paraId="395D2F0D" w14:textId="77777777" w:rsidR="000D0EBC" w:rsidRDefault="000D0EBC">
            <w:pPr>
              <w:snapToGrid w:val="0"/>
            </w:pPr>
          </w:p>
        </w:tc>
      </w:tr>
      <w:tr w:rsidR="000D0EBC" w14:paraId="342F3155" w14:textId="77777777">
        <w:trPr>
          <w:gridAfter w:val="1"/>
          <w:wAfter w:w="20" w:type="dxa"/>
          <w:trHeight w:val="315"/>
        </w:trPr>
        <w:tc>
          <w:tcPr>
            <w:tcW w:w="3408" w:type="dxa"/>
            <w:gridSpan w:val="3"/>
            <w:tcBorders>
              <w:left w:val="single" w:sz="4" w:space="0" w:color="000000"/>
            </w:tcBorders>
            <w:shd w:val="clear" w:color="auto" w:fill="auto"/>
            <w:vAlign w:val="bottom"/>
          </w:tcPr>
          <w:p w14:paraId="0679C214" w14:textId="77777777" w:rsidR="000D0EBC" w:rsidRDefault="005C74C7">
            <w:r>
              <w:t xml:space="preserve">ПОРТ ОТПРАВЛЕНИЯ </w:t>
            </w:r>
          </w:p>
        </w:tc>
        <w:tc>
          <w:tcPr>
            <w:tcW w:w="1463" w:type="dxa"/>
            <w:gridSpan w:val="3"/>
            <w:tcBorders>
              <w:bottom w:val="single" w:sz="4" w:space="0" w:color="000000"/>
            </w:tcBorders>
            <w:shd w:val="clear" w:color="auto" w:fill="auto"/>
            <w:vAlign w:val="bottom"/>
          </w:tcPr>
          <w:p w14:paraId="08172627" w14:textId="491B58AD" w:rsidR="000D0EBC" w:rsidRPr="00644003" w:rsidRDefault="008865CE" w:rsidP="008865CE">
            <w:r w:rsidRPr="00644003">
              <w:t>Москва (Северный речной вокзал)</w:t>
            </w:r>
          </w:p>
        </w:tc>
        <w:tc>
          <w:tcPr>
            <w:tcW w:w="389" w:type="dxa"/>
            <w:shd w:val="clear" w:color="auto" w:fill="auto"/>
            <w:vAlign w:val="bottom"/>
          </w:tcPr>
          <w:p w14:paraId="7B1F5213" w14:textId="77777777" w:rsidR="000D0EBC" w:rsidRDefault="000D0EBC">
            <w:pPr>
              <w:snapToGrid w:val="0"/>
            </w:pPr>
          </w:p>
        </w:tc>
        <w:tc>
          <w:tcPr>
            <w:tcW w:w="1661" w:type="dxa"/>
            <w:gridSpan w:val="4"/>
            <w:tcBorders>
              <w:left w:val="single" w:sz="4" w:space="0" w:color="000000"/>
            </w:tcBorders>
            <w:shd w:val="clear" w:color="auto" w:fill="auto"/>
            <w:vAlign w:val="bottom"/>
          </w:tcPr>
          <w:p w14:paraId="7B9C8DAC" w14:textId="77777777" w:rsidR="000D0EBC" w:rsidRPr="00644003" w:rsidRDefault="005C74C7">
            <w:r w:rsidRPr="00644003">
              <w:t>ПОРТ ПРИБЫТИЯ</w:t>
            </w:r>
          </w:p>
        </w:tc>
        <w:tc>
          <w:tcPr>
            <w:tcW w:w="888" w:type="dxa"/>
            <w:shd w:val="clear" w:color="auto" w:fill="auto"/>
            <w:vAlign w:val="bottom"/>
          </w:tcPr>
          <w:p w14:paraId="3FF3F98B"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0DB91F4B" w14:textId="56A3C0F9" w:rsidR="000D0EBC" w:rsidRPr="00644003" w:rsidRDefault="005C74C7" w:rsidP="008865CE">
            <w:r w:rsidRPr="00644003">
              <w:t> </w:t>
            </w:r>
            <w:r w:rsidR="008865CE" w:rsidRPr="00644003">
              <w:t>Санкт-Петербург (причал «Уткина заводь»)</w:t>
            </w:r>
          </w:p>
        </w:tc>
        <w:tc>
          <w:tcPr>
            <w:tcW w:w="40" w:type="dxa"/>
            <w:shd w:val="clear" w:color="auto" w:fill="auto"/>
          </w:tcPr>
          <w:p w14:paraId="11F232E7" w14:textId="77777777" w:rsidR="000D0EBC" w:rsidRDefault="000D0EBC">
            <w:pPr>
              <w:snapToGrid w:val="0"/>
            </w:pPr>
          </w:p>
        </w:tc>
        <w:tc>
          <w:tcPr>
            <w:tcW w:w="40" w:type="dxa"/>
            <w:shd w:val="clear" w:color="auto" w:fill="auto"/>
          </w:tcPr>
          <w:p w14:paraId="1397734E" w14:textId="77777777" w:rsidR="000D0EBC" w:rsidRDefault="000D0EBC">
            <w:pPr>
              <w:snapToGrid w:val="0"/>
            </w:pPr>
          </w:p>
        </w:tc>
      </w:tr>
      <w:tr w:rsidR="000D0EBC" w14:paraId="324EB881" w14:textId="77777777">
        <w:trPr>
          <w:gridAfter w:val="1"/>
          <w:wAfter w:w="20" w:type="dxa"/>
          <w:trHeight w:val="300"/>
        </w:trPr>
        <w:tc>
          <w:tcPr>
            <w:tcW w:w="1606" w:type="dxa"/>
            <w:shd w:val="clear" w:color="auto" w:fill="auto"/>
            <w:vAlign w:val="bottom"/>
          </w:tcPr>
          <w:p w14:paraId="118453FC" w14:textId="77777777" w:rsidR="000D0EBC" w:rsidRDefault="000D0EBC">
            <w:pPr>
              <w:snapToGrid w:val="0"/>
            </w:pPr>
          </w:p>
        </w:tc>
        <w:tc>
          <w:tcPr>
            <w:tcW w:w="901" w:type="dxa"/>
            <w:shd w:val="clear" w:color="auto" w:fill="auto"/>
            <w:vAlign w:val="bottom"/>
          </w:tcPr>
          <w:p w14:paraId="1C96B6AD" w14:textId="77777777" w:rsidR="000D0EBC" w:rsidRDefault="000D0EBC">
            <w:pPr>
              <w:snapToGrid w:val="0"/>
            </w:pPr>
          </w:p>
        </w:tc>
        <w:tc>
          <w:tcPr>
            <w:tcW w:w="901" w:type="dxa"/>
            <w:shd w:val="clear" w:color="auto" w:fill="auto"/>
            <w:vAlign w:val="bottom"/>
          </w:tcPr>
          <w:p w14:paraId="5CEAD34D" w14:textId="77777777" w:rsidR="000D0EBC" w:rsidRDefault="000D0EBC">
            <w:pPr>
              <w:snapToGrid w:val="0"/>
            </w:pPr>
          </w:p>
        </w:tc>
        <w:tc>
          <w:tcPr>
            <w:tcW w:w="379" w:type="dxa"/>
            <w:shd w:val="clear" w:color="auto" w:fill="auto"/>
            <w:vAlign w:val="bottom"/>
          </w:tcPr>
          <w:p w14:paraId="37B9239D" w14:textId="77777777" w:rsidR="000D0EBC" w:rsidRDefault="000D0EBC">
            <w:pPr>
              <w:snapToGrid w:val="0"/>
            </w:pPr>
          </w:p>
        </w:tc>
        <w:tc>
          <w:tcPr>
            <w:tcW w:w="695" w:type="dxa"/>
            <w:shd w:val="clear" w:color="auto" w:fill="auto"/>
            <w:vAlign w:val="bottom"/>
          </w:tcPr>
          <w:p w14:paraId="5498146D" w14:textId="77777777" w:rsidR="000D0EBC" w:rsidRDefault="000D0EBC">
            <w:pPr>
              <w:snapToGrid w:val="0"/>
            </w:pPr>
          </w:p>
        </w:tc>
        <w:tc>
          <w:tcPr>
            <w:tcW w:w="389" w:type="dxa"/>
            <w:shd w:val="clear" w:color="auto" w:fill="auto"/>
            <w:vAlign w:val="bottom"/>
          </w:tcPr>
          <w:p w14:paraId="695483FE" w14:textId="77777777" w:rsidR="000D0EBC" w:rsidRDefault="000D0EBC">
            <w:pPr>
              <w:snapToGrid w:val="0"/>
            </w:pPr>
          </w:p>
        </w:tc>
        <w:tc>
          <w:tcPr>
            <w:tcW w:w="389" w:type="dxa"/>
            <w:shd w:val="clear" w:color="auto" w:fill="auto"/>
            <w:vAlign w:val="bottom"/>
          </w:tcPr>
          <w:p w14:paraId="6A58A4C7" w14:textId="77777777" w:rsidR="000D0EBC" w:rsidRDefault="000D0EBC">
            <w:pPr>
              <w:snapToGrid w:val="0"/>
            </w:pPr>
          </w:p>
        </w:tc>
        <w:tc>
          <w:tcPr>
            <w:tcW w:w="515" w:type="dxa"/>
            <w:shd w:val="clear" w:color="auto" w:fill="auto"/>
            <w:vAlign w:val="bottom"/>
          </w:tcPr>
          <w:p w14:paraId="65B649A5" w14:textId="77777777" w:rsidR="000D0EBC" w:rsidRPr="00644003" w:rsidRDefault="000D0EBC">
            <w:pPr>
              <w:snapToGrid w:val="0"/>
            </w:pPr>
          </w:p>
        </w:tc>
        <w:tc>
          <w:tcPr>
            <w:tcW w:w="1146" w:type="dxa"/>
            <w:gridSpan w:val="3"/>
            <w:shd w:val="clear" w:color="auto" w:fill="auto"/>
            <w:vAlign w:val="bottom"/>
          </w:tcPr>
          <w:p w14:paraId="1D34399A" w14:textId="77777777" w:rsidR="000D0EBC" w:rsidRPr="00644003" w:rsidRDefault="000D0EBC">
            <w:pPr>
              <w:snapToGrid w:val="0"/>
            </w:pPr>
          </w:p>
        </w:tc>
        <w:tc>
          <w:tcPr>
            <w:tcW w:w="888" w:type="dxa"/>
            <w:shd w:val="clear" w:color="auto" w:fill="auto"/>
            <w:vAlign w:val="bottom"/>
          </w:tcPr>
          <w:p w14:paraId="779289AE" w14:textId="77777777" w:rsidR="000D0EBC" w:rsidRPr="00644003" w:rsidRDefault="000D0EBC">
            <w:pPr>
              <w:snapToGrid w:val="0"/>
            </w:pPr>
          </w:p>
        </w:tc>
        <w:tc>
          <w:tcPr>
            <w:tcW w:w="321" w:type="dxa"/>
            <w:shd w:val="clear" w:color="auto" w:fill="auto"/>
            <w:vAlign w:val="bottom"/>
          </w:tcPr>
          <w:p w14:paraId="4BB8D604" w14:textId="77777777" w:rsidR="000D0EBC" w:rsidRPr="00644003" w:rsidRDefault="000D0EBC">
            <w:pPr>
              <w:snapToGrid w:val="0"/>
            </w:pPr>
          </w:p>
        </w:tc>
        <w:tc>
          <w:tcPr>
            <w:tcW w:w="674" w:type="dxa"/>
            <w:gridSpan w:val="2"/>
            <w:shd w:val="clear" w:color="auto" w:fill="auto"/>
            <w:vAlign w:val="bottom"/>
          </w:tcPr>
          <w:p w14:paraId="0CF73065" w14:textId="77777777" w:rsidR="000D0EBC" w:rsidRPr="00644003" w:rsidRDefault="000D0EBC">
            <w:pPr>
              <w:snapToGrid w:val="0"/>
            </w:pPr>
          </w:p>
        </w:tc>
        <w:tc>
          <w:tcPr>
            <w:tcW w:w="674" w:type="dxa"/>
            <w:shd w:val="clear" w:color="auto" w:fill="auto"/>
            <w:vAlign w:val="bottom"/>
          </w:tcPr>
          <w:p w14:paraId="02085D79" w14:textId="77777777" w:rsidR="000D0EBC" w:rsidRPr="00644003" w:rsidRDefault="000D0EBC">
            <w:pPr>
              <w:snapToGrid w:val="0"/>
            </w:pPr>
          </w:p>
        </w:tc>
        <w:tc>
          <w:tcPr>
            <w:tcW w:w="40" w:type="dxa"/>
            <w:shd w:val="clear" w:color="auto" w:fill="auto"/>
          </w:tcPr>
          <w:p w14:paraId="15F6A913" w14:textId="77777777" w:rsidR="000D0EBC" w:rsidRDefault="000D0EBC">
            <w:pPr>
              <w:snapToGrid w:val="0"/>
            </w:pPr>
          </w:p>
        </w:tc>
        <w:tc>
          <w:tcPr>
            <w:tcW w:w="40" w:type="dxa"/>
            <w:shd w:val="clear" w:color="auto" w:fill="auto"/>
          </w:tcPr>
          <w:p w14:paraId="32C107A3" w14:textId="77777777" w:rsidR="000D0EBC" w:rsidRDefault="000D0EBC">
            <w:pPr>
              <w:snapToGrid w:val="0"/>
            </w:pPr>
          </w:p>
        </w:tc>
      </w:tr>
      <w:tr w:rsidR="000D0EBC" w14:paraId="2DB28D4D" w14:textId="77777777">
        <w:trPr>
          <w:gridAfter w:val="1"/>
          <w:wAfter w:w="20" w:type="dxa"/>
          <w:trHeight w:val="315"/>
        </w:trPr>
        <w:tc>
          <w:tcPr>
            <w:tcW w:w="9478" w:type="dxa"/>
            <w:gridSpan w:val="16"/>
            <w:shd w:val="clear" w:color="auto" w:fill="auto"/>
            <w:vAlign w:val="bottom"/>
          </w:tcPr>
          <w:p w14:paraId="110900DC" w14:textId="3113FF50" w:rsidR="000D0EBC" w:rsidRDefault="00CF5BD4">
            <w:r>
              <w:t>Продолжительность т</w:t>
            </w:r>
            <w:r w:rsidR="005656BE">
              <w:t>ура: 7</w:t>
            </w:r>
            <w:r w:rsidR="005656BE">
              <w:t xml:space="preserve"> дней,  6</w:t>
            </w:r>
            <w:r w:rsidR="005C74C7">
              <w:t xml:space="preserve"> ночей.</w:t>
            </w:r>
          </w:p>
        </w:tc>
        <w:tc>
          <w:tcPr>
            <w:tcW w:w="40" w:type="dxa"/>
            <w:shd w:val="clear" w:color="auto" w:fill="auto"/>
          </w:tcPr>
          <w:p w14:paraId="2172C327" w14:textId="77777777" w:rsidR="000D0EBC" w:rsidRDefault="000D0EBC">
            <w:pPr>
              <w:snapToGrid w:val="0"/>
            </w:pPr>
          </w:p>
        </w:tc>
        <w:tc>
          <w:tcPr>
            <w:tcW w:w="40" w:type="dxa"/>
            <w:shd w:val="clear" w:color="auto" w:fill="auto"/>
          </w:tcPr>
          <w:p w14:paraId="4AB570BB" w14:textId="77777777" w:rsidR="000D0EBC" w:rsidRDefault="000D0EBC">
            <w:pPr>
              <w:snapToGrid w:val="0"/>
            </w:pPr>
          </w:p>
        </w:tc>
      </w:tr>
      <w:tr w:rsidR="000D0EBC" w14:paraId="50C360B2" w14:textId="77777777">
        <w:trPr>
          <w:gridAfter w:val="1"/>
          <w:wAfter w:w="20" w:type="dxa"/>
          <w:trHeight w:val="315"/>
        </w:trPr>
        <w:tc>
          <w:tcPr>
            <w:tcW w:w="2507" w:type="dxa"/>
            <w:gridSpan w:val="2"/>
            <w:shd w:val="clear" w:color="auto" w:fill="auto"/>
            <w:vAlign w:val="bottom"/>
          </w:tcPr>
          <w:p w14:paraId="35E394DF" w14:textId="77777777" w:rsidR="000D0EBC" w:rsidRDefault="005C74C7">
            <w:r>
              <w:rPr>
                <w:b/>
                <w:bCs/>
              </w:rPr>
              <w:t>Размещение:</w:t>
            </w:r>
          </w:p>
        </w:tc>
        <w:tc>
          <w:tcPr>
            <w:tcW w:w="901" w:type="dxa"/>
            <w:shd w:val="clear" w:color="auto" w:fill="auto"/>
            <w:vAlign w:val="bottom"/>
          </w:tcPr>
          <w:p w14:paraId="76D2F6F1" w14:textId="77777777" w:rsidR="000D0EBC" w:rsidRDefault="000D0EBC">
            <w:pPr>
              <w:snapToGrid w:val="0"/>
            </w:pPr>
          </w:p>
        </w:tc>
        <w:tc>
          <w:tcPr>
            <w:tcW w:w="379" w:type="dxa"/>
            <w:shd w:val="clear" w:color="auto" w:fill="auto"/>
            <w:vAlign w:val="bottom"/>
          </w:tcPr>
          <w:p w14:paraId="165863C7" w14:textId="77777777" w:rsidR="000D0EBC" w:rsidRDefault="000D0EBC">
            <w:pPr>
              <w:snapToGrid w:val="0"/>
            </w:pPr>
          </w:p>
        </w:tc>
        <w:tc>
          <w:tcPr>
            <w:tcW w:w="695" w:type="dxa"/>
            <w:shd w:val="clear" w:color="auto" w:fill="auto"/>
            <w:vAlign w:val="bottom"/>
          </w:tcPr>
          <w:p w14:paraId="57F8963E" w14:textId="77777777" w:rsidR="000D0EBC" w:rsidRDefault="000D0EBC">
            <w:pPr>
              <w:snapToGrid w:val="0"/>
            </w:pPr>
          </w:p>
        </w:tc>
        <w:tc>
          <w:tcPr>
            <w:tcW w:w="389" w:type="dxa"/>
            <w:shd w:val="clear" w:color="auto" w:fill="auto"/>
            <w:vAlign w:val="bottom"/>
          </w:tcPr>
          <w:p w14:paraId="76A8B744" w14:textId="77777777" w:rsidR="000D0EBC" w:rsidRDefault="000D0EBC">
            <w:pPr>
              <w:snapToGrid w:val="0"/>
            </w:pPr>
          </w:p>
        </w:tc>
        <w:tc>
          <w:tcPr>
            <w:tcW w:w="389" w:type="dxa"/>
            <w:shd w:val="clear" w:color="auto" w:fill="auto"/>
            <w:vAlign w:val="bottom"/>
          </w:tcPr>
          <w:p w14:paraId="418B9760" w14:textId="77777777" w:rsidR="000D0EBC" w:rsidRDefault="000D0EBC">
            <w:pPr>
              <w:snapToGrid w:val="0"/>
            </w:pPr>
          </w:p>
        </w:tc>
        <w:tc>
          <w:tcPr>
            <w:tcW w:w="515" w:type="dxa"/>
            <w:shd w:val="clear" w:color="auto" w:fill="auto"/>
            <w:vAlign w:val="bottom"/>
          </w:tcPr>
          <w:p w14:paraId="233B1877" w14:textId="77777777" w:rsidR="000D0EBC" w:rsidRDefault="000D0EBC">
            <w:pPr>
              <w:snapToGrid w:val="0"/>
            </w:pPr>
          </w:p>
        </w:tc>
        <w:tc>
          <w:tcPr>
            <w:tcW w:w="1044" w:type="dxa"/>
            <w:gridSpan w:val="2"/>
            <w:shd w:val="clear" w:color="auto" w:fill="auto"/>
            <w:vAlign w:val="bottom"/>
          </w:tcPr>
          <w:p w14:paraId="2D2657DC" w14:textId="77777777" w:rsidR="000D0EBC" w:rsidRDefault="000D0EBC">
            <w:pPr>
              <w:snapToGrid w:val="0"/>
            </w:pPr>
          </w:p>
        </w:tc>
        <w:tc>
          <w:tcPr>
            <w:tcW w:w="990" w:type="dxa"/>
            <w:gridSpan w:val="2"/>
            <w:shd w:val="clear" w:color="auto" w:fill="auto"/>
            <w:vAlign w:val="bottom"/>
          </w:tcPr>
          <w:p w14:paraId="33056977" w14:textId="77777777" w:rsidR="000D0EBC" w:rsidRDefault="000D0EBC">
            <w:pPr>
              <w:snapToGrid w:val="0"/>
            </w:pPr>
          </w:p>
        </w:tc>
        <w:tc>
          <w:tcPr>
            <w:tcW w:w="321" w:type="dxa"/>
            <w:shd w:val="clear" w:color="auto" w:fill="auto"/>
            <w:vAlign w:val="bottom"/>
          </w:tcPr>
          <w:p w14:paraId="71ABCC33" w14:textId="77777777" w:rsidR="000D0EBC" w:rsidRDefault="000D0EBC">
            <w:pPr>
              <w:snapToGrid w:val="0"/>
            </w:pPr>
          </w:p>
        </w:tc>
        <w:tc>
          <w:tcPr>
            <w:tcW w:w="674" w:type="dxa"/>
            <w:gridSpan w:val="2"/>
            <w:shd w:val="clear" w:color="auto" w:fill="auto"/>
            <w:vAlign w:val="bottom"/>
          </w:tcPr>
          <w:p w14:paraId="66C5B5CA" w14:textId="77777777" w:rsidR="000D0EBC" w:rsidRDefault="000D0EBC">
            <w:pPr>
              <w:snapToGrid w:val="0"/>
            </w:pPr>
          </w:p>
        </w:tc>
        <w:tc>
          <w:tcPr>
            <w:tcW w:w="674" w:type="dxa"/>
            <w:shd w:val="clear" w:color="auto" w:fill="auto"/>
            <w:vAlign w:val="bottom"/>
          </w:tcPr>
          <w:p w14:paraId="49DBEA90" w14:textId="77777777" w:rsidR="000D0EBC" w:rsidRDefault="000D0EBC">
            <w:pPr>
              <w:snapToGrid w:val="0"/>
            </w:pPr>
          </w:p>
        </w:tc>
        <w:tc>
          <w:tcPr>
            <w:tcW w:w="40" w:type="dxa"/>
            <w:shd w:val="clear" w:color="auto" w:fill="auto"/>
          </w:tcPr>
          <w:p w14:paraId="14C26A89" w14:textId="77777777" w:rsidR="000D0EBC" w:rsidRDefault="000D0EBC">
            <w:pPr>
              <w:snapToGrid w:val="0"/>
            </w:pPr>
          </w:p>
        </w:tc>
        <w:tc>
          <w:tcPr>
            <w:tcW w:w="40" w:type="dxa"/>
            <w:shd w:val="clear" w:color="auto" w:fill="auto"/>
          </w:tcPr>
          <w:p w14:paraId="017DC38B" w14:textId="77777777" w:rsidR="000D0EBC" w:rsidRDefault="000D0EBC">
            <w:pPr>
              <w:snapToGrid w:val="0"/>
            </w:pPr>
          </w:p>
        </w:tc>
      </w:tr>
      <w:tr w:rsidR="002C40B5" w14:paraId="2BED2C1E" w14:textId="77777777">
        <w:tblPrEx>
          <w:tblCellMar>
            <w:left w:w="108" w:type="dxa"/>
            <w:right w:w="108" w:type="dxa"/>
          </w:tblCellMar>
        </w:tblPrEx>
        <w:trPr>
          <w:gridAfter w:val="5"/>
          <w:wAfter w:w="1311" w:type="dxa"/>
          <w:trHeight w:val="300"/>
        </w:trPr>
        <w:tc>
          <w:tcPr>
            <w:tcW w:w="1606" w:type="dxa"/>
            <w:tcBorders>
              <w:top w:val="single" w:sz="4" w:space="0" w:color="000000"/>
              <w:left w:val="single" w:sz="4" w:space="0" w:color="000000"/>
              <w:bottom w:val="single" w:sz="4" w:space="0" w:color="000000"/>
            </w:tcBorders>
            <w:shd w:val="clear" w:color="auto" w:fill="auto"/>
            <w:vAlign w:val="bottom"/>
          </w:tcPr>
          <w:p w14:paraId="72616527" w14:textId="77777777" w:rsidR="002C40B5" w:rsidRDefault="002C40B5">
            <w:pPr>
              <w:jc w:val="center"/>
            </w:pPr>
            <w:r>
              <w:t>Каюта</w:t>
            </w:r>
          </w:p>
        </w:tc>
        <w:tc>
          <w:tcPr>
            <w:tcW w:w="2181" w:type="dxa"/>
            <w:gridSpan w:val="3"/>
            <w:tcBorders>
              <w:top w:val="single" w:sz="4" w:space="0" w:color="000000"/>
              <w:left w:val="single" w:sz="4" w:space="0" w:color="000000"/>
              <w:bottom w:val="single" w:sz="4" w:space="0" w:color="000000"/>
            </w:tcBorders>
            <w:shd w:val="clear" w:color="auto" w:fill="auto"/>
            <w:vAlign w:val="bottom"/>
          </w:tcPr>
          <w:p w14:paraId="1D728254" w14:textId="77777777" w:rsidR="002C40B5" w:rsidRDefault="002C40B5">
            <w:pPr>
              <w:jc w:val="center"/>
            </w:pPr>
            <w:r>
              <w:t>ФИО клиента</w:t>
            </w:r>
          </w:p>
        </w:tc>
        <w:tc>
          <w:tcPr>
            <w:tcW w:w="1473" w:type="dxa"/>
            <w:gridSpan w:val="3"/>
            <w:tcBorders>
              <w:top w:val="single" w:sz="4" w:space="0" w:color="000000"/>
              <w:left w:val="single" w:sz="4" w:space="0" w:color="000000"/>
            </w:tcBorders>
            <w:shd w:val="clear" w:color="auto" w:fill="auto"/>
            <w:vAlign w:val="bottom"/>
          </w:tcPr>
          <w:p w14:paraId="4CFE9F6A" w14:textId="77777777" w:rsidR="002C40B5" w:rsidRDefault="002C40B5">
            <w:pPr>
              <w:jc w:val="center"/>
            </w:pPr>
            <w:r>
              <w:t>Класс каюты</w:t>
            </w:r>
          </w:p>
        </w:tc>
        <w:tc>
          <w:tcPr>
            <w:tcW w:w="1559" w:type="dxa"/>
            <w:gridSpan w:val="3"/>
            <w:tcBorders>
              <w:top w:val="single" w:sz="4" w:space="0" w:color="000000"/>
              <w:left w:val="single" w:sz="4" w:space="0" w:color="000000"/>
              <w:bottom w:val="single" w:sz="4" w:space="0" w:color="000000"/>
            </w:tcBorders>
            <w:shd w:val="clear" w:color="auto" w:fill="auto"/>
            <w:vAlign w:val="bottom"/>
          </w:tcPr>
          <w:p w14:paraId="5F36899C" w14:textId="77777777" w:rsidR="002C40B5" w:rsidRDefault="002C40B5">
            <w:pPr>
              <w:jc w:val="center"/>
            </w:pPr>
            <w:r>
              <w:t>Палуба</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vAlign w:val="bottom"/>
          </w:tcPr>
          <w:p w14:paraId="17B8E9C7" w14:textId="77777777" w:rsidR="002C40B5" w:rsidRDefault="002C40B5">
            <w:pPr>
              <w:jc w:val="center"/>
            </w:pPr>
            <w:r>
              <w:t>Стоимость (руб)</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111</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Рубцова Любовь Вячеславовна</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4-местная двухъярусная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Нижняя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29610</w:t>
            </w:r>
            <w:r w:rsidR="002C40B5" w:rsidRPr="00644003">
              <w:t> </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111</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Рубцов  Федор Александрович</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4-местная двухъярусная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Нижняя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32900</w:t>
            </w:r>
            <w:r w:rsidR="002C40B5" w:rsidRPr="00644003">
              <w:t> </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111</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Рубцов  Александр Федорович</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4-местная двухъярусная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Нижняя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32900</w:t>
            </w:r>
            <w:r w:rsidR="002C40B5" w:rsidRPr="00644003">
              <w:t> </w:t>
            </w:r>
          </w:p>
        </w:tc>
      </w:tr>
      <w:tr w:rsidR="000D0EBC" w14:paraId="13260D97" w14:textId="77777777">
        <w:trPr>
          <w:gridAfter w:val="1"/>
          <w:wAfter w:w="20" w:type="dxa"/>
          <w:trHeight w:val="300"/>
        </w:trPr>
        <w:tc>
          <w:tcPr>
            <w:tcW w:w="1606" w:type="dxa"/>
            <w:shd w:val="clear" w:color="auto" w:fill="auto"/>
            <w:vAlign w:val="bottom"/>
          </w:tcPr>
          <w:p w14:paraId="43E1DDD0" w14:textId="4300D168" w:rsidR="000D0EBC" w:rsidRPr="00644003" w:rsidRDefault="005C74C7" w:rsidP="00F427D2">
            <w:r w:rsidRPr="00644003">
              <w:t xml:space="preserve">Итого: </w:t>
            </w:r>
            <w:r w:rsidR="00F427D2" w:rsidRPr="00644003">
              <w:t>95410</w:t>
            </w:r>
          </w:p>
        </w:tc>
        <w:tc>
          <w:tcPr>
            <w:tcW w:w="7872" w:type="dxa"/>
            <w:gridSpan w:val="15"/>
            <w:shd w:val="clear" w:color="auto" w:fill="auto"/>
            <w:vAlign w:val="bottom"/>
          </w:tcPr>
          <w:p w14:paraId="4B074F13" w14:textId="77777777" w:rsidR="000D0EBC" w:rsidRPr="00644003" w:rsidRDefault="005C74C7">
            <w:r w:rsidRPr="00644003">
              <w:t xml:space="preserve"> </w:t>
            </w:r>
            <w:r w:rsidRPr="00644003">
              <w:rPr>
                <w:lang w:val="en-US"/>
              </w:rPr>
              <w:t xml:space="preserve">RUB, </w:t>
            </w:r>
            <w:r w:rsidRPr="00644003">
              <w:t xml:space="preserve">в т.ч. НДС (без НДС) 0-00 </w:t>
            </w:r>
            <w:r w:rsidRPr="00644003">
              <w:rPr>
                <w:lang w:val="en-US"/>
              </w:rPr>
              <w:t xml:space="preserve">RUB </w:t>
            </w:r>
            <w:r w:rsidRPr="00644003">
              <w:t>(пп.18 п.3 ст 149 НК РФ)</w:t>
            </w:r>
          </w:p>
        </w:tc>
        <w:tc>
          <w:tcPr>
            <w:tcW w:w="40" w:type="dxa"/>
            <w:shd w:val="clear" w:color="auto" w:fill="auto"/>
          </w:tcPr>
          <w:p w14:paraId="727175EC" w14:textId="77777777" w:rsidR="000D0EBC" w:rsidRDefault="000D0EBC">
            <w:pPr>
              <w:snapToGrid w:val="0"/>
            </w:pPr>
          </w:p>
        </w:tc>
        <w:tc>
          <w:tcPr>
            <w:tcW w:w="40" w:type="dxa"/>
            <w:shd w:val="clear" w:color="auto" w:fill="auto"/>
          </w:tcPr>
          <w:p w14:paraId="05C5DFC4" w14:textId="77777777" w:rsidR="000D0EBC" w:rsidRDefault="000D0EBC">
            <w:pPr>
              <w:snapToGrid w:val="0"/>
            </w:pPr>
          </w:p>
        </w:tc>
      </w:tr>
      <w:tr w:rsidR="000D0EBC" w14:paraId="7ACD758E" w14:textId="77777777">
        <w:trPr>
          <w:gridAfter w:val="1"/>
          <w:wAfter w:w="20" w:type="dxa"/>
          <w:trHeight w:val="300"/>
        </w:trPr>
        <w:tc>
          <w:tcPr>
            <w:tcW w:w="9478" w:type="dxa"/>
            <w:gridSpan w:val="16"/>
            <w:shd w:val="clear" w:color="auto" w:fill="auto"/>
            <w:vAlign w:val="bottom"/>
          </w:tcPr>
          <w:p w14:paraId="35E413DA" w14:textId="77777777" w:rsidR="000D0EBC" w:rsidRDefault="000D0EBC">
            <w:pPr>
              <w:snapToGrid w:val="0"/>
            </w:pPr>
          </w:p>
          <w:p w14:paraId="09DA5C4E" w14:textId="77777777" w:rsidR="000D0EBC" w:rsidRDefault="005C74C7">
            <w:pPr>
              <w:snapToGrid w:val="0"/>
            </w:pPr>
            <w:r>
              <w:rPr>
                <w:b/>
                <w:bCs/>
              </w:rPr>
              <w:t>Оздоровительные услуги:</w:t>
            </w:r>
            <w:r>
              <w:t xml:space="preserve"> </w:t>
            </w:r>
          </w:p>
          <w:p w14:paraId="1913C21A" w14:textId="77777777" w:rsidR="000D0EBC" w:rsidRDefault="005C74C7">
            <w:pPr>
              <w:snapToGrid w:val="0"/>
            </w:pPr>
            <w:r>
              <w:t>оздоровительная гимнастика и утренняя зарядка под руководством специалиста по ЛФК; фиточай; кислородный коктейль; диетическое питание, (на т/х А.Пушкин» и «Ленин» - фиточай и кислородный коктейль)</w:t>
            </w:r>
          </w:p>
        </w:tc>
        <w:tc>
          <w:tcPr>
            <w:tcW w:w="40" w:type="dxa"/>
            <w:shd w:val="clear" w:color="auto" w:fill="auto"/>
          </w:tcPr>
          <w:p w14:paraId="260A27E7" w14:textId="77777777" w:rsidR="000D0EBC" w:rsidRDefault="000D0EBC">
            <w:pPr>
              <w:snapToGrid w:val="0"/>
            </w:pPr>
          </w:p>
        </w:tc>
        <w:tc>
          <w:tcPr>
            <w:tcW w:w="40" w:type="dxa"/>
            <w:shd w:val="clear" w:color="auto" w:fill="auto"/>
          </w:tcPr>
          <w:p w14:paraId="6EA99531" w14:textId="77777777" w:rsidR="000D0EBC" w:rsidRDefault="000D0EBC">
            <w:pPr>
              <w:snapToGrid w:val="0"/>
            </w:pPr>
          </w:p>
        </w:tc>
      </w:tr>
      <w:tr w:rsidR="000D0EBC" w14:paraId="79ACD8CD" w14:textId="77777777">
        <w:trPr>
          <w:gridAfter w:val="1"/>
          <w:wAfter w:w="20" w:type="dxa"/>
          <w:trHeight w:val="315"/>
        </w:trPr>
        <w:tc>
          <w:tcPr>
            <w:tcW w:w="9478" w:type="dxa"/>
            <w:gridSpan w:val="16"/>
            <w:shd w:val="clear" w:color="auto" w:fill="auto"/>
            <w:vAlign w:val="bottom"/>
          </w:tcPr>
          <w:p w14:paraId="3723B30F" w14:textId="77777777" w:rsidR="000D0EBC" w:rsidRDefault="000D0EBC">
            <w:pPr>
              <w:snapToGrid w:val="0"/>
              <w:rPr>
                <w:b/>
                <w:bCs/>
              </w:rPr>
            </w:pPr>
          </w:p>
          <w:p w14:paraId="6F9924A2" w14:textId="77777777" w:rsidR="000D0EBC" w:rsidRDefault="005C74C7">
            <w:r>
              <w:rPr>
                <w:b/>
                <w:bCs/>
              </w:rPr>
              <w:t>Дополнительное экскурсионное обслуживание и услуги:</w:t>
            </w:r>
          </w:p>
        </w:tc>
        <w:tc>
          <w:tcPr>
            <w:tcW w:w="40" w:type="dxa"/>
            <w:shd w:val="clear" w:color="auto" w:fill="auto"/>
          </w:tcPr>
          <w:p w14:paraId="611F410D" w14:textId="77777777" w:rsidR="000D0EBC" w:rsidRDefault="000D0EBC">
            <w:pPr>
              <w:snapToGrid w:val="0"/>
            </w:pPr>
          </w:p>
        </w:tc>
        <w:tc>
          <w:tcPr>
            <w:tcW w:w="40" w:type="dxa"/>
            <w:shd w:val="clear" w:color="auto" w:fill="auto"/>
          </w:tcPr>
          <w:p w14:paraId="070F86A3" w14:textId="77777777" w:rsidR="000D0EBC" w:rsidRDefault="000D0EBC">
            <w:pPr>
              <w:snapToGrid w:val="0"/>
            </w:pPr>
          </w:p>
        </w:tc>
      </w:tr>
      <w:tr w:rsidR="000D0EBC" w14:paraId="314D20C7" w14:textId="77777777">
        <w:tblPrEx>
          <w:tblCellMar>
            <w:left w:w="108" w:type="dxa"/>
            <w:right w:w="108" w:type="dxa"/>
          </w:tblCellMar>
        </w:tblPrEx>
        <w:trPr>
          <w:trHeight w:val="300"/>
        </w:trPr>
        <w:tc>
          <w:tcPr>
            <w:tcW w:w="6805" w:type="dxa"/>
            <w:gridSpan w:val="9"/>
            <w:tcBorders>
              <w:top w:val="single" w:sz="4" w:space="0" w:color="000000"/>
              <w:left w:val="single" w:sz="4" w:space="0" w:color="000000"/>
              <w:bottom w:val="single" w:sz="4" w:space="0" w:color="000000"/>
            </w:tcBorders>
            <w:shd w:val="clear" w:color="auto" w:fill="auto"/>
            <w:vAlign w:val="bottom"/>
          </w:tcPr>
          <w:p w14:paraId="77063C83" w14:textId="77777777" w:rsidR="000D0EBC" w:rsidRDefault="005C74C7">
            <w:pPr>
              <w:jc w:val="center"/>
            </w:pPr>
            <w:r>
              <w:t>Дополнительные услуги</w:t>
            </w:r>
          </w:p>
        </w:tc>
        <w:tc>
          <w:tcPr>
            <w:tcW w:w="1325" w:type="dxa"/>
            <w:gridSpan w:val="4"/>
            <w:tcBorders>
              <w:top w:val="single" w:sz="4" w:space="0" w:color="000000"/>
              <w:left w:val="single" w:sz="4" w:space="0" w:color="000000"/>
              <w:bottom w:val="single" w:sz="4" w:space="0" w:color="000000"/>
            </w:tcBorders>
            <w:shd w:val="clear" w:color="auto" w:fill="auto"/>
            <w:vAlign w:val="bottom"/>
          </w:tcPr>
          <w:p w14:paraId="454C5A29" w14:textId="77777777" w:rsidR="000D0EBC" w:rsidRDefault="005C74C7">
            <w:pPr>
              <w:jc w:val="center"/>
            </w:pPr>
            <w:r>
              <w:t>Количество</w:t>
            </w:r>
          </w:p>
        </w:tc>
        <w:tc>
          <w:tcPr>
            <w:tcW w:w="1448" w:type="dxa"/>
            <w:gridSpan w:val="6"/>
            <w:tcBorders>
              <w:top w:val="single" w:sz="4" w:space="0" w:color="000000"/>
              <w:left w:val="single" w:sz="4" w:space="0" w:color="000000"/>
              <w:bottom w:val="single" w:sz="4" w:space="0" w:color="000000"/>
              <w:right w:val="single" w:sz="4" w:space="0" w:color="000000"/>
            </w:tcBorders>
            <w:shd w:val="clear" w:color="auto" w:fill="auto"/>
            <w:vAlign w:val="bottom"/>
          </w:tcPr>
          <w:p w14:paraId="1D2BB861" w14:textId="77777777" w:rsidR="000D0EBC" w:rsidRDefault="005C74C7">
            <w:pPr>
              <w:jc w:val="center"/>
            </w:pPr>
            <w:r>
              <w:t>Стоимость (руб)</w:t>
            </w:r>
          </w:p>
        </w:tc>
      </w:tr>
      <w:tr w:rsidR="000D0EBC" w14:paraId="217229E9" w14:textId="77777777">
        <w:trPr>
          <w:gridAfter w:val="1"/>
          <w:wAfter w:w="20" w:type="dxa"/>
          <w:trHeight w:val="300"/>
        </w:trPr>
        <w:tc>
          <w:tcPr>
            <w:tcW w:w="1606" w:type="dxa"/>
            <w:shd w:val="clear" w:color="auto" w:fill="auto"/>
            <w:vAlign w:val="bottom"/>
          </w:tcPr>
          <w:p w14:paraId="76EF4D54" w14:textId="77777777" w:rsidR="000D0EBC" w:rsidRDefault="000D0EBC">
            <w:pPr>
              <w:snapToGrid w:val="0"/>
            </w:pPr>
          </w:p>
        </w:tc>
        <w:tc>
          <w:tcPr>
            <w:tcW w:w="901" w:type="dxa"/>
            <w:shd w:val="clear" w:color="auto" w:fill="auto"/>
            <w:vAlign w:val="bottom"/>
          </w:tcPr>
          <w:p w14:paraId="557683F4" w14:textId="77777777" w:rsidR="000D0EBC" w:rsidRDefault="000D0EBC">
            <w:pPr>
              <w:snapToGrid w:val="0"/>
            </w:pPr>
          </w:p>
        </w:tc>
        <w:tc>
          <w:tcPr>
            <w:tcW w:w="901" w:type="dxa"/>
            <w:shd w:val="clear" w:color="auto" w:fill="auto"/>
            <w:vAlign w:val="bottom"/>
          </w:tcPr>
          <w:p w14:paraId="3EB10BF8" w14:textId="77777777" w:rsidR="000D0EBC" w:rsidRDefault="000D0EBC">
            <w:pPr>
              <w:snapToGrid w:val="0"/>
            </w:pPr>
          </w:p>
        </w:tc>
        <w:tc>
          <w:tcPr>
            <w:tcW w:w="379" w:type="dxa"/>
            <w:shd w:val="clear" w:color="auto" w:fill="auto"/>
            <w:vAlign w:val="bottom"/>
          </w:tcPr>
          <w:p w14:paraId="29250B40" w14:textId="77777777" w:rsidR="000D0EBC" w:rsidRDefault="000D0EBC">
            <w:pPr>
              <w:snapToGrid w:val="0"/>
            </w:pPr>
          </w:p>
        </w:tc>
        <w:tc>
          <w:tcPr>
            <w:tcW w:w="695" w:type="dxa"/>
            <w:shd w:val="clear" w:color="auto" w:fill="auto"/>
            <w:vAlign w:val="bottom"/>
          </w:tcPr>
          <w:p w14:paraId="0D2D6E25" w14:textId="77777777" w:rsidR="000D0EBC" w:rsidRDefault="000D0EBC">
            <w:pPr>
              <w:snapToGrid w:val="0"/>
            </w:pPr>
          </w:p>
        </w:tc>
        <w:tc>
          <w:tcPr>
            <w:tcW w:w="389" w:type="dxa"/>
            <w:shd w:val="clear" w:color="auto" w:fill="auto"/>
            <w:vAlign w:val="bottom"/>
          </w:tcPr>
          <w:p w14:paraId="22E73764" w14:textId="77777777" w:rsidR="000D0EBC" w:rsidRDefault="000D0EBC">
            <w:pPr>
              <w:snapToGrid w:val="0"/>
            </w:pPr>
          </w:p>
        </w:tc>
        <w:tc>
          <w:tcPr>
            <w:tcW w:w="389" w:type="dxa"/>
            <w:shd w:val="clear" w:color="auto" w:fill="auto"/>
            <w:vAlign w:val="bottom"/>
          </w:tcPr>
          <w:p w14:paraId="1B44C8C7" w14:textId="77777777" w:rsidR="000D0EBC" w:rsidRDefault="000D0EBC">
            <w:pPr>
              <w:snapToGrid w:val="0"/>
            </w:pPr>
          </w:p>
        </w:tc>
        <w:tc>
          <w:tcPr>
            <w:tcW w:w="515" w:type="dxa"/>
            <w:shd w:val="clear" w:color="auto" w:fill="auto"/>
            <w:vAlign w:val="bottom"/>
          </w:tcPr>
          <w:p w14:paraId="38D73EC7" w14:textId="77777777" w:rsidR="000D0EBC" w:rsidRDefault="000D0EBC">
            <w:pPr>
              <w:snapToGrid w:val="0"/>
            </w:pPr>
          </w:p>
        </w:tc>
        <w:tc>
          <w:tcPr>
            <w:tcW w:w="1030" w:type="dxa"/>
            <w:shd w:val="clear" w:color="auto" w:fill="auto"/>
            <w:vAlign w:val="bottom"/>
          </w:tcPr>
          <w:p w14:paraId="349032E2" w14:textId="77777777" w:rsidR="000D0EBC" w:rsidRDefault="000D0EBC">
            <w:pPr>
              <w:snapToGrid w:val="0"/>
            </w:pPr>
          </w:p>
        </w:tc>
        <w:tc>
          <w:tcPr>
            <w:tcW w:w="1004" w:type="dxa"/>
            <w:gridSpan w:val="3"/>
            <w:shd w:val="clear" w:color="auto" w:fill="auto"/>
            <w:vAlign w:val="bottom"/>
          </w:tcPr>
          <w:p w14:paraId="1AFCD2BC" w14:textId="77777777" w:rsidR="000D0EBC" w:rsidRDefault="000D0EBC">
            <w:pPr>
              <w:snapToGrid w:val="0"/>
            </w:pPr>
          </w:p>
        </w:tc>
        <w:tc>
          <w:tcPr>
            <w:tcW w:w="321" w:type="dxa"/>
            <w:shd w:val="clear" w:color="auto" w:fill="auto"/>
            <w:vAlign w:val="bottom"/>
          </w:tcPr>
          <w:p w14:paraId="702D2679" w14:textId="77777777" w:rsidR="000D0EBC" w:rsidRDefault="000D0EBC">
            <w:pPr>
              <w:snapToGrid w:val="0"/>
            </w:pPr>
          </w:p>
        </w:tc>
        <w:tc>
          <w:tcPr>
            <w:tcW w:w="674" w:type="dxa"/>
            <w:gridSpan w:val="2"/>
            <w:shd w:val="clear" w:color="auto" w:fill="auto"/>
            <w:vAlign w:val="bottom"/>
          </w:tcPr>
          <w:p w14:paraId="0F29E84C" w14:textId="77777777" w:rsidR="000D0EBC" w:rsidRDefault="000D0EBC">
            <w:pPr>
              <w:snapToGrid w:val="0"/>
            </w:pPr>
          </w:p>
        </w:tc>
        <w:tc>
          <w:tcPr>
            <w:tcW w:w="674" w:type="dxa"/>
            <w:shd w:val="clear" w:color="auto" w:fill="auto"/>
            <w:vAlign w:val="bottom"/>
          </w:tcPr>
          <w:p w14:paraId="55C1544B" w14:textId="77777777" w:rsidR="000D0EBC" w:rsidRDefault="000D0EBC">
            <w:pPr>
              <w:snapToGrid w:val="0"/>
            </w:pPr>
          </w:p>
        </w:tc>
        <w:tc>
          <w:tcPr>
            <w:tcW w:w="40" w:type="dxa"/>
            <w:shd w:val="clear" w:color="auto" w:fill="auto"/>
          </w:tcPr>
          <w:p w14:paraId="74CBB349" w14:textId="77777777" w:rsidR="000D0EBC" w:rsidRDefault="000D0EBC">
            <w:pPr>
              <w:snapToGrid w:val="0"/>
            </w:pPr>
          </w:p>
        </w:tc>
        <w:tc>
          <w:tcPr>
            <w:tcW w:w="40" w:type="dxa"/>
            <w:shd w:val="clear" w:color="auto" w:fill="auto"/>
          </w:tcPr>
          <w:p w14:paraId="45A9E2E4" w14:textId="77777777" w:rsidR="000D0EBC" w:rsidRDefault="000D0EBC">
            <w:pPr>
              <w:snapToGrid w:val="0"/>
            </w:pPr>
          </w:p>
        </w:tc>
      </w:tr>
      <w:tr w:rsidR="000D0EBC" w14:paraId="6DF456A6" w14:textId="77777777">
        <w:trPr>
          <w:gridAfter w:val="1"/>
          <w:wAfter w:w="20" w:type="dxa"/>
          <w:cantSplit/>
          <w:trHeight w:val="300"/>
        </w:trPr>
        <w:tc>
          <w:tcPr>
            <w:tcW w:w="9478" w:type="dxa"/>
            <w:gridSpan w:val="16"/>
            <w:vMerge w:val="restart"/>
            <w:shd w:val="clear" w:color="auto" w:fill="auto"/>
          </w:tcPr>
          <w:p w14:paraId="33BE8465" w14:textId="385663F3" w:rsidR="000D0EBC" w:rsidRDefault="005C74C7" w:rsidP="00F427D2">
            <w:r>
              <w:t xml:space="preserve">Всего стоимость договора:  </w:t>
            </w:r>
            <w:r w:rsidR="00F427D2" w:rsidRPr="00644003">
              <w:t>95410</w:t>
            </w:r>
            <w:r w:rsidR="00F427D2" w:rsidRPr="00644003">
              <w:rPr>
                <w:rFonts w:ascii="Times" w:hAnsi="Times"/>
              </w:rPr>
              <w:t xml:space="preserve"> </w:t>
            </w:r>
            <w:r w:rsidR="00F427D2" w:rsidRPr="00644003">
              <w:t>девяносто пять тысяч четыреста десять рублей 00 копеек</w:t>
            </w:r>
            <w:r w:rsidRPr="00644003">
              <w:t>,</w:t>
            </w:r>
            <w:r>
              <w:t xml:space="preserve">  в том числе НДС: 00 (ноль рублей 00 копеек))  </w:t>
            </w:r>
          </w:p>
        </w:tc>
        <w:tc>
          <w:tcPr>
            <w:tcW w:w="40" w:type="dxa"/>
            <w:shd w:val="clear" w:color="auto" w:fill="auto"/>
          </w:tcPr>
          <w:p w14:paraId="2EE9EBBD" w14:textId="77777777" w:rsidR="000D0EBC" w:rsidRDefault="000D0EBC">
            <w:pPr>
              <w:snapToGrid w:val="0"/>
            </w:pPr>
          </w:p>
        </w:tc>
        <w:tc>
          <w:tcPr>
            <w:tcW w:w="40" w:type="dxa"/>
            <w:shd w:val="clear" w:color="auto" w:fill="auto"/>
          </w:tcPr>
          <w:p w14:paraId="5F056B5A" w14:textId="77777777" w:rsidR="000D0EBC" w:rsidRDefault="000D0EBC">
            <w:pPr>
              <w:snapToGrid w:val="0"/>
            </w:pPr>
          </w:p>
        </w:tc>
      </w:tr>
      <w:tr w:rsidR="000D0EBC" w14:paraId="6591FBCA" w14:textId="77777777">
        <w:trPr>
          <w:gridAfter w:val="1"/>
          <w:wAfter w:w="20" w:type="dxa"/>
          <w:cantSplit/>
          <w:trHeight w:val="300"/>
        </w:trPr>
        <w:tc>
          <w:tcPr>
            <w:tcW w:w="9478" w:type="dxa"/>
            <w:gridSpan w:val="16"/>
            <w:vMerge/>
            <w:shd w:val="clear" w:color="auto" w:fill="auto"/>
            <w:vAlign w:val="center"/>
          </w:tcPr>
          <w:p w14:paraId="51AD2147" w14:textId="77777777" w:rsidR="000D0EBC" w:rsidRDefault="000D0EBC">
            <w:pPr>
              <w:snapToGrid w:val="0"/>
            </w:pPr>
          </w:p>
        </w:tc>
        <w:tc>
          <w:tcPr>
            <w:tcW w:w="40" w:type="dxa"/>
            <w:shd w:val="clear" w:color="auto" w:fill="auto"/>
          </w:tcPr>
          <w:p w14:paraId="79E28E1C" w14:textId="77777777" w:rsidR="000D0EBC" w:rsidRDefault="000D0EBC">
            <w:pPr>
              <w:snapToGrid w:val="0"/>
            </w:pPr>
          </w:p>
        </w:tc>
        <w:tc>
          <w:tcPr>
            <w:tcW w:w="40" w:type="dxa"/>
            <w:shd w:val="clear" w:color="auto" w:fill="auto"/>
          </w:tcPr>
          <w:p w14:paraId="0372C8E7" w14:textId="77777777" w:rsidR="000D0EBC" w:rsidRDefault="000D0EBC">
            <w:pPr>
              <w:snapToGrid w:val="0"/>
            </w:pPr>
          </w:p>
        </w:tc>
      </w:tr>
      <w:tr w:rsidR="000D0EBC" w14:paraId="7696643B" w14:textId="77777777">
        <w:trPr>
          <w:gridAfter w:val="1"/>
          <w:wAfter w:w="20" w:type="dxa"/>
          <w:trHeight w:val="300"/>
        </w:trPr>
        <w:tc>
          <w:tcPr>
            <w:tcW w:w="1606" w:type="dxa"/>
            <w:shd w:val="clear" w:color="auto" w:fill="auto"/>
            <w:vAlign w:val="bottom"/>
          </w:tcPr>
          <w:p w14:paraId="2C75653A" w14:textId="77777777" w:rsidR="000D0EBC" w:rsidRDefault="000D0EBC">
            <w:pPr>
              <w:snapToGrid w:val="0"/>
            </w:pPr>
          </w:p>
        </w:tc>
        <w:tc>
          <w:tcPr>
            <w:tcW w:w="901" w:type="dxa"/>
            <w:shd w:val="clear" w:color="auto" w:fill="auto"/>
            <w:vAlign w:val="bottom"/>
          </w:tcPr>
          <w:p w14:paraId="2EB92AAD" w14:textId="77777777" w:rsidR="000D0EBC" w:rsidRDefault="000D0EBC">
            <w:pPr>
              <w:snapToGrid w:val="0"/>
            </w:pPr>
          </w:p>
        </w:tc>
        <w:tc>
          <w:tcPr>
            <w:tcW w:w="901" w:type="dxa"/>
            <w:shd w:val="clear" w:color="auto" w:fill="auto"/>
            <w:vAlign w:val="bottom"/>
          </w:tcPr>
          <w:p w14:paraId="10A70911" w14:textId="77777777" w:rsidR="000D0EBC" w:rsidRDefault="000D0EBC">
            <w:pPr>
              <w:snapToGrid w:val="0"/>
            </w:pPr>
          </w:p>
        </w:tc>
        <w:tc>
          <w:tcPr>
            <w:tcW w:w="379" w:type="dxa"/>
            <w:shd w:val="clear" w:color="auto" w:fill="auto"/>
            <w:vAlign w:val="bottom"/>
          </w:tcPr>
          <w:p w14:paraId="731378F6" w14:textId="77777777" w:rsidR="000D0EBC" w:rsidRDefault="000D0EBC">
            <w:pPr>
              <w:snapToGrid w:val="0"/>
            </w:pPr>
          </w:p>
        </w:tc>
        <w:tc>
          <w:tcPr>
            <w:tcW w:w="695" w:type="dxa"/>
            <w:shd w:val="clear" w:color="auto" w:fill="auto"/>
            <w:vAlign w:val="bottom"/>
          </w:tcPr>
          <w:p w14:paraId="4D146084" w14:textId="77777777" w:rsidR="000D0EBC" w:rsidRDefault="000D0EBC">
            <w:pPr>
              <w:snapToGrid w:val="0"/>
            </w:pPr>
          </w:p>
        </w:tc>
        <w:tc>
          <w:tcPr>
            <w:tcW w:w="389" w:type="dxa"/>
            <w:shd w:val="clear" w:color="auto" w:fill="auto"/>
            <w:vAlign w:val="bottom"/>
          </w:tcPr>
          <w:p w14:paraId="21C77834" w14:textId="77777777" w:rsidR="000D0EBC" w:rsidRDefault="000D0EBC">
            <w:pPr>
              <w:snapToGrid w:val="0"/>
            </w:pPr>
          </w:p>
        </w:tc>
        <w:tc>
          <w:tcPr>
            <w:tcW w:w="389" w:type="dxa"/>
            <w:shd w:val="clear" w:color="auto" w:fill="auto"/>
            <w:vAlign w:val="bottom"/>
          </w:tcPr>
          <w:p w14:paraId="7C5B2AF8" w14:textId="77777777" w:rsidR="000D0EBC" w:rsidRDefault="000D0EBC">
            <w:pPr>
              <w:snapToGrid w:val="0"/>
            </w:pPr>
          </w:p>
        </w:tc>
        <w:tc>
          <w:tcPr>
            <w:tcW w:w="515" w:type="dxa"/>
            <w:shd w:val="clear" w:color="auto" w:fill="auto"/>
            <w:vAlign w:val="bottom"/>
          </w:tcPr>
          <w:p w14:paraId="508C6241" w14:textId="77777777" w:rsidR="000D0EBC" w:rsidRDefault="000D0EBC">
            <w:pPr>
              <w:snapToGrid w:val="0"/>
            </w:pPr>
          </w:p>
        </w:tc>
        <w:tc>
          <w:tcPr>
            <w:tcW w:w="1146" w:type="dxa"/>
            <w:gridSpan w:val="3"/>
            <w:shd w:val="clear" w:color="auto" w:fill="auto"/>
            <w:vAlign w:val="bottom"/>
          </w:tcPr>
          <w:p w14:paraId="34A242B0" w14:textId="77777777" w:rsidR="000D0EBC" w:rsidRDefault="000D0EBC">
            <w:pPr>
              <w:snapToGrid w:val="0"/>
            </w:pPr>
          </w:p>
        </w:tc>
        <w:tc>
          <w:tcPr>
            <w:tcW w:w="888" w:type="dxa"/>
            <w:shd w:val="clear" w:color="auto" w:fill="auto"/>
            <w:vAlign w:val="bottom"/>
          </w:tcPr>
          <w:p w14:paraId="4FE52311" w14:textId="77777777" w:rsidR="000D0EBC" w:rsidRDefault="000D0EBC">
            <w:pPr>
              <w:snapToGrid w:val="0"/>
            </w:pPr>
          </w:p>
        </w:tc>
        <w:tc>
          <w:tcPr>
            <w:tcW w:w="321" w:type="dxa"/>
            <w:shd w:val="clear" w:color="auto" w:fill="auto"/>
            <w:vAlign w:val="bottom"/>
          </w:tcPr>
          <w:p w14:paraId="247F27CE" w14:textId="77777777" w:rsidR="000D0EBC" w:rsidRDefault="000D0EBC">
            <w:pPr>
              <w:snapToGrid w:val="0"/>
            </w:pPr>
          </w:p>
        </w:tc>
        <w:tc>
          <w:tcPr>
            <w:tcW w:w="674" w:type="dxa"/>
            <w:gridSpan w:val="2"/>
            <w:shd w:val="clear" w:color="auto" w:fill="auto"/>
            <w:vAlign w:val="bottom"/>
          </w:tcPr>
          <w:p w14:paraId="3D26E181" w14:textId="77777777" w:rsidR="000D0EBC" w:rsidRDefault="000D0EBC">
            <w:pPr>
              <w:snapToGrid w:val="0"/>
            </w:pPr>
          </w:p>
        </w:tc>
        <w:tc>
          <w:tcPr>
            <w:tcW w:w="674" w:type="dxa"/>
            <w:shd w:val="clear" w:color="auto" w:fill="auto"/>
            <w:vAlign w:val="bottom"/>
          </w:tcPr>
          <w:p w14:paraId="17A5D946" w14:textId="77777777" w:rsidR="000D0EBC" w:rsidRDefault="000D0EBC">
            <w:pPr>
              <w:snapToGrid w:val="0"/>
            </w:pPr>
          </w:p>
        </w:tc>
        <w:tc>
          <w:tcPr>
            <w:tcW w:w="40" w:type="dxa"/>
            <w:shd w:val="clear" w:color="auto" w:fill="auto"/>
          </w:tcPr>
          <w:p w14:paraId="508D09E0" w14:textId="77777777" w:rsidR="000D0EBC" w:rsidRDefault="000D0EBC">
            <w:pPr>
              <w:snapToGrid w:val="0"/>
            </w:pPr>
          </w:p>
        </w:tc>
        <w:tc>
          <w:tcPr>
            <w:tcW w:w="40" w:type="dxa"/>
            <w:shd w:val="clear" w:color="auto" w:fill="auto"/>
          </w:tcPr>
          <w:p w14:paraId="4DC0C019" w14:textId="77777777" w:rsidR="000D0EBC" w:rsidRDefault="000D0EBC">
            <w:pPr>
              <w:snapToGrid w:val="0"/>
            </w:pPr>
          </w:p>
        </w:tc>
      </w:tr>
      <w:tr w:rsidR="000D0EBC" w14:paraId="797F650E" w14:textId="77777777">
        <w:trPr>
          <w:gridAfter w:val="1"/>
          <w:wAfter w:w="20" w:type="dxa"/>
          <w:trHeight w:val="315"/>
        </w:trPr>
        <w:tc>
          <w:tcPr>
            <w:tcW w:w="9478" w:type="dxa"/>
            <w:gridSpan w:val="16"/>
            <w:shd w:val="clear" w:color="auto" w:fill="auto"/>
            <w:vAlign w:val="bottom"/>
          </w:tcPr>
          <w:p w14:paraId="029033E2" w14:textId="65452FCD" w:rsidR="000D0EBC" w:rsidRDefault="005C74C7" w:rsidP="00F427D2">
            <w:r>
              <w:t xml:space="preserve">Оплата услуг:  </w:t>
            </w:r>
            <w:r>
              <w:rPr>
                <w:color w:val="FF0066"/>
              </w:rPr>
              <w:t xml:space="preserve"> </w:t>
            </w:r>
          </w:p>
        </w:tc>
        <w:tc>
          <w:tcPr>
            <w:tcW w:w="40" w:type="dxa"/>
            <w:shd w:val="clear" w:color="auto" w:fill="auto"/>
          </w:tcPr>
          <w:p w14:paraId="71230FBC" w14:textId="77777777" w:rsidR="000D0EBC" w:rsidRDefault="000D0EBC">
            <w:pPr>
              <w:snapToGrid w:val="0"/>
            </w:pPr>
          </w:p>
        </w:tc>
        <w:tc>
          <w:tcPr>
            <w:tcW w:w="40" w:type="dxa"/>
            <w:shd w:val="clear" w:color="auto" w:fill="auto"/>
          </w:tcPr>
          <w:p w14:paraId="691F86B3" w14:textId="77777777" w:rsidR="000D0EBC" w:rsidRDefault="000D0EBC">
            <w:pPr>
              <w:snapToGrid w:val="0"/>
            </w:pPr>
          </w:p>
        </w:tc>
      </w:tr>
      <w:tr w:rsidR="000D0EBC" w14:paraId="0B9C0E0F" w14:textId="77777777">
        <w:trPr>
          <w:gridAfter w:val="1"/>
          <w:wAfter w:w="20" w:type="dxa"/>
          <w:trHeight w:val="315"/>
        </w:trPr>
        <w:tc>
          <w:tcPr>
            <w:tcW w:w="9478" w:type="dxa"/>
            <w:gridSpan w:val="16"/>
            <w:shd w:val="clear" w:color="auto" w:fill="auto"/>
            <w:vAlign w:val="bottom"/>
          </w:tcPr>
          <w:p w14:paraId="2754B6BC" w14:textId="77777777" w:rsidR="000D0EBC" w:rsidRDefault="005C74C7">
            <w:r>
              <w:t xml:space="preserve">                         </w:t>
            </w:r>
          </w:p>
        </w:tc>
        <w:tc>
          <w:tcPr>
            <w:tcW w:w="40" w:type="dxa"/>
            <w:shd w:val="clear" w:color="auto" w:fill="auto"/>
          </w:tcPr>
          <w:p w14:paraId="77F30C75" w14:textId="77777777" w:rsidR="000D0EBC" w:rsidRDefault="000D0EBC">
            <w:pPr>
              <w:snapToGrid w:val="0"/>
            </w:pPr>
          </w:p>
        </w:tc>
        <w:tc>
          <w:tcPr>
            <w:tcW w:w="40" w:type="dxa"/>
            <w:shd w:val="clear" w:color="auto" w:fill="auto"/>
          </w:tcPr>
          <w:p w14:paraId="4231CD41" w14:textId="77777777" w:rsidR="000D0EBC" w:rsidRDefault="000D0EBC">
            <w:pPr>
              <w:snapToGrid w:val="0"/>
            </w:pPr>
          </w:p>
        </w:tc>
      </w:tr>
      <w:tr w:rsidR="000D0EBC" w14:paraId="7397CC1B" w14:textId="77777777">
        <w:trPr>
          <w:gridAfter w:val="1"/>
          <w:wAfter w:w="20" w:type="dxa"/>
          <w:trHeight w:val="300"/>
        </w:trPr>
        <w:tc>
          <w:tcPr>
            <w:tcW w:w="1606" w:type="dxa"/>
            <w:shd w:val="clear" w:color="auto" w:fill="auto"/>
            <w:vAlign w:val="bottom"/>
          </w:tcPr>
          <w:p w14:paraId="7CD407F3" w14:textId="77777777" w:rsidR="000D0EBC" w:rsidRDefault="000D0EBC">
            <w:pPr>
              <w:snapToGrid w:val="0"/>
            </w:pPr>
          </w:p>
        </w:tc>
        <w:tc>
          <w:tcPr>
            <w:tcW w:w="901" w:type="dxa"/>
            <w:shd w:val="clear" w:color="auto" w:fill="auto"/>
            <w:vAlign w:val="bottom"/>
          </w:tcPr>
          <w:p w14:paraId="6D41DF73" w14:textId="77777777" w:rsidR="000D0EBC" w:rsidRDefault="000D0EBC">
            <w:pPr>
              <w:snapToGrid w:val="0"/>
            </w:pPr>
          </w:p>
        </w:tc>
        <w:tc>
          <w:tcPr>
            <w:tcW w:w="901" w:type="dxa"/>
            <w:shd w:val="clear" w:color="auto" w:fill="auto"/>
            <w:vAlign w:val="bottom"/>
          </w:tcPr>
          <w:p w14:paraId="13262775" w14:textId="77777777" w:rsidR="000D0EBC" w:rsidRDefault="000D0EBC">
            <w:pPr>
              <w:snapToGrid w:val="0"/>
            </w:pPr>
          </w:p>
        </w:tc>
        <w:tc>
          <w:tcPr>
            <w:tcW w:w="379" w:type="dxa"/>
            <w:shd w:val="clear" w:color="auto" w:fill="auto"/>
            <w:vAlign w:val="bottom"/>
          </w:tcPr>
          <w:p w14:paraId="39C45D8A" w14:textId="77777777" w:rsidR="000D0EBC" w:rsidRDefault="000D0EBC">
            <w:pPr>
              <w:snapToGrid w:val="0"/>
            </w:pPr>
          </w:p>
        </w:tc>
        <w:tc>
          <w:tcPr>
            <w:tcW w:w="695" w:type="dxa"/>
            <w:shd w:val="clear" w:color="auto" w:fill="auto"/>
            <w:vAlign w:val="bottom"/>
          </w:tcPr>
          <w:p w14:paraId="3D454D27" w14:textId="77777777" w:rsidR="000D0EBC" w:rsidRDefault="000D0EBC">
            <w:pPr>
              <w:snapToGrid w:val="0"/>
            </w:pPr>
          </w:p>
        </w:tc>
        <w:tc>
          <w:tcPr>
            <w:tcW w:w="389" w:type="dxa"/>
            <w:shd w:val="clear" w:color="auto" w:fill="auto"/>
            <w:vAlign w:val="bottom"/>
          </w:tcPr>
          <w:p w14:paraId="26AD98BA" w14:textId="77777777" w:rsidR="000D0EBC" w:rsidRDefault="000D0EBC">
            <w:pPr>
              <w:snapToGrid w:val="0"/>
            </w:pPr>
          </w:p>
        </w:tc>
        <w:tc>
          <w:tcPr>
            <w:tcW w:w="389" w:type="dxa"/>
            <w:shd w:val="clear" w:color="auto" w:fill="auto"/>
            <w:vAlign w:val="bottom"/>
          </w:tcPr>
          <w:p w14:paraId="6CC8DCF4" w14:textId="77777777" w:rsidR="000D0EBC" w:rsidRDefault="000D0EBC">
            <w:pPr>
              <w:snapToGrid w:val="0"/>
            </w:pPr>
          </w:p>
        </w:tc>
        <w:tc>
          <w:tcPr>
            <w:tcW w:w="515" w:type="dxa"/>
            <w:shd w:val="clear" w:color="auto" w:fill="auto"/>
            <w:vAlign w:val="bottom"/>
          </w:tcPr>
          <w:p w14:paraId="70D15E1F" w14:textId="77777777" w:rsidR="000D0EBC" w:rsidRDefault="000D0EBC">
            <w:pPr>
              <w:snapToGrid w:val="0"/>
            </w:pPr>
          </w:p>
        </w:tc>
        <w:tc>
          <w:tcPr>
            <w:tcW w:w="1146" w:type="dxa"/>
            <w:gridSpan w:val="3"/>
            <w:shd w:val="clear" w:color="auto" w:fill="auto"/>
            <w:vAlign w:val="bottom"/>
          </w:tcPr>
          <w:p w14:paraId="2B14B13E" w14:textId="77777777" w:rsidR="000D0EBC" w:rsidRDefault="000D0EBC">
            <w:pPr>
              <w:snapToGrid w:val="0"/>
            </w:pPr>
          </w:p>
        </w:tc>
        <w:tc>
          <w:tcPr>
            <w:tcW w:w="888" w:type="dxa"/>
            <w:shd w:val="clear" w:color="auto" w:fill="auto"/>
            <w:vAlign w:val="bottom"/>
          </w:tcPr>
          <w:p w14:paraId="53E0533E" w14:textId="77777777" w:rsidR="000D0EBC" w:rsidRDefault="000D0EBC">
            <w:pPr>
              <w:snapToGrid w:val="0"/>
            </w:pPr>
          </w:p>
        </w:tc>
        <w:tc>
          <w:tcPr>
            <w:tcW w:w="321" w:type="dxa"/>
            <w:shd w:val="clear" w:color="auto" w:fill="auto"/>
            <w:vAlign w:val="bottom"/>
          </w:tcPr>
          <w:p w14:paraId="5FE64272" w14:textId="77777777" w:rsidR="000D0EBC" w:rsidRDefault="000D0EBC">
            <w:pPr>
              <w:snapToGrid w:val="0"/>
            </w:pPr>
          </w:p>
        </w:tc>
        <w:tc>
          <w:tcPr>
            <w:tcW w:w="674" w:type="dxa"/>
            <w:gridSpan w:val="2"/>
            <w:shd w:val="clear" w:color="auto" w:fill="auto"/>
            <w:vAlign w:val="bottom"/>
          </w:tcPr>
          <w:p w14:paraId="1F8FEFD9" w14:textId="77777777" w:rsidR="000D0EBC" w:rsidRDefault="000D0EBC">
            <w:pPr>
              <w:snapToGrid w:val="0"/>
            </w:pPr>
          </w:p>
        </w:tc>
        <w:tc>
          <w:tcPr>
            <w:tcW w:w="674" w:type="dxa"/>
            <w:shd w:val="clear" w:color="auto" w:fill="auto"/>
            <w:vAlign w:val="bottom"/>
          </w:tcPr>
          <w:p w14:paraId="6FF128E7" w14:textId="77777777" w:rsidR="000D0EBC" w:rsidRDefault="000D0EBC">
            <w:pPr>
              <w:snapToGrid w:val="0"/>
            </w:pPr>
          </w:p>
        </w:tc>
        <w:tc>
          <w:tcPr>
            <w:tcW w:w="40" w:type="dxa"/>
            <w:shd w:val="clear" w:color="auto" w:fill="auto"/>
          </w:tcPr>
          <w:p w14:paraId="11BB144A" w14:textId="77777777" w:rsidR="000D0EBC" w:rsidRDefault="000D0EBC">
            <w:pPr>
              <w:snapToGrid w:val="0"/>
            </w:pPr>
          </w:p>
        </w:tc>
        <w:tc>
          <w:tcPr>
            <w:tcW w:w="40" w:type="dxa"/>
            <w:shd w:val="clear" w:color="auto" w:fill="auto"/>
          </w:tcPr>
          <w:p w14:paraId="510623CA" w14:textId="77777777" w:rsidR="000D0EBC" w:rsidRDefault="000D0EBC">
            <w:pPr>
              <w:snapToGrid w:val="0"/>
            </w:pPr>
          </w:p>
        </w:tc>
      </w:tr>
      <w:tr w:rsidR="000D0EBC" w14:paraId="306B8AC8" w14:textId="77777777">
        <w:trPr>
          <w:gridAfter w:val="1"/>
          <w:wAfter w:w="20" w:type="dxa"/>
          <w:trHeight w:val="300"/>
        </w:trPr>
        <w:tc>
          <w:tcPr>
            <w:tcW w:w="1606" w:type="dxa"/>
            <w:shd w:val="clear" w:color="auto" w:fill="auto"/>
            <w:vAlign w:val="bottom"/>
          </w:tcPr>
          <w:p w14:paraId="217E0BD7" w14:textId="77777777" w:rsidR="000D0EBC" w:rsidRDefault="000D0EBC">
            <w:pPr>
              <w:snapToGrid w:val="0"/>
            </w:pPr>
          </w:p>
        </w:tc>
        <w:tc>
          <w:tcPr>
            <w:tcW w:w="901" w:type="dxa"/>
            <w:shd w:val="clear" w:color="auto" w:fill="auto"/>
            <w:vAlign w:val="bottom"/>
          </w:tcPr>
          <w:p w14:paraId="7B98FD76" w14:textId="77777777" w:rsidR="000D0EBC" w:rsidRDefault="000D0EBC">
            <w:pPr>
              <w:snapToGrid w:val="0"/>
            </w:pPr>
          </w:p>
        </w:tc>
        <w:tc>
          <w:tcPr>
            <w:tcW w:w="901" w:type="dxa"/>
            <w:shd w:val="clear" w:color="auto" w:fill="auto"/>
            <w:vAlign w:val="bottom"/>
          </w:tcPr>
          <w:p w14:paraId="37408736" w14:textId="77777777" w:rsidR="000D0EBC" w:rsidRDefault="000D0EBC">
            <w:pPr>
              <w:snapToGrid w:val="0"/>
            </w:pPr>
          </w:p>
        </w:tc>
        <w:tc>
          <w:tcPr>
            <w:tcW w:w="379" w:type="dxa"/>
            <w:shd w:val="clear" w:color="auto" w:fill="auto"/>
            <w:vAlign w:val="bottom"/>
          </w:tcPr>
          <w:p w14:paraId="418FF976" w14:textId="77777777" w:rsidR="000D0EBC" w:rsidRDefault="000D0EBC">
            <w:pPr>
              <w:snapToGrid w:val="0"/>
            </w:pPr>
          </w:p>
        </w:tc>
        <w:tc>
          <w:tcPr>
            <w:tcW w:w="695" w:type="dxa"/>
            <w:shd w:val="clear" w:color="auto" w:fill="auto"/>
            <w:vAlign w:val="bottom"/>
          </w:tcPr>
          <w:p w14:paraId="4B61EB59" w14:textId="77777777" w:rsidR="000D0EBC" w:rsidRDefault="000D0EBC">
            <w:pPr>
              <w:snapToGrid w:val="0"/>
            </w:pPr>
          </w:p>
        </w:tc>
        <w:tc>
          <w:tcPr>
            <w:tcW w:w="389" w:type="dxa"/>
            <w:shd w:val="clear" w:color="auto" w:fill="auto"/>
            <w:vAlign w:val="bottom"/>
          </w:tcPr>
          <w:p w14:paraId="068E9A1D" w14:textId="77777777" w:rsidR="000D0EBC" w:rsidRDefault="000D0EBC">
            <w:pPr>
              <w:snapToGrid w:val="0"/>
            </w:pPr>
          </w:p>
        </w:tc>
        <w:tc>
          <w:tcPr>
            <w:tcW w:w="389" w:type="dxa"/>
            <w:shd w:val="clear" w:color="auto" w:fill="auto"/>
            <w:vAlign w:val="bottom"/>
          </w:tcPr>
          <w:p w14:paraId="27BB09C7" w14:textId="77777777" w:rsidR="000D0EBC" w:rsidRDefault="000D0EBC">
            <w:pPr>
              <w:snapToGrid w:val="0"/>
            </w:pPr>
          </w:p>
        </w:tc>
        <w:tc>
          <w:tcPr>
            <w:tcW w:w="515" w:type="dxa"/>
            <w:shd w:val="clear" w:color="auto" w:fill="auto"/>
            <w:vAlign w:val="bottom"/>
          </w:tcPr>
          <w:p w14:paraId="4D72D675" w14:textId="77777777" w:rsidR="000D0EBC" w:rsidRDefault="000D0EBC">
            <w:pPr>
              <w:snapToGrid w:val="0"/>
            </w:pPr>
          </w:p>
        </w:tc>
        <w:tc>
          <w:tcPr>
            <w:tcW w:w="1146" w:type="dxa"/>
            <w:gridSpan w:val="3"/>
            <w:shd w:val="clear" w:color="auto" w:fill="auto"/>
            <w:vAlign w:val="bottom"/>
          </w:tcPr>
          <w:p w14:paraId="499A2510" w14:textId="77777777" w:rsidR="000D0EBC" w:rsidRDefault="000D0EBC">
            <w:pPr>
              <w:snapToGrid w:val="0"/>
            </w:pPr>
          </w:p>
        </w:tc>
        <w:tc>
          <w:tcPr>
            <w:tcW w:w="888" w:type="dxa"/>
            <w:shd w:val="clear" w:color="auto" w:fill="auto"/>
            <w:vAlign w:val="bottom"/>
          </w:tcPr>
          <w:p w14:paraId="398CB97E" w14:textId="77777777" w:rsidR="000D0EBC" w:rsidRDefault="000D0EBC">
            <w:pPr>
              <w:snapToGrid w:val="0"/>
            </w:pPr>
          </w:p>
        </w:tc>
        <w:tc>
          <w:tcPr>
            <w:tcW w:w="321" w:type="dxa"/>
            <w:shd w:val="clear" w:color="auto" w:fill="auto"/>
            <w:vAlign w:val="bottom"/>
          </w:tcPr>
          <w:p w14:paraId="66B4F914" w14:textId="77777777" w:rsidR="000D0EBC" w:rsidRDefault="000D0EBC">
            <w:pPr>
              <w:snapToGrid w:val="0"/>
            </w:pPr>
          </w:p>
        </w:tc>
        <w:tc>
          <w:tcPr>
            <w:tcW w:w="674" w:type="dxa"/>
            <w:gridSpan w:val="2"/>
            <w:shd w:val="clear" w:color="auto" w:fill="auto"/>
            <w:vAlign w:val="bottom"/>
          </w:tcPr>
          <w:p w14:paraId="47C45A18" w14:textId="77777777" w:rsidR="000D0EBC" w:rsidRDefault="000D0EBC">
            <w:pPr>
              <w:snapToGrid w:val="0"/>
            </w:pPr>
          </w:p>
        </w:tc>
        <w:tc>
          <w:tcPr>
            <w:tcW w:w="674" w:type="dxa"/>
            <w:shd w:val="clear" w:color="auto" w:fill="auto"/>
            <w:vAlign w:val="bottom"/>
          </w:tcPr>
          <w:p w14:paraId="52C11ECA" w14:textId="77777777" w:rsidR="000D0EBC" w:rsidRDefault="000D0EBC">
            <w:pPr>
              <w:snapToGrid w:val="0"/>
            </w:pPr>
          </w:p>
        </w:tc>
        <w:tc>
          <w:tcPr>
            <w:tcW w:w="40" w:type="dxa"/>
            <w:shd w:val="clear" w:color="auto" w:fill="auto"/>
          </w:tcPr>
          <w:p w14:paraId="55C6FD94" w14:textId="77777777" w:rsidR="000D0EBC" w:rsidRDefault="000D0EBC">
            <w:pPr>
              <w:snapToGrid w:val="0"/>
            </w:pPr>
          </w:p>
        </w:tc>
        <w:tc>
          <w:tcPr>
            <w:tcW w:w="40" w:type="dxa"/>
            <w:shd w:val="clear" w:color="auto" w:fill="auto"/>
          </w:tcPr>
          <w:p w14:paraId="4DFAFA92" w14:textId="77777777" w:rsidR="000D0EBC" w:rsidRDefault="000D0EBC">
            <w:pPr>
              <w:snapToGrid w:val="0"/>
            </w:pPr>
          </w:p>
        </w:tc>
      </w:tr>
      <w:tr w:rsidR="000D0EBC" w14:paraId="1C5BB554" w14:textId="77777777">
        <w:trPr>
          <w:gridAfter w:val="1"/>
          <w:wAfter w:w="20" w:type="dxa"/>
          <w:trHeight w:val="315"/>
        </w:trPr>
        <w:tc>
          <w:tcPr>
            <w:tcW w:w="1606" w:type="dxa"/>
            <w:shd w:val="clear" w:color="auto" w:fill="auto"/>
            <w:vAlign w:val="bottom"/>
          </w:tcPr>
          <w:p w14:paraId="28B7E908" w14:textId="77777777" w:rsidR="000D0EBC" w:rsidRDefault="000D0EBC">
            <w:pPr>
              <w:snapToGrid w:val="0"/>
            </w:pPr>
          </w:p>
        </w:tc>
        <w:tc>
          <w:tcPr>
            <w:tcW w:w="2876" w:type="dxa"/>
            <w:gridSpan w:val="4"/>
            <w:shd w:val="clear" w:color="auto" w:fill="auto"/>
            <w:vAlign w:val="bottom"/>
          </w:tcPr>
          <w:p w14:paraId="3273B199" w14:textId="77777777" w:rsidR="000D0EBC" w:rsidRDefault="005C74C7">
            <w:r>
              <w:t>КОМПАНИЯ_____________</w:t>
            </w:r>
          </w:p>
          <w:p w14:paraId="1B70FE52" w14:textId="77777777" w:rsidR="000D0EBC" w:rsidRDefault="000D0EBC"/>
        </w:tc>
        <w:tc>
          <w:tcPr>
            <w:tcW w:w="389" w:type="dxa"/>
            <w:shd w:val="clear" w:color="auto" w:fill="auto"/>
            <w:vAlign w:val="bottom"/>
          </w:tcPr>
          <w:p w14:paraId="58D94B0E" w14:textId="77777777" w:rsidR="000D0EBC" w:rsidRDefault="000D0EBC">
            <w:pPr>
              <w:snapToGrid w:val="0"/>
            </w:pPr>
          </w:p>
        </w:tc>
        <w:tc>
          <w:tcPr>
            <w:tcW w:w="389" w:type="dxa"/>
            <w:shd w:val="clear" w:color="auto" w:fill="auto"/>
            <w:vAlign w:val="bottom"/>
          </w:tcPr>
          <w:p w14:paraId="23214BED" w14:textId="77777777" w:rsidR="000D0EBC" w:rsidRDefault="005C74C7">
            <w:r>
              <w:t xml:space="preserve"> </w:t>
            </w:r>
          </w:p>
        </w:tc>
        <w:tc>
          <w:tcPr>
            <w:tcW w:w="3544" w:type="dxa"/>
            <w:gridSpan w:val="8"/>
            <w:shd w:val="clear" w:color="auto" w:fill="auto"/>
            <w:vAlign w:val="bottom"/>
          </w:tcPr>
          <w:p w14:paraId="4F6A95E5" w14:textId="77777777" w:rsidR="000D0EBC" w:rsidRDefault="000D0EBC">
            <w:pPr>
              <w:snapToGrid w:val="0"/>
            </w:pPr>
          </w:p>
          <w:p w14:paraId="47054104" w14:textId="77777777" w:rsidR="000D0EBC" w:rsidRDefault="000D0EBC"/>
          <w:p w14:paraId="2F9C1397" w14:textId="77777777" w:rsidR="000D0EBC" w:rsidRDefault="005C74C7">
            <w:r>
              <w:t>ЗАКАЗЧИК___________________</w:t>
            </w:r>
          </w:p>
          <w:p w14:paraId="11A8593B" w14:textId="77777777" w:rsidR="000D0EBC" w:rsidRDefault="000D0EBC"/>
        </w:tc>
        <w:tc>
          <w:tcPr>
            <w:tcW w:w="674" w:type="dxa"/>
            <w:shd w:val="clear" w:color="auto" w:fill="auto"/>
            <w:vAlign w:val="bottom"/>
          </w:tcPr>
          <w:p w14:paraId="0273E9F4" w14:textId="77777777" w:rsidR="000D0EBC" w:rsidRDefault="000D0EBC">
            <w:pPr>
              <w:snapToGrid w:val="0"/>
            </w:pPr>
          </w:p>
        </w:tc>
        <w:tc>
          <w:tcPr>
            <w:tcW w:w="40" w:type="dxa"/>
            <w:shd w:val="clear" w:color="auto" w:fill="auto"/>
          </w:tcPr>
          <w:p w14:paraId="33E2EDFD" w14:textId="77777777" w:rsidR="000D0EBC" w:rsidRDefault="000D0EBC">
            <w:pPr>
              <w:snapToGrid w:val="0"/>
            </w:pPr>
          </w:p>
        </w:tc>
        <w:tc>
          <w:tcPr>
            <w:tcW w:w="40" w:type="dxa"/>
            <w:shd w:val="clear" w:color="auto" w:fill="auto"/>
          </w:tcPr>
          <w:p w14:paraId="23D0CD2B" w14:textId="77777777" w:rsidR="000D0EBC" w:rsidRDefault="000D0EBC">
            <w:pPr>
              <w:snapToGrid w:val="0"/>
            </w:pPr>
          </w:p>
        </w:tc>
      </w:tr>
    </w:tbl>
    <w:p w14:paraId="05480EAB" w14:textId="77777777" w:rsidR="000D0EBC" w:rsidRDefault="000D0EBC"/>
    <w:sectPr w:rsidR="000D0EBC">
      <w:footerReference w:type="even" r:id="rId14"/>
      <w:footerReference w:type="default" r:id="rId15"/>
      <w:footerReference w:type="first" r:id="rId16"/>
      <w:pgSz w:w="11906" w:h="16820"/>
      <w:pgMar w:top="567" w:right="851" w:bottom="567" w:left="426" w:header="720" w:footer="159" w:gutter="0"/>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5A5870" w14:textId="77777777" w:rsidR="007A364F" w:rsidRDefault="007A364F">
      <w:r>
        <w:separator/>
      </w:r>
    </w:p>
  </w:endnote>
  <w:endnote w:type="continuationSeparator" w:id="0">
    <w:p w14:paraId="1289DFC1" w14:textId="77777777" w:rsidR="007A364F" w:rsidRDefault="007A36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FB52CA" w14:textId="77777777" w:rsidR="007A364F" w:rsidRDefault="007A364F">
    <w:pPr>
      <w:pStyle w:val="af2"/>
      <w:ind w:right="360" w:firstLine="360"/>
    </w:pPr>
    <w:r>
      <w:rPr>
        <w:noProof/>
        <w:lang w:val="en-US"/>
      </w:rPr>
      <mc:AlternateContent>
        <mc:Choice Requires="wps">
          <w:drawing>
            <wp:anchor distT="0" distB="0" distL="0" distR="0" simplePos="0" relativeHeight="251657216" behindDoc="0" locked="0" layoutInCell="1" allowOverlap="1" wp14:anchorId="6391EF61" wp14:editId="709949C8">
              <wp:simplePos x="0" y="0"/>
              <wp:positionH relativeFrom="page">
                <wp:posOffset>7142480</wp:posOffset>
              </wp:positionH>
              <wp:positionV relativeFrom="paragraph">
                <wp:posOffset>635</wp:posOffset>
              </wp:positionV>
              <wp:extent cx="51435" cy="125095"/>
              <wp:effectExtent l="5080" t="635" r="0" b="1270"/>
              <wp:wrapSquare wrapText="largest"/>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502F31"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w:t>
                          </w:r>
                          <w:r>
                            <w:rPr>
                              <w:rStyle w:val="a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562.4pt;margin-top:.05pt;width:4.05pt;height:9.8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" stroked="f">
              <v:textbox inset="0,0,0,0">
                <w:txbxContent>
                  <w:p w14:paraId="21502F31"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w:t>
                    </w:r>
                    <w:r>
                      <w:rPr>
                        <w:rStyle w:val="a6"/>
                      </w:rPr>
                      <w:fldChar w:fldCharType="end"/>
                    </w:r>
                  </w:p>
                </w:txbxContent>
              </v:textbox>
              <w10:wrap type="square" side="largest" anchorx="page"/>
            </v:shape>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BAB8E7" w14:textId="77777777" w:rsidR="007A364F" w:rsidRDefault="007A364F"/>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DE6CAE" w14:textId="77777777" w:rsidR="007A364F" w:rsidRDefault="007A364F"/>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5F06AB" w14:textId="77777777" w:rsidR="007A364F" w:rsidRDefault="007A364F">
    <w:pPr>
      <w:pStyle w:val="af2"/>
      <w:ind w:right="360" w:firstLine="360"/>
    </w:pPr>
    <w:r>
      <w:rPr>
        <w:noProof/>
        <w:lang w:val="en-US"/>
      </w:rPr>
      <mc:AlternateContent>
        <mc:Choice Requires="wps">
          <w:drawing>
            <wp:anchor distT="0" distB="0" distL="0" distR="0" simplePos="0" relativeHeight="251658240" behindDoc="0" locked="0" layoutInCell="1" allowOverlap="1" wp14:anchorId="43B06CED" wp14:editId="624F8FE5">
              <wp:simplePos x="0" y="0"/>
              <wp:positionH relativeFrom="page">
                <wp:posOffset>6904990</wp:posOffset>
              </wp:positionH>
              <wp:positionV relativeFrom="paragraph">
                <wp:posOffset>635</wp:posOffset>
              </wp:positionV>
              <wp:extent cx="108585" cy="125095"/>
              <wp:effectExtent l="0" t="635" r="0" b="1270"/>
              <wp:wrapSquare wrapText="larges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DCC21E"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10</w:t>
                          </w:r>
                          <w:r>
                            <w:rPr>
                              <w:rStyle w:val="a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7" type="#_x0000_t202" style="position:absolute;left:0;text-align:left;margin-left:543.7pt;margin-top:.05pt;width:8.55pt;height:9.8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" stroked="f">
              <v:textbox inset="0,0,0,0">
                <w:txbxContent>
                  <w:p w14:paraId="58DCC21E"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10</w:t>
                    </w:r>
                    <w:r>
                      <w:rPr>
                        <w:rStyle w:val="a6"/>
                      </w:rPr>
                      <w:fldChar w:fldCharType="end"/>
                    </w:r>
                  </w:p>
                </w:txbxContent>
              </v:textbox>
              <w10:wrap type="square" side="largest" anchorx="page"/>
            </v:shape>
          </w:pict>
        </mc:Fallback>
      </mc:AlternateConten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534135" w14:textId="77777777" w:rsidR="007A364F" w:rsidRDefault="007A364F"/>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675D9C" w14:textId="77777777" w:rsidR="007A364F" w:rsidRDefault="007A364F">
      <w:r>
        <w:separator/>
      </w:r>
    </w:p>
  </w:footnote>
  <w:footnote w:type="continuationSeparator" w:id="0">
    <w:p w14:paraId="52213C7F" w14:textId="77777777" w:rsidR="007A364F" w:rsidRDefault="007A364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2"/>
    <w:lvl w:ilvl="0">
      <w:start w:val="1"/>
      <w:numFmt w:val="decimal"/>
      <w:lvlText w:val="%1."/>
      <w:lvlJc w:val="left"/>
      <w:pPr>
        <w:tabs>
          <w:tab w:val="num" w:pos="4155"/>
        </w:tabs>
        <w:ind w:left="4155" w:hanging="615"/>
      </w:pPr>
      <w:rPr>
        <w:rFonts w:hint="default"/>
      </w:rPr>
    </w:lvl>
    <w:lvl w:ilvl="1">
      <w:start w:val="1"/>
      <w:numFmt w:val="decimal"/>
      <w:lvlText w:val="%1.%2."/>
      <w:lvlJc w:val="left"/>
      <w:pPr>
        <w:tabs>
          <w:tab w:val="num" w:pos="4155"/>
        </w:tabs>
        <w:ind w:left="4155" w:hanging="615"/>
      </w:pPr>
      <w:rPr>
        <w:rFonts w:hint="default"/>
        <w:b/>
      </w:rPr>
    </w:lvl>
    <w:lvl w:ilvl="2">
      <w:start w:val="1"/>
      <w:numFmt w:val="decimal"/>
      <w:lvlText w:val="%1.%2.%3."/>
      <w:lvlJc w:val="left"/>
      <w:pPr>
        <w:tabs>
          <w:tab w:val="num" w:pos="4260"/>
        </w:tabs>
        <w:ind w:left="4260" w:hanging="720"/>
      </w:pPr>
      <w:rPr>
        <w:rFonts w:hint="default"/>
      </w:rPr>
    </w:lvl>
    <w:lvl w:ilvl="3">
      <w:start w:val="1"/>
      <w:numFmt w:val="decimal"/>
      <w:lvlText w:val="%1.%2.%3.%4."/>
      <w:lvlJc w:val="left"/>
      <w:pPr>
        <w:tabs>
          <w:tab w:val="num" w:pos="4260"/>
        </w:tabs>
        <w:ind w:left="4260" w:hanging="720"/>
      </w:pPr>
      <w:rPr>
        <w:rFonts w:hint="default"/>
      </w:rPr>
    </w:lvl>
    <w:lvl w:ilvl="4">
      <w:start w:val="1"/>
      <w:numFmt w:val="decimal"/>
      <w:lvlText w:val="%1.%2.%3.%4.%5."/>
      <w:lvlJc w:val="left"/>
      <w:pPr>
        <w:tabs>
          <w:tab w:val="num" w:pos="4620"/>
        </w:tabs>
        <w:ind w:left="4620" w:hanging="1080"/>
      </w:pPr>
      <w:rPr>
        <w:rFonts w:hint="default"/>
      </w:rPr>
    </w:lvl>
    <w:lvl w:ilvl="5">
      <w:start w:val="1"/>
      <w:numFmt w:val="decimal"/>
      <w:lvlText w:val="%1.%2.%3.%4.%5.%6."/>
      <w:lvlJc w:val="left"/>
      <w:pPr>
        <w:tabs>
          <w:tab w:val="num" w:pos="4620"/>
        </w:tabs>
        <w:ind w:left="4620" w:hanging="1080"/>
      </w:pPr>
      <w:rPr>
        <w:rFonts w:hint="default"/>
      </w:rPr>
    </w:lvl>
    <w:lvl w:ilvl="6">
      <w:start w:val="1"/>
      <w:numFmt w:val="decimal"/>
      <w:lvlText w:val="%1.%2.%3.%4.%5.%6.%7."/>
      <w:lvlJc w:val="left"/>
      <w:pPr>
        <w:tabs>
          <w:tab w:val="num" w:pos="4620"/>
        </w:tabs>
        <w:ind w:left="4620" w:hanging="1080"/>
      </w:pPr>
      <w:rPr>
        <w:rFonts w:hint="default"/>
      </w:rPr>
    </w:lvl>
    <w:lvl w:ilvl="7">
      <w:start w:val="1"/>
      <w:numFmt w:val="decimal"/>
      <w:lvlText w:val="%1.%2.%3.%4.%5.%6.%7.%8."/>
      <w:lvlJc w:val="left"/>
      <w:pPr>
        <w:tabs>
          <w:tab w:val="num" w:pos="4980"/>
        </w:tabs>
        <w:ind w:left="4980" w:hanging="1440"/>
      </w:pPr>
      <w:rPr>
        <w:rFonts w:hint="default"/>
      </w:rPr>
    </w:lvl>
    <w:lvl w:ilvl="8">
      <w:start w:val="1"/>
      <w:numFmt w:val="decimal"/>
      <w:lvlText w:val="%1.%2.%3.%4.%5.%6.%7.%8.%9."/>
      <w:lvlJc w:val="left"/>
      <w:pPr>
        <w:tabs>
          <w:tab w:val="num" w:pos="4980"/>
        </w:tabs>
        <w:ind w:left="4980" w:hanging="1440"/>
      </w:pPr>
      <w:rPr>
        <w:rFonts w:hint="default"/>
      </w:rPr>
    </w:lvl>
  </w:abstractNum>
  <w:abstractNum w:abstractNumId="2">
    <w:nsid w:val="00000003"/>
    <w:multiLevelType w:val="multilevel"/>
    <w:tmpl w:val="00000003"/>
    <w:name w:val="WW8Num3"/>
    <w:lvl w:ilvl="0">
      <w:start w:val="2"/>
      <w:numFmt w:val="decimal"/>
      <w:lvlText w:val="%1."/>
      <w:lvlJc w:val="left"/>
      <w:pPr>
        <w:tabs>
          <w:tab w:val="num" w:pos="615"/>
        </w:tabs>
        <w:ind w:left="615" w:hanging="615"/>
      </w:pPr>
      <w:rPr>
        <w:rFonts w:hint="default"/>
      </w:rPr>
    </w:lvl>
    <w:lvl w:ilvl="1">
      <w:start w:val="4"/>
      <w:numFmt w:val="decimal"/>
      <w:lvlText w:val="%1.%2."/>
      <w:lvlJc w:val="left"/>
      <w:pPr>
        <w:tabs>
          <w:tab w:val="num" w:pos="615"/>
        </w:tabs>
        <w:ind w:left="615" w:hanging="615"/>
      </w:pPr>
      <w:rPr>
        <w:rFonts w:hint="default"/>
      </w:rPr>
    </w:lvl>
    <w:lvl w:ilvl="2">
      <w:start w:val="1"/>
      <w:numFmt w:val="decimal"/>
      <w:lvlText w:val="%1.%2.%3."/>
      <w:lvlJc w:val="left"/>
      <w:pPr>
        <w:tabs>
          <w:tab w:val="num" w:pos="900"/>
        </w:tabs>
        <w:ind w:left="90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nsid w:val="00000004"/>
    <w:multiLevelType w:val="singleLevel"/>
    <w:tmpl w:val="00000004"/>
    <w:name w:val="WW8Num4"/>
    <w:lvl w:ilvl="0">
      <w:start w:val="1"/>
      <w:numFmt w:val="bullet"/>
      <w:lvlText w:val=""/>
      <w:lvlJc w:val="left"/>
      <w:pPr>
        <w:tabs>
          <w:tab w:val="num" w:pos="360"/>
        </w:tabs>
        <w:ind w:left="360" w:hanging="360"/>
      </w:pPr>
      <w:rPr>
        <w:rFonts w:ascii="Symbol" w:hAnsi="Symbol" w:cs="Symbol" w:hint="default"/>
      </w:rPr>
    </w:lvl>
  </w:abstractNum>
  <w:abstractNum w:abstractNumId="4">
    <w:nsid w:val="00000005"/>
    <w:multiLevelType w:val="multilevel"/>
    <w:tmpl w:val="00000005"/>
    <w:name w:val="WW8Num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00000006"/>
    <w:multiLevelType w:val="multilevel"/>
    <w:tmpl w:val="00000006"/>
    <w:name w:val="WW8Num6"/>
    <w:lvl w:ilvl="0">
      <w:start w:val="3"/>
      <w:numFmt w:val="decimal"/>
      <w:lvlText w:val="%1."/>
      <w:lvlJc w:val="left"/>
      <w:pPr>
        <w:tabs>
          <w:tab w:val="num" w:pos="630"/>
        </w:tabs>
        <w:ind w:left="630" w:hanging="630"/>
      </w:pPr>
      <w:rPr>
        <w:rFonts w:hint="default"/>
        <w:vanish/>
      </w:rPr>
    </w:lvl>
    <w:lvl w:ilvl="1">
      <w:start w:val="1"/>
      <w:numFmt w:val="decimal"/>
      <w:lvlText w:val="%1.%2."/>
      <w:lvlJc w:val="left"/>
      <w:pPr>
        <w:tabs>
          <w:tab w:val="num" w:pos="930"/>
        </w:tabs>
        <w:ind w:left="930" w:hanging="630"/>
      </w:pPr>
      <w:rPr>
        <w:rFonts w:hint="default"/>
        <w:b/>
      </w:rPr>
    </w:lvl>
    <w:lvl w:ilvl="2">
      <w:start w:val="1"/>
      <w:numFmt w:val="decimal"/>
      <w:lvlText w:val="%1.%2.%3."/>
      <w:lvlJc w:val="left"/>
      <w:pPr>
        <w:tabs>
          <w:tab w:val="num" w:pos="720"/>
        </w:tabs>
        <w:ind w:left="720" w:hanging="720"/>
      </w:pPr>
      <w:rPr>
        <w:rFonts w:hint="default"/>
        <w:vanish/>
      </w:rPr>
    </w:lvl>
    <w:lvl w:ilvl="3">
      <w:start w:val="1"/>
      <w:numFmt w:val="decimal"/>
      <w:lvlText w:val="%1.%2.%3.%4."/>
      <w:lvlJc w:val="left"/>
      <w:pPr>
        <w:tabs>
          <w:tab w:val="num" w:pos="720"/>
        </w:tabs>
        <w:ind w:left="720" w:hanging="720"/>
      </w:pPr>
      <w:rPr>
        <w:rFonts w:hint="default"/>
        <w:vanish/>
      </w:rPr>
    </w:lvl>
    <w:lvl w:ilvl="4">
      <w:start w:val="1"/>
      <w:numFmt w:val="decimal"/>
      <w:lvlText w:val="%1.%2.%3.%4.%5."/>
      <w:lvlJc w:val="left"/>
      <w:pPr>
        <w:tabs>
          <w:tab w:val="num" w:pos="1080"/>
        </w:tabs>
        <w:ind w:left="1080" w:hanging="1080"/>
      </w:pPr>
      <w:rPr>
        <w:rFonts w:hint="default"/>
        <w:vanish/>
      </w:rPr>
    </w:lvl>
    <w:lvl w:ilvl="5">
      <w:start w:val="1"/>
      <w:numFmt w:val="decimal"/>
      <w:lvlText w:val="%1.%2.%3.%4.%5.%6."/>
      <w:lvlJc w:val="left"/>
      <w:pPr>
        <w:tabs>
          <w:tab w:val="num" w:pos="1080"/>
        </w:tabs>
        <w:ind w:left="1080" w:hanging="1080"/>
      </w:pPr>
      <w:rPr>
        <w:rFonts w:hint="default"/>
        <w:vanish/>
      </w:rPr>
    </w:lvl>
    <w:lvl w:ilvl="6">
      <w:start w:val="1"/>
      <w:numFmt w:val="decimal"/>
      <w:lvlText w:val="%1.%2.%3.%4.%5.%6.%7."/>
      <w:lvlJc w:val="left"/>
      <w:pPr>
        <w:tabs>
          <w:tab w:val="num" w:pos="1080"/>
        </w:tabs>
        <w:ind w:left="1080" w:hanging="1080"/>
      </w:pPr>
      <w:rPr>
        <w:rFonts w:hint="default"/>
        <w:vanish/>
      </w:rPr>
    </w:lvl>
    <w:lvl w:ilvl="7">
      <w:start w:val="1"/>
      <w:numFmt w:val="decimal"/>
      <w:lvlText w:val="%1.%2.%3.%4.%5.%6.%7.%8."/>
      <w:lvlJc w:val="left"/>
      <w:pPr>
        <w:tabs>
          <w:tab w:val="num" w:pos="1440"/>
        </w:tabs>
        <w:ind w:left="1440" w:hanging="1440"/>
      </w:pPr>
      <w:rPr>
        <w:rFonts w:hint="default"/>
        <w:vanish/>
      </w:rPr>
    </w:lvl>
    <w:lvl w:ilvl="8">
      <w:start w:val="1"/>
      <w:numFmt w:val="decimal"/>
      <w:lvlText w:val="%1.%2.%3.%4.%5.%6.%7.%8.%9."/>
      <w:lvlJc w:val="left"/>
      <w:pPr>
        <w:tabs>
          <w:tab w:val="num" w:pos="1440"/>
        </w:tabs>
        <w:ind w:left="1440" w:hanging="1440"/>
      </w:pPr>
      <w:rPr>
        <w:rFonts w:hint="default"/>
        <w:vanish/>
      </w:rPr>
    </w:lvl>
  </w:abstractNum>
  <w:abstractNum w:abstractNumId="6">
    <w:nsid w:val="00000007"/>
    <w:multiLevelType w:val="multilevel"/>
    <w:tmpl w:val="00000007"/>
    <w:name w:val="WW8Num7"/>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nsid w:val="00000008"/>
    <w:multiLevelType w:val="multilevel"/>
    <w:tmpl w:val="00000008"/>
    <w:name w:val="WW8Num8"/>
    <w:lvl w:ilvl="0">
      <w:start w:val="2"/>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nsid w:val="00000009"/>
    <w:multiLevelType w:val="singleLevel"/>
    <w:tmpl w:val="00000009"/>
    <w:name w:val="WW8Num9"/>
    <w:lvl w:ilvl="0">
      <w:start w:val="1"/>
      <w:numFmt w:val="decimal"/>
      <w:lvlText w:val="%1."/>
      <w:lvlJc w:val="left"/>
      <w:pPr>
        <w:tabs>
          <w:tab w:val="num" w:pos="720"/>
        </w:tabs>
        <w:ind w:left="720" w:hanging="360"/>
      </w:pPr>
      <w:rPr>
        <w:b/>
        <w:sz w:val="18"/>
        <w:szCs w:val="18"/>
      </w:rPr>
    </w:lvl>
  </w:abstractNum>
  <w:abstractNum w:abstractNumId="9">
    <w:nsid w:val="0000000A"/>
    <w:multiLevelType w:val="multilevel"/>
    <w:tmpl w:val="0000000A"/>
    <w:name w:val="WW8Num10"/>
    <w:lvl w:ilvl="0">
      <w:start w:val="8"/>
      <w:numFmt w:val="decimal"/>
      <w:lvlText w:val="%1"/>
      <w:lvlJc w:val="left"/>
      <w:pPr>
        <w:tabs>
          <w:tab w:val="num" w:pos="0"/>
        </w:tabs>
        <w:ind w:left="360" w:hanging="360"/>
      </w:pPr>
      <w:rPr>
        <w:rFonts w:hint="default"/>
      </w:rPr>
    </w:lvl>
    <w:lvl w:ilvl="1">
      <w:start w:val="1"/>
      <w:numFmt w:val="decimal"/>
      <w:lvlText w:val="%1.%2"/>
      <w:lvlJc w:val="left"/>
      <w:pPr>
        <w:tabs>
          <w:tab w:val="num" w:pos="0"/>
        </w:tabs>
        <w:ind w:left="502" w:hanging="360"/>
      </w:pPr>
      <w:rPr>
        <w:rFonts w:hint="default"/>
        <w:b/>
      </w:rPr>
    </w:lvl>
    <w:lvl w:ilvl="2">
      <w:start w:val="1"/>
      <w:numFmt w:val="decimal"/>
      <w:lvlText w:val="%1.%2.%3"/>
      <w:lvlJc w:val="left"/>
      <w:pPr>
        <w:tabs>
          <w:tab w:val="num" w:pos="0"/>
        </w:tabs>
        <w:ind w:left="2130" w:hanging="720"/>
      </w:pPr>
      <w:rPr>
        <w:rFonts w:hint="default"/>
      </w:rPr>
    </w:lvl>
    <w:lvl w:ilvl="3">
      <w:start w:val="1"/>
      <w:numFmt w:val="decimal"/>
      <w:lvlText w:val="%1.%2.%3.%4"/>
      <w:lvlJc w:val="left"/>
      <w:pPr>
        <w:tabs>
          <w:tab w:val="num" w:pos="0"/>
        </w:tabs>
        <w:ind w:left="2835" w:hanging="720"/>
      </w:pPr>
      <w:rPr>
        <w:rFonts w:hint="default"/>
      </w:rPr>
    </w:lvl>
    <w:lvl w:ilvl="4">
      <w:start w:val="1"/>
      <w:numFmt w:val="decimal"/>
      <w:lvlText w:val="%1.%2.%3.%4.%5"/>
      <w:lvlJc w:val="left"/>
      <w:pPr>
        <w:tabs>
          <w:tab w:val="num" w:pos="0"/>
        </w:tabs>
        <w:ind w:left="3540" w:hanging="720"/>
      </w:pPr>
      <w:rPr>
        <w:rFonts w:hint="default"/>
      </w:rPr>
    </w:lvl>
    <w:lvl w:ilvl="5">
      <w:start w:val="1"/>
      <w:numFmt w:val="decimal"/>
      <w:lvlText w:val="%1.%2.%3.%4.%5.%6"/>
      <w:lvlJc w:val="left"/>
      <w:pPr>
        <w:tabs>
          <w:tab w:val="num" w:pos="0"/>
        </w:tabs>
        <w:ind w:left="4605" w:hanging="1080"/>
      </w:pPr>
      <w:rPr>
        <w:rFonts w:hint="default"/>
      </w:rPr>
    </w:lvl>
    <w:lvl w:ilvl="6">
      <w:start w:val="1"/>
      <w:numFmt w:val="decimal"/>
      <w:lvlText w:val="%1.%2.%3.%4.%5.%6.%7"/>
      <w:lvlJc w:val="left"/>
      <w:pPr>
        <w:tabs>
          <w:tab w:val="num" w:pos="0"/>
        </w:tabs>
        <w:ind w:left="5310" w:hanging="1080"/>
      </w:pPr>
      <w:rPr>
        <w:rFonts w:hint="default"/>
      </w:rPr>
    </w:lvl>
    <w:lvl w:ilvl="7">
      <w:start w:val="1"/>
      <w:numFmt w:val="decimal"/>
      <w:lvlText w:val="%1.%2.%3.%4.%5.%6.%7.%8"/>
      <w:lvlJc w:val="left"/>
      <w:pPr>
        <w:tabs>
          <w:tab w:val="num" w:pos="0"/>
        </w:tabs>
        <w:ind w:left="6375" w:hanging="1440"/>
      </w:pPr>
      <w:rPr>
        <w:rFonts w:hint="default"/>
      </w:rPr>
    </w:lvl>
    <w:lvl w:ilvl="8">
      <w:start w:val="1"/>
      <w:numFmt w:val="decimal"/>
      <w:lvlText w:val="%1.%2.%3.%4.%5.%6.%7.%8.%9"/>
      <w:lvlJc w:val="left"/>
      <w:pPr>
        <w:tabs>
          <w:tab w:val="num" w:pos="0"/>
        </w:tabs>
        <w:ind w:left="7080" w:hanging="1440"/>
      </w:pPr>
      <w:rPr>
        <w:rFonts w:hint="default"/>
      </w:rPr>
    </w:lvl>
  </w:abstractNum>
  <w:abstractNum w:abstractNumId="10">
    <w:nsid w:val="0000000B"/>
    <w:multiLevelType w:val="multilevel"/>
    <w:tmpl w:val="0000000B"/>
    <w:name w:val="WW8Num11"/>
    <w:lvl w:ilvl="0">
      <w:start w:val="1"/>
      <w:numFmt w:val="decimal"/>
      <w:lvlText w:val="%1."/>
      <w:lvlJc w:val="left"/>
      <w:pPr>
        <w:tabs>
          <w:tab w:val="num" w:pos="360"/>
        </w:tabs>
        <w:ind w:left="284" w:hanging="284"/>
      </w:pPr>
      <w:rPr>
        <w:rFonts w:ascii="Times New Roman" w:hAnsi="Times New Roman" w:cs="Times New Roman" w:hint="default"/>
        <w:b/>
        <w:bCs/>
        <w:i w:val="0"/>
        <w:iCs w:val="0"/>
        <w:vanish/>
        <w:sz w:val="20"/>
        <w:szCs w:val="20"/>
      </w:rPr>
    </w:lvl>
    <w:lvl w:ilvl="1">
      <w:start w:val="1"/>
      <w:numFmt w:val="decimal"/>
      <w:lvlText w:val="%1.%2."/>
      <w:lvlJc w:val="left"/>
      <w:pPr>
        <w:tabs>
          <w:tab w:val="num" w:pos="567"/>
        </w:tabs>
        <w:ind w:left="567" w:hanging="567"/>
      </w:pPr>
      <w:rPr>
        <w:rFonts w:hint="default"/>
        <w:b/>
        <w:sz w:val="20"/>
        <w:szCs w:val="20"/>
      </w:rPr>
    </w:lvl>
    <w:lvl w:ilvl="2">
      <w:start w:val="1"/>
      <w:numFmt w:val="decimal"/>
      <w:lvlText w:val="%1.%2.%3."/>
      <w:lvlJc w:val="left"/>
      <w:pPr>
        <w:tabs>
          <w:tab w:val="num" w:pos="567"/>
        </w:tabs>
        <w:ind w:left="567" w:hanging="567"/>
      </w:pPr>
      <w:rPr>
        <w:rFonts w:hint="default"/>
      </w:rPr>
    </w:lvl>
    <w:lvl w:ilvl="3">
      <w:start w:val="1"/>
      <w:numFmt w:val="bullet"/>
      <w:suff w:val="space"/>
      <w:lvlText w:val=""/>
      <w:lvlJc w:val="left"/>
      <w:pPr>
        <w:tabs>
          <w:tab w:val="num" w:pos="0"/>
        </w:tabs>
        <w:ind w:left="737" w:hanging="170"/>
      </w:pPr>
      <w:rPr>
        <w:rFonts w:ascii="Symbol" w:hAnsi="Symbol" w:cs="Symbol" w:hint="default"/>
        <w:color w:val="auto"/>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3780"/>
        </w:tabs>
        <w:ind w:left="3780" w:hanging="1080"/>
      </w:pPr>
      <w:rPr>
        <w:rFonts w:hint="default"/>
      </w:rPr>
    </w:lvl>
    <w:lvl w:ilvl="6">
      <w:start w:val="1"/>
      <w:numFmt w:val="decimal"/>
      <w:lvlText w:val="%1.%2.%3.%4.%5.%6.%7."/>
      <w:lvlJc w:val="left"/>
      <w:pPr>
        <w:tabs>
          <w:tab w:val="num" w:pos="4320"/>
        </w:tabs>
        <w:ind w:left="4320" w:hanging="1080"/>
      </w:pPr>
      <w:rPr>
        <w:rFonts w:hint="default"/>
      </w:rPr>
    </w:lvl>
    <w:lvl w:ilvl="7">
      <w:start w:val="1"/>
      <w:numFmt w:val="decimal"/>
      <w:lvlText w:val="%1.%2.%3.%4.%5.%6.%7.%8."/>
      <w:lvlJc w:val="left"/>
      <w:pPr>
        <w:tabs>
          <w:tab w:val="num" w:pos="5220"/>
        </w:tabs>
        <w:ind w:left="5220" w:hanging="1440"/>
      </w:pPr>
      <w:rPr>
        <w:rFonts w:hint="default"/>
      </w:rPr>
    </w:lvl>
    <w:lvl w:ilvl="8">
      <w:start w:val="1"/>
      <w:numFmt w:val="decimal"/>
      <w:lvlText w:val="%1.%2.%3.%4.%5.%6.%7.%8.%9."/>
      <w:lvlJc w:val="left"/>
      <w:pPr>
        <w:tabs>
          <w:tab w:val="num" w:pos="5760"/>
        </w:tabs>
        <w:ind w:left="5760" w:hanging="1440"/>
      </w:pPr>
      <w:rPr>
        <w:rFonts w:hint="default"/>
      </w:rPr>
    </w:lvl>
  </w:abstractNum>
  <w:abstractNum w:abstractNumId="11">
    <w:nsid w:val="0000000C"/>
    <w:multiLevelType w:val="multilevel"/>
    <w:tmpl w:val="0000000C"/>
    <w:name w:val="WW8Num12"/>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color w:val="auto"/>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nsid w:val="0000000D"/>
    <w:multiLevelType w:val="multilevel"/>
    <w:tmpl w:val="0000000D"/>
    <w:name w:val="WW8Num13"/>
    <w:lvl w:ilvl="0">
      <w:start w:val="2"/>
      <w:numFmt w:val="decimal"/>
      <w:lvlText w:val="%1."/>
      <w:lvlJc w:val="left"/>
      <w:pPr>
        <w:tabs>
          <w:tab w:val="num" w:pos="630"/>
        </w:tabs>
        <w:ind w:left="630" w:hanging="630"/>
      </w:pPr>
      <w:rPr>
        <w:rFonts w:hint="default"/>
      </w:rPr>
    </w:lvl>
    <w:lvl w:ilvl="1">
      <w:start w:val="3"/>
      <w:numFmt w:val="decimal"/>
      <w:lvlText w:val="%1.%2."/>
      <w:lvlJc w:val="left"/>
      <w:pPr>
        <w:tabs>
          <w:tab w:val="num" w:pos="630"/>
        </w:tabs>
        <w:ind w:left="630" w:hanging="63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isplayBackgroundShape/>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1">
      <o:colormenu v:ext="edit" fillcolor="none [4]" strokecolor="none [1]" shadowcolor="none [2]"/>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4C7"/>
    <w:rsid w:val="000D0EBC"/>
    <w:rsid w:val="000D6F4B"/>
    <w:rsid w:val="000E4794"/>
    <w:rsid w:val="000F6011"/>
    <w:rsid w:val="001B62EB"/>
    <w:rsid w:val="0020596F"/>
    <w:rsid w:val="00252079"/>
    <w:rsid w:val="002C40B5"/>
    <w:rsid w:val="00353E16"/>
    <w:rsid w:val="00356729"/>
    <w:rsid w:val="005656BE"/>
    <w:rsid w:val="005960B6"/>
    <w:rsid w:val="005C74C7"/>
    <w:rsid w:val="00635349"/>
    <w:rsid w:val="00643400"/>
    <w:rsid w:val="00644003"/>
    <w:rsid w:val="007A364F"/>
    <w:rsid w:val="008865CE"/>
    <w:rsid w:val="008A1D23"/>
    <w:rsid w:val="00A01330"/>
    <w:rsid w:val="00BC668E"/>
    <w:rsid w:val="00C27D69"/>
    <w:rsid w:val="00C4123A"/>
    <w:rsid w:val="00C877F0"/>
    <w:rsid w:val="00CF5BD4"/>
    <w:rsid w:val="00D02CA1"/>
    <w:rsid w:val="00E336A2"/>
    <w:rsid w:val="00E37864"/>
    <w:rsid w:val="00F17976"/>
    <w:rsid w:val="00F427D2"/>
    <w:rsid w:val="00F748F8"/>
    <w:rsid w:val="00F943B4"/>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colormenu v:ext="edit" fillcolor="none [4]" strokecolor="none [1]" shadowcolor="none [2]"/>
    </o:shapedefaults>
    <o:shapelayout v:ext="edit">
      <o:idmap v:ext="edit" data="2"/>
    </o:shapelayout>
  </w:shapeDefaults>
  <w:doNotEmbedSmartTags/>
  <w:decimalSymbol w:val=","/>
  <w:listSeparator w:val=";"/>
  <w14:docId w14:val="18C45A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a5">
    <w:name w:val="Основной шрифт абзаца"/>
  </w:style>
  <w:style w:type="character" w:styleId="a6">
    <w:name w:val="page number"/>
    <w:basedOn w:val="a5"/>
  </w:style>
  <w:style w:type="character" w:styleId="a7">
    <w:name w:val="Hyperlink"/>
  </w:style>
  <w:style w:type="character" w:customStyle="1" w:styleId="a8">
    <w:name w:val="Символ сноски"/>
    <w:rPr>
      <w:vertAlign w:val="superscript"/>
    </w:rPr>
  </w:style>
  <w:style w:type="character" w:customStyle="1" w:styleId="Normal">
    <w:name w:val="Normal Знак"/>
  </w:style>
  <w:style w:type="character" w:customStyle="1" w:styleId="10">
    <w:name w:val="Знак примечания1"/>
    <w:rPr>
      <w:sz w:val="16"/>
      <w:szCs w:val="16"/>
    </w:rPr>
  </w:style>
  <w:style w:type="character" w:customStyle="1" w:styleId="a9">
    <w:name w:val="Текст примечания Знак"/>
    <w:basedOn w:val="a5"/>
  </w:style>
  <w:style w:type="character" w:customStyle="1" w:styleId="aa">
    <w:name w:val="Тема примечания Знак"/>
    <w:rPr>
      <w:b/>
      <w:bCs/>
    </w:rPr>
  </w:style>
  <w:style w:type="character" w:customStyle="1" w:styleId="ab">
    <w:name w:val="Текст выноски Знак"/>
  </w:style>
  <w:style w:type="character" w:styleId="ac">
    <w:name w:val="FollowedHyperlink"/>
  </w:style>
  <w:style w:type="character" w:customStyle="1" w:styleId="ad">
    <w:name w:val="Верхний колонтитул Знак"/>
    <w:basedOn w:val="a5"/>
  </w:style>
  <w:style w:type="character" w:customStyle="1" w:styleId="ae">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f">
    <w:name w:val="List"/>
    <w:basedOn w:val="a1"/>
    <w:rPr>
      <w:rFonts w:cs="Arial"/>
    </w:rPr>
  </w:style>
  <w:style w:type="paragraph" w:styleId="af0">
    <w:name w:val="caption"/>
    <w:basedOn w:val="a"/>
    <w:qFormat/>
    <w:pPr>
      <w:suppressLineNumbers/>
      <w:spacing w:before="120" w:after="120"/>
    </w:pPr>
  </w:style>
  <w:style w:type="paragraph" w:customStyle="1" w:styleId="af1">
    <w:name w:val="Указатель"/>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2">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3">
    <w:name w:val="footnote text"/>
    <w:basedOn w:val="a"/>
  </w:style>
  <w:style w:type="paragraph" w:customStyle="1" w:styleId="LO-Normal">
    <w:name w:val="LO-Normal"/>
    <w:pPr>
      <w:widowControl w:val="0"/>
      <w:suppressAutoHyphens/>
      <w:snapToGrid w:val="0"/>
    </w:pPr>
  </w:style>
  <w:style w:type="paragraph" w:customStyle="1" w:styleId="af4">
    <w:name w:val="Текст примечания"/>
    <w:basedOn w:val="a"/>
  </w:style>
  <w:style w:type="paragraph" w:styleId="af5">
    <w:name w:val="annotation subject"/>
    <w:basedOn w:val="af4"/>
    <w:next w:val="af4"/>
  </w:style>
  <w:style w:type="paragraph" w:styleId="af6">
    <w:name w:val="Balloon Text"/>
    <w:basedOn w:val="a"/>
  </w:style>
  <w:style w:type="paragraph" w:styleId="af7">
    <w:name w:val="List Paragraph"/>
    <w:basedOn w:val="a"/>
    <w:qFormat/>
    <w:pPr>
      <w:ind w:left="708"/>
    </w:pPr>
  </w:style>
  <w:style w:type="paragraph" w:styleId="af8">
    <w:name w:val="header"/>
    <w:basedOn w:val="a"/>
    <w:pPr>
      <w:tabs>
        <w:tab w:val="center" w:pos="4677"/>
        <w:tab w:val="right" w:pos="9355"/>
      </w:tabs>
    </w:pPr>
  </w:style>
  <w:style w:type="paragraph" w:styleId="af9">
    <w:name w:val="Normal (Web)"/>
    <w:basedOn w:val="a"/>
    <w:pPr>
      <w:widowControl/>
      <w:autoSpaceDE/>
      <w:spacing w:before="280" w:after="280"/>
    </w:pPr>
    <w:rPr>
      <w:sz w:val="24"/>
      <w:szCs w:val="24"/>
    </w:rPr>
  </w:style>
  <w:style w:type="paragraph" w:customStyle="1" w:styleId="afa">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b">
    <w:name w:val="Содержимое таблицы"/>
    <w:basedOn w:val="a"/>
    <w:pPr>
      <w:suppressLineNumbers/>
    </w:pPr>
  </w:style>
  <w:style w:type="paragraph" w:customStyle="1" w:styleId="afc">
    <w:name w:val="Заголовок таблицы"/>
    <w:basedOn w:val="afb"/>
    <w:pPr>
      <w:jc w:val="center"/>
    </w:pPr>
    <w:rPr>
      <w:b/>
      <w:bCs/>
    </w:rPr>
  </w:style>
  <w:style w:type="paragraph" w:customStyle="1" w:styleId="afd">
    <w:name w:val="Содержимое врезки"/>
    <w:basedOn w:val="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a5">
    <w:name w:val="Основной шрифт абзаца"/>
  </w:style>
  <w:style w:type="character" w:styleId="a6">
    <w:name w:val="page number"/>
    <w:basedOn w:val="a5"/>
  </w:style>
  <w:style w:type="character" w:styleId="a7">
    <w:name w:val="Hyperlink"/>
  </w:style>
  <w:style w:type="character" w:customStyle="1" w:styleId="a8">
    <w:name w:val="Символ сноски"/>
    <w:rPr>
      <w:vertAlign w:val="superscript"/>
    </w:rPr>
  </w:style>
  <w:style w:type="character" w:customStyle="1" w:styleId="Normal">
    <w:name w:val="Normal Знак"/>
  </w:style>
  <w:style w:type="character" w:customStyle="1" w:styleId="10">
    <w:name w:val="Знак примечания1"/>
    <w:rPr>
      <w:sz w:val="16"/>
      <w:szCs w:val="16"/>
    </w:rPr>
  </w:style>
  <w:style w:type="character" w:customStyle="1" w:styleId="a9">
    <w:name w:val="Текст примечания Знак"/>
    <w:basedOn w:val="a5"/>
  </w:style>
  <w:style w:type="character" w:customStyle="1" w:styleId="aa">
    <w:name w:val="Тема примечания Знак"/>
    <w:rPr>
      <w:b/>
      <w:bCs/>
    </w:rPr>
  </w:style>
  <w:style w:type="character" w:customStyle="1" w:styleId="ab">
    <w:name w:val="Текст выноски Знак"/>
  </w:style>
  <w:style w:type="character" w:styleId="ac">
    <w:name w:val="FollowedHyperlink"/>
  </w:style>
  <w:style w:type="character" w:customStyle="1" w:styleId="ad">
    <w:name w:val="Верхний колонтитул Знак"/>
    <w:basedOn w:val="a5"/>
  </w:style>
  <w:style w:type="character" w:customStyle="1" w:styleId="ae">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f">
    <w:name w:val="List"/>
    <w:basedOn w:val="a1"/>
    <w:rPr>
      <w:rFonts w:cs="Arial"/>
    </w:rPr>
  </w:style>
  <w:style w:type="paragraph" w:styleId="af0">
    <w:name w:val="caption"/>
    <w:basedOn w:val="a"/>
    <w:qFormat/>
    <w:pPr>
      <w:suppressLineNumbers/>
      <w:spacing w:before="120" w:after="120"/>
    </w:pPr>
  </w:style>
  <w:style w:type="paragraph" w:customStyle="1" w:styleId="af1">
    <w:name w:val="Указатель"/>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2">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3">
    <w:name w:val="footnote text"/>
    <w:basedOn w:val="a"/>
  </w:style>
  <w:style w:type="paragraph" w:customStyle="1" w:styleId="LO-Normal">
    <w:name w:val="LO-Normal"/>
    <w:pPr>
      <w:widowControl w:val="0"/>
      <w:suppressAutoHyphens/>
      <w:snapToGrid w:val="0"/>
    </w:pPr>
  </w:style>
  <w:style w:type="paragraph" w:customStyle="1" w:styleId="af4">
    <w:name w:val="Текст примечания"/>
    <w:basedOn w:val="a"/>
  </w:style>
  <w:style w:type="paragraph" w:styleId="af5">
    <w:name w:val="annotation subject"/>
    <w:basedOn w:val="af4"/>
    <w:next w:val="af4"/>
  </w:style>
  <w:style w:type="paragraph" w:styleId="af6">
    <w:name w:val="Balloon Text"/>
    <w:basedOn w:val="a"/>
  </w:style>
  <w:style w:type="paragraph" w:styleId="af7">
    <w:name w:val="List Paragraph"/>
    <w:basedOn w:val="a"/>
    <w:qFormat/>
    <w:pPr>
      <w:ind w:left="708"/>
    </w:pPr>
  </w:style>
  <w:style w:type="paragraph" w:styleId="af8">
    <w:name w:val="header"/>
    <w:basedOn w:val="a"/>
    <w:pPr>
      <w:tabs>
        <w:tab w:val="center" w:pos="4677"/>
        <w:tab w:val="right" w:pos="9355"/>
      </w:tabs>
    </w:pPr>
  </w:style>
  <w:style w:type="paragraph" w:styleId="af9">
    <w:name w:val="Normal (Web)"/>
    <w:basedOn w:val="a"/>
    <w:pPr>
      <w:widowControl/>
      <w:autoSpaceDE/>
      <w:spacing w:before="280" w:after="280"/>
    </w:pPr>
    <w:rPr>
      <w:sz w:val="24"/>
      <w:szCs w:val="24"/>
    </w:rPr>
  </w:style>
  <w:style w:type="paragraph" w:customStyle="1" w:styleId="afa">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b">
    <w:name w:val="Содержимое таблицы"/>
    <w:basedOn w:val="a"/>
    <w:pPr>
      <w:suppressLineNumbers/>
    </w:pPr>
  </w:style>
  <w:style w:type="paragraph" w:customStyle="1" w:styleId="afc">
    <w:name w:val="Заголовок таблицы"/>
    <w:basedOn w:val="afb"/>
    <w:pPr>
      <w:jc w:val="center"/>
    </w:pPr>
    <w:rPr>
      <w:b/>
      <w:bCs/>
    </w:rPr>
  </w:style>
  <w:style w:type="paragraph" w:customStyle="1" w:styleId="afd">
    <w:name w:val="Содержимое врезки"/>
    <w:basedOn w:val="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4754671">
      <w:bodyDiv w:val="1"/>
      <w:marLeft w:val="0"/>
      <w:marRight w:val="0"/>
      <w:marTop w:val="0"/>
      <w:marBottom w:val="0"/>
      <w:divBdr>
        <w:top w:val="none" w:sz="0" w:space="0" w:color="auto"/>
        <w:left w:val="none" w:sz="0" w:space="0" w:color="auto"/>
        <w:bottom w:val="none" w:sz="0" w:space="0" w:color="auto"/>
        <w:right w:val="none" w:sz="0" w:space="0" w:color="auto"/>
      </w:divBdr>
    </w:div>
    <w:div w:id="1722364488">
      <w:bodyDiv w:val="1"/>
      <w:marLeft w:val="0"/>
      <w:marRight w:val="0"/>
      <w:marTop w:val="0"/>
      <w:marBottom w:val="0"/>
      <w:divBdr>
        <w:top w:val="none" w:sz="0" w:space="0" w:color="auto"/>
        <w:left w:val="none" w:sz="0" w:space="0" w:color="auto"/>
        <w:bottom w:val="none" w:sz="0" w:space="0" w:color="auto"/>
        <w:right w:val="none" w:sz="0" w:space="0" w:color="auto"/>
      </w:divBdr>
    </w:div>
    <w:div w:id="18645885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vodohod.com/"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vodohod.com/" TargetMode="External"/><Relationship Id="rId9" Type="http://schemas.openxmlformats.org/officeDocument/2006/relationships/hyperlink" Target="http://www.vodohod.com/" TargetMode="External"/><Relationship Id="rId10" Type="http://schemas.openxmlformats.org/officeDocument/2006/relationships/hyperlink" Target="http://www.vodohod.com/" TargetMode="Externa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10</Pages>
  <Words>7225</Words>
  <Characters>41185</Characters>
  <Application>Microsoft Macintosh Word</Application>
  <DocSecurity>0</DocSecurity>
  <Lines>343</Lines>
  <Paragraphs>96</Paragraphs>
  <ScaleCrop>false</ScaleCrop>
  <Company>1</Company>
  <LinksUpToDate>false</LinksUpToDate>
  <CharactersWithSpaces>48314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tsmirnova</dc:creator>
  <cp:keywords/>
  <dc:description/>
  <cp:lastModifiedBy>Андрей Т</cp:lastModifiedBy>
  <cp:revision>31</cp:revision>
  <cp:lastPrinted>2016-04-11T07:43:00Z</cp:lastPrinted>
  <dcterms:created xsi:type="dcterms:W3CDTF">2016-04-20T08:51:00Z</dcterms:created>
  <dcterms:modified xsi:type="dcterms:W3CDTF">2016-06-28T06:44:00Z</dcterms:modified>
</cp:coreProperties>
</file>