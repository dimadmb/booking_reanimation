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134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Default="005C74C7">
      <w:pPr>
        <w:widowControl/>
        <w:jc w:val="both"/>
      </w:pPr>
      <w:r>
        <w:t xml:space="preserve">г. Москва                                                                                                                                    </w:t>
      </w:r>
      <w:r w:rsidR="00F943B4">
        <w:rPr>
          <w:color w:val="FF0066"/>
        </w:rPr>
        <w:t xml:space="preserve"> «</w:t>
      </w:r>
      <w:r w:rsidR="00A01330">
        <w:rPr>
          <w:color w:val="FF0066"/>
        </w:rPr>
        <w:t>01</w:t>
      </w:r>
      <w:r>
        <w:rPr>
          <w:color w:val="FF0066"/>
        </w:rPr>
        <w:t xml:space="preserve">» </w:t>
      </w:r>
      <w:r w:rsidR="00A01330">
        <w:rPr>
          <w:color w:val="FF0066"/>
        </w:rPr>
        <w:t>мая 2016</w:t>
      </w:r>
      <w:r w:rsidR="00F943B4">
        <w:rPr>
          <w:color w:val="FF0066"/>
        </w:rPr>
        <w:t xml:space="preserve"> </w:t>
      </w:r>
      <w:r>
        <w:rPr>
          <w:color w:val="FF0066"/>
        </w:rPr>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bookmarkStart w:id="0" w:name="_GoBack"/>
      <w:bookmarkEnd w:id="0"/>
      <w:r>
        <w:t>заветы Ростиславовны, именуемое в дальнейшем «КОМПАНИЯ», и</w:t>
      </w:r>
      <w:r w:rsidR="000D6F4B">
        <w:rPr>
          <w:color w:val="FF0066"/>
        </w:rPr>
        <w:t xml:space="preserve"> </w:t>
      </w:r>
      <w:r w:rsidR="00A01330">
        <w:rPr>
          <w:color w:val="FF0066"/>
        </w:rPr>
        <w:t>Иванов Иван Иванович</w:t>
      </w:r>
      <w:r>
        <w:rPr>
          <w:color w:val="FF0066"/>
        </w:rPr>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Default="005C74C7">
            <w:pPr>
              <w:widowControl/>
              <w:jc w:val="both"/>
              <w:rPr>
                <w:color w:val="000000"/>
              </w:rPr>
            </w:pPr>
            <w:r>
              <w:rPr>
                <w:color w:val="000000"/>
              </w:rPr>
              <w:t xml:space="preserve">ФИО:   </w:t>
            </w:r>
            <w:r w:rsidR="00A01330">
              <w:rPr>
                <w:color w:val="000000"/>
              </w:rPr>
              <w:t>Иванов Иван Иванович</w:t>
            </w:r>
          </w:p>
          <w:p w14:paraId="3AC07F13" w14:textId="77777777" w:rsidR="000D0EBC" w:rsidRDefault="000D0EBC">
            <w:pPr>
              <w:widowControl/>
              <w:jc w:val="both"/>
              <w:rPr>
                <w:color w:val="000000"/>
              </w:rPr>
            </w:pPr>
          </w:p>
          <w:p w14:paraId="05D7CF4D" w14:textId="2ED3E935" w:rsidR="000D0EBC" w:rsidRDefault="005C74C7" w:rsidP="00A01330">
            <w:pPr>
              <w:widowControl/>
              <w:jc w:val="both"/>
            </w:pPr>
            <w:r>
              <w:rPr>
                <w:color w:val="000000"/>
              </w:rPr>
              <w:t xml:space="preserve">Паспорт: </w:t>
            </w:r>
            <w:r w:rsidR="00A01330">
              <w:rPr>
                <w:color w:val="000000"/>
              </w:rPr>
              <w:t>2211 № 231212, выдан УФМС РФ ырдвырм 11.02.2016г.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Default="005C74C7">
            <w:pPr>
              <w:rPr>
                <w:color w:val="FF0066"/>
              </w:rPr>
            </w:pPr>
            <w:r>
              <w:rPr>
                <w:color w:val="000000"/>
              </w:rPr>
              <w:t>Адрес:</w:t>
            </w:r>
            <w:r>
              <w:rPr>
                <w:color w:val="FF0066"/>
              </w:rPr>
              <w:t xml:space="preserve"> </w:t>
            </w:r>
            <w:r w:rsidR="00A01330">
              <w:rPr>
                <w:color w:val="FF0066"/>
              </w:rPr>
              <w:t>Гагарина 210</w:t>
            </w:r>
          </w:p>
          <w:p w14:paraId="055640AF" w14:textId="77777777" w:rsidR="000D0EBC" w:rsidRDefault="000D0EBC">
            <w:pPr>
              <w:rPr>
                <w:color w:val="FF0066"/>
              </w:rPr>
            </w:pPr>
          </w:p>
          <w:p w14:paraId="58FC2E2C" w14:textId="77777777" w:rsidR="000D0EBC" w:rsidRDefault="005C74C7">
            <w:pPr>
              <w:rPr>
                <w:color w:val="000000"/>
              </w:rPr>
            </w:pPr>
            <w:r>
              <w:rPr>
                <w:color w:val="FF0066"/>
              </w:rPr>
              <w:t xml:space="preserve">                          </w:t>
            </w:r>
          </w:p>
          <w:p w14:paraId="5D843B74" w14:textId="755F5D11" w:rsidR="000D0EBC" w:rsidRDefault="005C74C7" w:rsidP="00A01330">
            <w:pPr>
              <w:jc w:val="both"/>
            </w:pPr>
            <w:r>
              <w:rPr>
                <w:color w:val="000000"/>
              </w:rPr>
              <w:t>Тел</w:t>
            </w:r>
            <w:r>
              <w:rPr>
                <w:color w:val="FF0066"/>
              </w:rPr>
              <w:t xml:space="preserve"> </w:t>
            </w:r>
            <w:r w:rsidR="00A01330">
              <w:rPr>
                <w:color w:val="FF0066"/>
              </w:rPr>
              <w:t>89200535651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 xml:space="preserve">№ </w:t>
      </w:r>
      <w:r w:rsidR="00A01330">
        <w:rPr>
          <w:b/>
          <w:bCs/>
        </w:rPr>
        <w:t>134</w:t>
      </w:r>
      <w:r>
        <w:rPr>
          <w:b/>
          <w:bCs/>
          <w:color w:val="FF0066"/>
        </w:rPr>
        <w:t xml:space="preserve"> </w:t>
      </w:r>
      <w:r>
        <w:rPr>
          <w:b/>
          <w:bCs/>
        </w:rPr>
        <w:t xml:space="preserve"> от </w:t>
      </w:r>
      <w:r w:rsidR="00F748F8">
        <w:rPr>
          <w:b/>
          <w:bCs/>
          <w:color w:val="FF0066"/>
        </w:rPr>
        <w:t>«</w:t>
      </w:r>
      <w:r w:rsidR="00A01330">
        <w:rPr>
          <w:b/>
          <w:bCs/>
          <w:color w:val="FF0066"/>
        </w:rPr>
        <w:t>01</w:t>
      </w:r>
      <w:r>
        <w:rPr>
          <w:b/>
          <w:bCs/>
          <w:color w:val="FF0066"/>
        </w:rPr>
        <w:t xml:space="preserve">» </w:t>
      </w:r>
      <w:r w:rsidR="00A01330">
        <w:rPr>
          <w:b/>
          <w:bCs/>
          <w:color w:val="FF0066"/>
        </w:rPr>
        <w:t>мая 2016</w:t>
      </w:r>
      <w:r>
        <w:rPr>
          <w:b/>
          <w:bCs/>
          <w:color w:val="FF0066"/>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t>134</w:t>
            </w:r>
            <w:r w:rsidR="00F748F8">
              <w:rPr>
                <w:color w:val="FF0066"/>
              </w:rPr>
              <w:t xml:space="preserve"> от </w:t>
            </w:r>
            <w:r w:rsidR="00A01330">
              <w:rPr>
                <w:color w:val="FF0066"/>
              </w:rPr>
              <w:t>01 мая 2016</w:t>
            </w:r>
            <w:r w:rsidR="00F748F8">
              <w:rPr>
                <w:color w:val="FF0066"/>
              </w:rPr>
              <w:t xml:space="preserve"> </w:t>
            </w:r>
            <w:r>
              <w:rPr>
                <w:color w:val="FF0066"/>
              </w:rPr>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Default="000D0EBC">
            <w:pPr>
              <w:snapToGrid w:val="0"/>
            </w:pPr>
          </w:p>
        </w:tc>
        <w:tc>
          <w:tcPr>
            <w:tcW w:w="3703" w:type="dxa"/>
            <w:gridSpan w:val="8"/>
            <w:vMerge/>
            <w:shd w:val="clear" w:color="auto" w:fill="auto"/>
            <w:vAlign w:val="center"/>
          </w:tcPr>
          <w:p w14:paraId="2ADED362" w14:textId="77777777" w:rsidR="000D0EBC"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Default="000D0EBC">
            <w:pPr>
              <w:snapToGrid w:val="0"/>
            </w:pPr>
          </w:p>
        </w:tc>
        <w:tc>
          <w:tcPr>
            <w:tcW w:w="3703" w:type="dxa"/>
            <w:gridSpan w:val="8"/>
            <w:vMerge/>
            <w:shd w:val="clear" w:color="auto" w:fill="auto"/>
            <w:vAlign w:val="center"/>
          </w:tcPr>
          <w:p w14:paraId="58C0B22D" w14:textId="77777777" w:rsidR="000D0EBC"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Default="000D0EBC">
            <w:pPr>
              <w:snapToGrid w:val="0"/>
            </w:pPr>
          </w:p>
        </w:tc>
        <w:tc>
          <w:tcPr>
            <w:tcW w:w="1146" w:type="dxa"/>
            <w:gridSpan w:val="3"/>
            <w:shd w:val="clear" w:color="auto" w:fill="auto"/>
            <w:vAlign w:val="bottom"/>
          </w:tcPr>
          <w:p w14:paraId="251D04BE" w14:textId="77777777" w:rsidR="000D0EBC" w:rsidRDefault="000D0EBC">
            <w:pPr>
              <w:snapToGrid w:val="0"/>
            </w:pPr>
          </w:p>
        </w:tc>
        <w:tc>
          <w:tcPr>
            <w:tcW w:w="888" w:type="dxa"/>
            <w:shd w:val="clear" w:color="auto" w:fill="auto"/>
            <w:vAlign w:val="bottom"/>
          </w:tcPr>
          <w:p w14:paraId="654BB088" w14:textId="77777777" w:rsidR="000D0EBC" w:rsidRDefault="000D0EBC">
            <w:pPr>
              <w:snapToGrid w:val="0"/>
            </w:pPr>
          </w:p>
        </w:tc>
        <w:tc>
          <w:tcPr>
            <w:tcW w:w="321" w:type="dxa"/>
            <w:shd w:val="clear" w:color="auto" w:fill="auto"/>
            <w:vAlign w:val="bottom"/>
          </w:tcPr>
          <w:p w14:paraId="23C04480" w14:textId="77777777" w:rsidR="000D0EBC" w:rsidRDefault="000D0EBC">
            <w:pPr>
              <w:snapToGrid w:val="0"/>
            </w:pPr>
          </w:p>
        </w:tc>
        <w:tc>
          <w:tcPr>
            <w:tcW w:w="674" w:type="dxa"/>
            <w:gridSpan w:val="2"/>
            <w:shd w:val="clear" w:color="auto" w:fill="auto"/>
            <w:vAlign w:val="bottom"/>
          </w:tcPr>
          <w:p w14:paraId="221095FA" w14:textId="77777777" w:rsidR="000D0EBC" w:rsidRDefault="000D0EBC">
            <w:pPr>
              <w:snapToGrid w:val="0"/>
            </w:pPr>
          </w:p>
        </w:tc>
        <w:tc>
          <w:tcPr>
            <w:tcW w:w="674" w:type="dxa"/>
            <w:shd w:val="clear" w:color="auto" w:fill="auto"/>
            <w:vAlign w:val="bottom"/>
          </w:tcPr>
          <w:p w14:paraId="7156697D" w14:textId="77777777" w:rsidR="000D0EBC"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Default="000D0EBC">
            <w:pPr>
              <w:snapToGrid w:val="0"/>
            </w:pPr>
          </w:p>
        </w:tc>
        <w:tc>
          <w:tcPr>
            <w:tcW w:w="1146" w:type="dxa"/>
            <w:gridSpan w:val="3"/>
            <w:shd w:val="clear" w:color="auto" w:fill="auto"/>
            <w:vAlign w:val="bottom"/>
          </w:tcPr>
          <w:p w14:paraId="632F9274" w14:textId="77777777" w:rsidR="000D0EBC" w:rsidRDefault="000D0EBC">
            <w:pPr>
              <w:snapToGrid w:val="0"/>
            </w:pPr>
          </w:p>
        </w:tc>
        <w:tc>
          <w:tcPr>
            <w:tcW w:w="888" w:type="dxa"/>
            <w:shd w:val="clear" w:color="auto" w:fill="auto"/>
            <w:vAlign w:val="bottom"/>
          </w:tcPr>
          <w:p w14:paraId="33124A07" w14:textId="77777777" w:rsidR="000D0EBC" w:rsidRDefault="000D0EBC">
            <w:pPr>
              <w:snapToGrid w:val="0"/>
            </w:pPr>
          </w:p>
        </w:tc>
        <w:tc>
          <w:tcPr>
            <w:tcW w:w="321" w:type="dxa"/>
            <w:shd w:val="clear" w:color="auto" w:fill="auto"/>
            <w:vAlign w:val="bottom"/>
          </w:tcPr>
          <w:p w14:paraId="5FAEB8DF" w14:textId="77777777" w:rsidR="000D0EBC" w:rsidRDefault="000D0EBC">
            <w:pPr>
              <w:snapToGrid w:val="0"/>
            </w:pPr>
          </w:p>
        </w:tc>
        <w:tc>
          <w:tcPr>
            <w:tcW w:w="674" w:type="dxa"/>
            <w:gridSpan w:val="2"/>
            <w:shd w:val="clear" w:color="auto" w:fill="auto"/>
            <w:vAlign w:val="bottom"/>
          </w:tcPr>
          <w:p w14:paraId="4CF7240B" w14:textId="77777777" w:rsidR="000D0EBC" w:rsidRDefault="000D0EBC">
            <w:pPr>
              <w:snapToGrid w:val="0"/>
            </w:pPr>
          </w:p>
        </w:tc>
        <w:tc>
          <w:tcPr>
            <w:tcW w:w="674" w:type="dxa"/>
            <w:shd w:val="clear" w:color="auto" w:fill="auto"/>
            <w:vAlign w:val="bottom"/>
          </w:tcPr>
          <w:p w14:paraId="402E9C74" w14:textId="77777777" w:rsidR="000D0EBC"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Default="005C74C7">
            <w:r>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Default="005C74C7">
            <w:r>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Default="005C74C7" w:rsidP="00A01330">
            <w:pPr>
              <w:jc w:val="both"/>
            </w:pPr>
            <w:r>
              <w:t xml:space="preserve">ЗАКАЗЧИК:  </w:t>
            </w:r>
            <w:r w:rsidR="00A01330">
              <w:t>Иванов Иван Иванович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Default="00E37864">
            <w:r>
              <w:t>ТЕПЛОХОД:  «Ленин</w:t>
            </w:r>
            <w:r w:rsidR="005C74C7">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Default="005C74C7" w:rsidP="00E37864">
            <w:pPr>
              <w:jc w:val="both"/>
            </w:pPr>
            <w:r>
              <w:t xml:space="preserve">РЕЙС : </w:t>
            </w:r>
            <w:r w:rsidR="00E37864">
              <w:t>Москва — Ярославль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Default="000D0EBC">
            <w:pPr>
              <w:snapToGrid w:val="0"/>
            </w:pPr>
          </w:p>
        </w:tc>
        <w:tc>
          <w:tcPr>
            <w:tcW w:w="1146" w:type="dxa"/>
            <w:gridSpan w:val="3"/>
            <w:shd w:val="clear" w:color="auto" w:fill="auto"/>
            <w:vAlign w:val="bottom"/>
          </w:tcPr>
          <w:p w14:paraId="60117B80" w14:textId="77777777" w:rsidR="000D0EBC" w:rsidRDefault="000D0EBC">
            <w:pPr>
              <w:snapToGrid w:val="0"/>
            </w:pPr>
          </w:p>
        </w:tc>
        <w:tc>
          <w:tcPr>
            <w:tcW w:w="888" w:type="dxa"/>
            <w:shd w:val="clear" w:color="auto" w:fill="auto"/>
            <w:vAlign w:val="bottom"/>
          </w:tcPr>
          <w:p w14:paraId="19BBC341" w14:textId="77777777" w:rsidR="000D0EBC" w:rsidRDefault="000D0EBC">
            <w:pPr>
              <w:snapToGrid w:val="0"/>
            </w:pPr>
          </w:p>
        </w:tc>
        <w:tc>
          <w:tcPr>
            <w:tcW w:w="321" w:type="dxa"/>
            <w:shd w:val="clear" w:color="auto" w:fill="auto"/>
            <w:vAlign w:val="bottom"/>
          </w:tcPr>
          <w:p w14:paraId="533E61B7" w14:textId="77777777" w:rsidR="000D0EBC" w:rsidRDefault="000D0EBC">
            <w:pPr>
              <w:snapToGrid w:val="0"/>
            </w:pPr>
          </w:p>
        </w:tc>
        <w:tc>
          <w:tcPr>
            <w:tcW w:w="674" w:type="dxa"/>
            <w:gridSpan w:val="2"/>
            <w:shd w:val="clear" w:color="auto" w:fill="auto"/>
            <w:vAlign w:val="bottom"/>
          </w:tcPr>
          <w:p w14:paraId="1B377FCD" w14:textId="77777777" w:rsidR="000D0EBC" w:rsidRDefault="000D0EBC">
            <w:pPr>
              <w:snapToGrid w:val="0"/>
            </w:pPr>
          </w:p>
        </w:tc>
        <w:tc>
          <w:tcPr>
            <w:tcW w:w="674" w:type="dxa"/>
            <w:shd w:val="clear" w:color="auto" w:fill="auto"/>
            <w:vAlign w:val="bottom"/>
          </w:tcPr>
          <w:p w14:paraId="3B2E988A" w14:textId="77777777" w:rsidR="000D0EBC"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C4123A" w:rsidRDefault="005C74C7" w:rsidP="001B62EB">
            <w:pPr>
              <w:rPr>
                <w:lang w:val="en-US"/>
              </w:rPr>
            </w:pPr>
            <w:r>
              <w:rPr>
                <w:color w:val="FF0066"/>
              </w:rPr>
              <w:t> </w:t>
            </w:r>
            <w:r w:rsidR="001B62EB">
              <w:rPr>
                <w:color w:val="FF0066"/>
              </w:rPr>
              <w:t xml:space="preserve">03.05.16 </w:t>
            </w:r>
            <w:r>
              <w:rPr>
                <w:color w:val="FF0066"/>
              </w:rPr>
              <w:t>с</w:t>
            </w:r>
            <w:r w:rsidR="001B62EB">
              <w:rPr>
                <w:color w:val="FF0066"/>
              </w:rPr>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Default="005C74C7">
            <w:r>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Default="008865CE" w:rsidP="008865CE">
            <w:r>
              <w:rPr>
                <w:color w:val="FF0066"/>
              </w:rPr>
              <w:t>03.05.16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Default="005C74C7" w:rsidP="008865CE">
            <w:r>
              <w:rPr>
                <w:color w:val="FF0066"/>
              </w:rPr>
              <w:t> </w:t>
            </w:r>
            <w:r w:rsidR="008865CE">
              <w:rPr>
                <w:color w:val="FF0066"/>
              </w:rPr>
              <w:t>03.05.16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Default="005C74C7">
            <w:r>
              <w:t>ДАТА ПРИБЫТИЯ</w:t>
            </w:r>
          </w:p>
        </w:tc>
        <w:tc>
          <w:tcPr>
            <w:tcW w:w="888" w:type="dxa"/>
            <w:shd w:val="clear" w:color="auto" w:fill="auto"/>
            <w:vAlign w:val="bottom"/>
          </w:tcPr>
          <w:p w14:paraId="075A1305"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Default="005C74C7" w:rsidP="008865CE">
            <w:r>
              <w:rPr>
                <w:color w:val="FF0066"/>
              </w:rPr>
              <w:t> </w:t>
            </w:r>
            <w:r w:rsidR="008865CE">
              <w:rPr>
                <w:color w:val="FF0066"/>
              </w:rPr>
              <w:t>07.05.16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Default="008865CE">
            <w:r>
              <w:rPr>
                <w:color w:val="FF0066"/>
              </w:rPr>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Default="005C74C7">
            <w:r>
              <w:t>ВРЕМЯ ПРИБЫТИЯ</w:t>
            </w:r>
          </w:p>
        </w:tc>
        <w:tc>
          <w:tcPr>
            <w:tcW w:w="888" w:type="dxa"/>
            <w:shd w:val="clear" w:color="auto" w:fill="auto"/>
            <w:vAlign w:val="bottom"/>
          </w:tcPr>
          <w:p w14:paraId="567A18E6"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Default="008865CE">
            <w:r>
              <w:rPr>
                <w:color w:val="FF0066"/>
              </w:rPr>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Default="008865CE" w:rsidP="008865CE">
            <w:r>
              <w:rPr>
                <w:color w:val="FF0066"/>
              </w:rPr>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Default="005C74C7">
            <w:r>
              <w:t>ПОРТ ПРИБЫТИЯ</w:t>
            </w:r>
          </w:p>
        </w:tc>
        <w:tc>
          <w:tcPr>
            <w:tcW w:w="888" w:type="dxa"/>
            <w:shd w:val="clear" w:color="auto" w:fill="auto"/>
            <w:vAlign w:val="bottom"/>
          </w:tcPr>
          <w:p w14:paraId="3FF3F98B" w14:textId="77777777" w:rsidR="000D0EBC"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Default="005C74C7" w:rsidP="008865CE">
            <w:r>
              <w:rPr>
                <w:color w:val="FF0066"/>
              </w:rPr>
              <w:t> </w:t>
            </w:r>
            <w:r w:rsidR="008865CE">
              <w:rPr>
                <w:color w:val="FF0066"/>
              </w:rPr>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Default="000D0EBC">
            <w:pPr>
              <w:snapToGrid w:val="0"/>
            </w:pPr>
          </w:p>
        </w:tc>
        <w:tc>
          <w:tcPr>
            <w:tcW w:w="1146" w:type="dxa"/>
            <w:gridSpan w:val="3"/>
            <w:shd w:val="clear" w:color="auto" w:fill="auto"/>
            <w:vAlign w:val="bottom"/>
          </w:tcPr>
          <w:p w14:paraId="1D34399A" w14:textId="77777777" w:rsidR="000D0EBC" w:rsidRDefault="000D0EBC">
            <w:pPr>
              <w:snapToGrid w:val="0"/>
            </w:pPr>
          </w:p>
        </w:tc>
        <w:tc>
          <w:tcPr>
            <w:tcW w:w="888" w:type="dxa"/>
            <w:shd w:val="clear" w:color="auto" w:fill="auto"/>
            <w:vAlign w:val="bottom"/>
          </w:tcPr>
          <w:p w14:paraId="779289AE" w14:textId="77777777" w:rsidR="000D0EBC" w:rsidRDefault="000D0EBC">
            <w:pPr>
              <w:snapToGrid w:val="0"/>
            </w:pPr>
          </w:p>
        </w:tc>
        <w:tc>
          <w:tcPr>
            <w:tcW w:w="321" w:type="dxa"/>
            <w:shd w:val="clear" w:color="auto" w:fill="auto"/>
            <w:vAlign w:val="bottom"/>
          </w:tcPr>
          <w:p w14:paraId="4BB8D604" w14:textId="77777777" w:rsidR="000D0EBC" w:rsidRDefault="000D0EBC">
            <w:pPr>
              <w:snapToGrid w:val="0"/>
            </w:pPr>
          </w:p>
        </w:tc>
        <w:tc>
          <w:tcPr>
            <w:tcW w:w="674" w:type="dxa"/>
            <w:gridSpan w:val="2"/>
            <w:shd w:val="clear" w:color="auto" w:fill="auto"/>
            <w:vAlign w:val="bottom"/>
          </w:tcPr>
          <w:p w14:paraId="0CF73065" w14:textId="77777777" w:rsidR="000D0EBC" w:rsidRDefault="000D0EBC">
            <w:pPr>
              <w:snapToGrid w:val="0"/>
            </w:pPr>
          </w:p>
        </w:tc>
        <w:tc>
          <w:tcPr>
            <w:tcW w:w="674" w:type="dxa"/>
            <w:shd w:val="clear" w:color="auto" w:fill="auto"/>
            <w:vAlign w:val="bottom"/>
          </w:tcPr>
          <w:p w14:paraId="02085D79" w14:textId="77777777" w:rsidR="000D0EBC"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307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ИВанов ИВан Иванович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28000</w:t>
            </w:r>
            <w:r w:rsidR="002C40B5">
              <w:rPr>
                <w:color w:val="FF0066"/>
              </w:rPr>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Default="005C74C7" w:rsidP="00F427D2">
            <w:r>
              <w:t xml:space="preserve">Итого: </w:t>
            </w:r>
            <w:r w:rsidR="00F427D2">
              <w:rPr>
                <w:color w:val="FF0066"/>
              </w:rPr>
              <w:t>28000</w:t>
            </w:r>
          </w:p>
        </w:tc>
        <w:tc>
          <w:tcPr>
            <w:tcW w:w="7872" w:type="dxa"/>
            <w:gridSpan w:val="15"/>
            <w:shd w:val="clear" w:color="auto" w:fill="auto"/>
            <w:vAlign w:val="bottom"/>
          </w:tcPr>
          <w:p w14:paraId="4B074F13" w14:textId="77777777" w:rsidR="000D0EBC" w:rsidRDefault="005C74C7">
            <w:r>
              <w:t xml:space="preserve"> </w:t>
            </w:r>
            <w:r>
              <w:rPr>
                <w:lang w:val="en-US"/>
              </w:rPr>
              <w:t xml:space="preserve">RUB, </w:t>
            </w:r>
            <w:r>
              <w:t xml:space="preserve">в т.ч. НДС (без НДС) 0-00 </w:t>
            </w:r>
            <w:r>
              <w:rPr>
                <w:lang w:val="en-US"/>
              </w:rPr>
              <w:t xml:space="preserve">RUB </w:t>
            </w:r>
            <w:r>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Pr>
                <w:color w:val="FF0066"/>
              </w:rPr>
              <w:t>28000</w:t>
            </w:r>
            <w:r w:rsidR="00F427D2">
              <w:rPr>
                <w:rFonts w:ascii="Times" w:hAnsi="Times"/>
              </w:rPr>
              <w:t xml:space="preserve"> </w:t>
            </w:r>
            <w:r w:rsidR="00F427D2">
              <w:rPr>
                <w:color w:val="FF0066"/>
              </w:rPr>
              <w:t>двадцать восемь тысяч рублей 00 копеек</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28</cp:revision>
  <cp:lastPrinted>2016-04-11T07:43:00Z</cp:lastPrinted>
  <dcterms:created xsi:type="dcterms:W3CDTF">2016-04-20T08:51:00Z</dcterms:created>
  <dcterms:modified xsi:type="dcterms:W3CDTF">2016-04-25T10:26:00Z</dcterms:modified>
</cp:coreProperties>
</file>