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640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Головкина Ольга Геннадьевна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Головкина Ольга Геннадьевна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909054, выдан 2 п/с ОВД  Можайский г Москвы 09.08.2002г.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Запорожская, д 2, кв 47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8-916-677-67-27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640</w:t>
      </w:r>
      <w:r w:rsidRPr="00644003">
        <w:rPr>
          <w:b/>
          <w:bCs/>
        </w:rPr>
        <w:t xml:space="preserve">  от </w:t>
      </w:r>
      <w:r w:rsidR="00F748F8" w:rsidRPr="00644003">
        <w:rPr>
          <w:b/>
          <w:bCs/>
        </w:rPr>
        <w:t>«</w:t>
      </w:r>
      <w:r w:rsidR="00A01330" w:rsidRPr="00644003">
        <w:rPr>
          <w:b/>
          <w:bCs/>
        </w:rPr>
        <w:t>31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640</w:t>
            </w:r>
            <w:r w:rsidR="00F748F8" w:rsidRPr="00644003">
              <w:t xml:space="preserve"> от </w:t>
            </w:r>
            <w:r w:rsidR="00A01330" w:rsidRPr="00644003">
              <w:t>31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Головкина Ольга Геннадьевна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(3 дня)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31.07.17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31.07.17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13.08.17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14</w:t>
            </w:r>
            <w:r w:rsidR="005656BE">
              <w:t xml:space="preserve"> дней,  13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Головкина Ольга Геннадьевна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78237.25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Головкина Наталья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78237.25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156474.5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156474.5</w:t>
            </w:r>
            <w:r w:rsidR="00F427D2" w:rsidRPr="00644003">
              <w:rPr>
                <w:rFonts w:ascii="Times" w:hAnsi="Times"/>
              </w:rPr>
              <w:t xml:space="preserve"> </w:t>
            </w:r>
            <w:r w:rsidR="00F427D2" w:rsidRPr="00644003">
              <w:t>сто пятьдесят шесть тысяч четыреста семьдесят четыре рубля 50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