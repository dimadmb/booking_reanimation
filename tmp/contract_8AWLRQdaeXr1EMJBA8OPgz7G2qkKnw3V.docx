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442</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08</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Погорелов Виталий Викторович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Погорелов Виталий Викторович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4504 № 338421, выдан ОВД  Восточное Измайлово г Москвы 31.10.2002г.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Первомайская, д 107 а, кв 23</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8-915-325-26-08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442</w:t>
      </w:r>
      <w:r w:rsidRPr="00644003">
        <w:rPr>
          <w:b/>
          <w:bCs/>
        </w:rPr>
        <w:t xml:space="preserve">  от </w:t>
      </w:r>
      <w:r w:rsidR="00F748F8" w:rsidRPr="00644003">
        <w:rPr>
          <w:b/>
          <w:bCs/>
        </w:rPr>
        <w:t>«</w:t>
      </w:r>
      <w:r w:rsidR="00A01330" w:rsidRPr="00644003">
        <w:rPr>
          <w:b/>
          <w:bCs/>
        </w:rPr>
        <w:t>08</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442</w:t>
            </w:r>
            <w:r w:rsidR="00F748F8" w:rsidRPr="00644003">
              <w:t xml:space="preserve"> от </w:t>
            </w:r>
            <w:r w:rsidR="00A01330" w:rsidRPr="00644003">
              <w:t>08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Погорелов Виталий Викторович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Радищев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 — Пеллотсари — Сортавала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28.08.16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28.08.16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28.08.16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08.09.16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12</w:t>
            </w:r>
            <w:r w:rsidR="005656BE">
              <w:t xml:space="preserve"> дней,  11</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Погорелов Виталий Викторович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64600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Погорелова Татьяна Юрьевна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64600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129200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129200</w:t>
            </w:r>
            <w:r w:rsidR="00F427D2" w:rsidRPr="00644003">
              <w:rPr>
                <w:rFonts w:ascii="Times" w:hAnsi="Times"/>
              </w:rPr>
              <w:t xml:space="preserve"> </w:t>
            </w:r>
            <w:r w:rsidR="00F427D2" w:rsidRPr="00644003">
              <w:t>сто двадцать девять тысяч двести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