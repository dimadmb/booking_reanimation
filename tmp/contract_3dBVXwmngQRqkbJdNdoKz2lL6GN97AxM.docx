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660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28</w:t>
      </w:r>
      <w:r w:rsidRPr="00644003">
        <w:t xml:space="preserve">» </w:t>
      </w:r>
      <w:r w:rsidR="00A01330" w:rsidRPr="00644003">
        <w:t>ноября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Сергеева Любовь Яковлевна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Сергеева Любовь Яковлевна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4502 № 626176, выдан ОВД  Кузьминки г Москвы 06.02.2002г.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Волгоградский пр-т, д 120, к 1, кв 10</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8-916-094-23-37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660</w:t>
      </w:r>
      <w:r w:rsidRPr="00644003">
        <w:rPr>
          <w:b/>
          <w:bCs/>
        </w:rPr>
        <w:t xml:space="preserve">  от </w:t>
      </w:r>
      <w:r w:rsidR="00F748F8" w:rsidRPr="00644003">
        <w:rPr>
          <w:b/>
          <w:bCs/>
        </w:rPr>
        <w:t>«</w:t>
      </w:r>
      <w:r w:rsidR="00A01330" w:rsidRPr="00644003">
        <w:rPr>
          <w:b/>
          <w:bCs/>
        </w:rPr>
        <w:t>28</w:t>
      </w:r>
      <w:r w:rsidRPr="00644003">
        <w:rPr>
          <w:b/>
          <w:bCs/>
        </w:rPr>
        <w:t xml:space="preserve">» </w:t>
      </w:r>
      <w:r w:rsidR="00A01330" w:rsidRPr="00644003">
        <w:rPr>
          <w:b/>
          <w:bCs/>
        </w:rPr>
        <w:t>ноября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660</w:t>
            </w:r>
            <w:r w:rsidR="00F748F8" w:rsidRPr="00644003">
              <w:t xml:space="preserve"> от </w:t>
            </w:r>
            <w:r w:rsidR="00A01330" w:rsidRPr="00644003">
              <w:t>28 ноября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Сергеева Любовь Яковлевна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Жуков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Кострома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22.05.17 </w:t>
            </w:r>
            <w:r w:rsidRPr="00644003">
              <w:t>с</w:t>
            </w:r>
            <w:r w:rsidR="001B62EB" w:rsidRPr="00644003">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22.05.17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22.05.17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26.05.17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5</w:t>
            </w:r>
            <w:r w:rsidR="005656BE">
              <w:t xml:space="preserve"> дней,  4</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140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Сергеева Любовь Яковлевна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16462</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140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Мамонтов Евгений Васильевич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16462</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32924</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32924</w:t>
            </w:r>
            <w:r w:rsidR="00F427D2" w:rsidRPr="00644003">
              <w:rPr>
                <w:rFonts w:ascii="Times" w:hAnsi="Times"/>
              </w:rPr>
              <w:t xml:space="preserve"> </w:t>
            </w:r>
            <w:r w:rsidR="00F427D2" w:rsidRPr="00644003">
              <w:t>тридцать две тысячи девятьсот двадцать четыре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