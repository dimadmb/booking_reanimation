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227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14</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Блинов Стефан Юрьевич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Блинов Стефан Юрьевич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4611 № 631238, выдан Отделением в гор.округе Юбилейный межрайонного ОУФМС  России по Моск обл в гор. округе Королев 14.01.2012г.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область, г Королев, мкр Юбилейный, ул Героев Курсантов, д 18, кв 30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8-905-530-59-42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bookmarkStart w:id="0" w:name="_GoBack"/>
      <w:bookmarkEnd w:id="0"/>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227</w:t>
      </w:r>
      <w:r w:rsidRPr="00644003">
        <w:rPr>
          <w:b/>
          <w:bCs/>
        </w:rPr>
        <w:t xml:space="preserve">  от </w:t>
      </w:r>
      <w:r w:rsidR="00F748F8" w:rsidRPr="00644003">
        <w:rPr>
          <w:b/>
          <w:bCs/>
        </w:rPr>
        <w:t>«</w:t>
      </w:r>
      <w:r w:rsidR="00A01330" w:rsidRPr="00644003">
        <w:rPr>
          <w:b/>
          <w:bCs/>
        </w:rPr>
        <w:t>14</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227</w:t>
            </w:r>
            <w:r w:rsidR="00F748F8" w:rsidRPr="00644003">
              <w:t xml:space="preserve"> от </w:t>
            </w:r>
            <w:r w:rsidR="00A01330" w:rsidRPr="00644003">
              <w:t>14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Блинов Стефан Юрьевич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29.07.16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29.07.16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29.07.16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Блинов Стефан Юрьевич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11520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Соловьев Дмитрий Владиславович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11520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23040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23040</w:t>
            </w:r>
            <w:r w:rsidR="00F427D2" w:rsidRPr="00644003">
              <w:rPr>
                <w:rFonts w:ascii="Times" w:hAnsi="Times"/>
              </w:rPr>
              <w:t xml:space="preserve"> </w:t>
            </w:r>
            <w:r w:rsidR="00F427D2" w:rsidRPr="00644003">
              <w:t>двадцать три тысячи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29</cp:revision>
  <cp:lastPrinted>2016-04-11T07:43:00Z</cp:lastPrinted>
  <dcterms:created xsi:type="dcterms:W3CDTF">2016-04-20T08:51:00Z</dcterms:created>
  <dcterms:modified xsi:type="dcterms:W3CDTF">2016-06-14T13:19:00Z</dcterms:modified>
</cp:coreProperties>
</file>