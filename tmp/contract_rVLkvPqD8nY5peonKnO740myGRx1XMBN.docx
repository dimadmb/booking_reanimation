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568</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10</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Чиканова Наталья Михайловна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Чиканова Наталья Михайловна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4808 № 320257, выдан ОВД р-на Вешняки г. Москвы 24.01.2006г.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г.Москва р-н Вешняки, ул. Косинская д.16 корпус 2 кв. 59</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8-915-49-12-324</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568</w:t>
      </w:r>
      <w:r w:rsidRPr="00644003">
        <w:rPr>
          <w:b/>
          <w:bCs/>
        </w:rPr>
        <w:t xml:space="preserve">  от </w:t>
      </w:r>
      <w:r w:rsidR="00F748F8" w:rsidRPr="00644003">
        <w:rPr>
          <w:b/>
          <w:bCs/>
        </w:rPr>
        <w:t>«</w:t>
      </w:r>
      <w:r w:rsidR="00A01330" w:rsidRPr="00644003">
        <w:rPr>
          <w:b/>
          <w:bCs/>
        </w:rPr>
        <w:t>10</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568</w:t>
            </w:r>
            <w:r w:rsidR="00F748F8" w:rsidRPr="00644003">
              <w:t xml:space="preserve"> от </w:t>
            </w:r>
            <w:r w:rsidR="00A01330" w:rsidRPr="00644003">
              <w:t>10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Чиканова Наталья Михайловна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«Ленин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18.09.16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18.09.16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18.09.16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24.09.16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Чиканова Наталья Михайловна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24192</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Чернышева Галина Вячеславовна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24192</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48384</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48384</w:t>
            </w:r>
            <w:r w:rsidR="00F427D2" w:rsidRPr="00644003">
              <w:rPr>
                <w:rFonts w:ascii="Times" w:hAnsi="Times"/>
              </w:rPr>
              <w:t xml:space="preserve"> </w:t>
            </w:r>
            <w:r w:rsidR="00F427D2" w:rsidRPr="00644003">
              <w:t>сорок восемь тысяч триста восемьдесят четыре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