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297</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05</w:t>
      </w:r>
      <w:r w:rsidRPr="00644003">
        <w:t xml:space="preserve">» </w:t>
      </w:r>
      <w:r w:rsidR="00A01330" w:rsidRPr="00644003">
        <w:t>июля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Чельдиев Владимир Игоревич</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Чельдиев Владимир Игоревич</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4509 № 737035, выдан Отделением по р-ну Северное Измайлово ОУФМС  России по г Москве в ВАО 10.07.2008г.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Москва, 13 Парковая ул, д 35, кв 154</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8-910-471-44-42</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297</w:t>
      </w:r>
      <w:r w:rsidRPr="00644003">
        <w:rPr>
          <w:b/>
          <w:bCs/>
        </w:rPr>
        <w:t xml:space="preserve">  от </w:t>
      </w:r>
      <w:r w:rsidR="00F748F8" w:rsidRPr="00644003">
        <w:rPr>
          <w:b/>
          <w:bCs/>
        </w:rPr>
        <w:t>«</w:t>
      </w:r>
      <w:r w:rsidR="00A01330" w:rsidRPr="00644003">
        <w:rPr>
          <w:b/>
          <w:bCs/>
        </w:rPr>
        <w:t>05</w:t>
      </w:r>
      <w:r w:rsidRPr="00644003">
        <w:rPr>
          <w:b/>
          <w:bCs/>
        </w:rPr>
        <w:t xml:space="preserve">» </w:t>
      </w:r>
      <w:r w:rsidR="00A01330" w:rsidRPr="00644003">
        <w:rPr>
          <w:b/>
          <w:bCs/>
        </w:rPr>
        <w:t>июля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297</w:t>
            </w:r>
            <w:r w:rsidR="00F748F8" w:rsidRPr="00644003">
              <w:t xml:space="preserve"> от </w:t>
            </w:r>
            <w:r w:rsidR="00A01330" w:rsidRPr="00644003">
              <w:t>05 июля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Чельдиев Владимир Игоревич</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«Княжна Виктория</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Плес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01.08.16 </w:t>
            </w:r>
            <w:r w:rsidRPr="00644003">
              <w:t>с</w:t>
            </w:r>
            <w:r w:rsidR="001B62EB" w:rsidRPr="00644003">
              <w:t xml:space="preserve"> -2</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01.08.16 </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01.08.16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06.08.16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6</w:t>
            </w:r>
            <w:r w:rsidR="005656BE">
              <w:t xml:space="preserve"> дней,  5</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400</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Кузнецова Светлана Григорьевна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59400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400</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Кузнецов Виталий  Степанович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59400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118800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118800</w:t>
            </w:r>
            <w:r w:rsidR="00F427D2" w:rsidRPr="00644003">
              <w:rPr>
                <w:rFonts w:ascii="Times" w:hAnsi="Times"/>
              </w:rPr>
              <w:t xml:space="preserve"> </w:t>
            </w:r>
            <w:r w:rsidR="00F427D2" w:rsidRPr="00644003">
              <w:t>сто восемнадцать тысяч восемьсот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