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w:t>
      </w:r>
      <w:r w:rsidR="0020596F" w:rsidRPr="00644003">
        <w:rPr>
          <w:sz w:val="20"/>
          <w:szCs w:val="20"/>
        </w:rPr>
        <w:t>ID</w:t>
      </w:r>
      <w:r w:rsidR="005960B6" w:rsidRPr="00644003">
        <w:rPr>
          <w:sz w:val="20"/>
          <w:szCs w:val="20"/>
        </w:rPr>
        <w:t>}</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w:t>
      </w:r>
      <w:r w:rsidR="00F943B4" w:rsidRPr="00644003">
        <w:t>DAY</w:t>
      </w:r>
      <w:r w:rsidR="00A01330" w:rsidRPr="00644003">
        <w:t>}</w:t>
      </w:r>
      <w:r w:rsidRPr="00644003">
        <w:t xml:space="preserve">» </w:t>
      </w:r>
      <w:r w:rsidR="00A01330" w:rsidRPr="00644003">
        <w:t>${</w:t>
      </w:r>
      <w:r w:rsidR="00635349" w:rsidRPr="00644003">
        <w:t>MONTH</w:t>
      </w:r>
      <w:r w:rsidR="00A01330" w:rsidRPr="00644003">
        <w:t>} ${</w:t>
      </w:r>
      <w:r w:rsidR="00F943B4" w:rsidRPr="00644003">
        <w:t>YEAR</w:t>
      </w:r>
      <w:r w:rsidR="00A01330" w:rsidRPr="00644003">
        <w:t>}</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w:t>
      </w:r>
      <w:r w:rsidR="000D6F4B" w:rsidRPr="00644003">
        <w:t>FIO</w:t>
      </w:r>
      <w:r w:rsidR="00A01330" w:rsidRPr="00644003">
        <w:t>}</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w:t>
            </w:r>
            <w:r w:rsidR="00F748F8" w:rsidRPr="00644003">
              <w:t>FIO</w:t>
            </w:r>
            <w:r w:rsidR="00A01330" w:rsidRPr="00644003">
              <w:t>}</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w:t>
            </w:r>
            <w:r w:rsidR="00252079" w:rsidRPr="00644003">
              <w:t>PASSPORT</w:t>
            </w:r>
            <w:r w:rsidR="00A01330" w:rsidRPr="00644003">
              <w:t>}</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w:t>
            </w:r>
            <w:r w:rsidR="00F748F8" w:rsidRPr="00644003">
              <w:t>ADDRESS</w:t>
            </w:r>
            <w:r w:rsidR="00A01330" w:rsidRPr="00644003">
              <w:t>}</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w:t>
            </w:r>
            <w:r w:rsidR="00F748F8" w:rsidRPr="00644003">
              <w:t>PHONE</w:t>
            </w:r>
            <w:r w:rsidR="00A01330" w:rsidRPr="00644003">
              <w:t>}</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w:t>
      </w:r>
      <w:r w:rsidR="00F748F8" w:rsidRPr="00644003">
        <w:rPr>
          <w:b/>
          <w:bCs/>
        </w:rPr>
        <w:t>ID</w:t>
      </w:r>
      <w:r w:rsidR="00A01330" w:rsidRPr="00644003">
        <w:rPr>
          <w:b/>
          <w:bCs/>
        </w:rPr>
        <w:t>}</w:t>
      </w:r>
      <w:r w:rsidRPr="00644003">
        <w:rPr>
          <w:b/>
          <w:bCs/>
        </w:rPr>
        <w:t xml:space="preserve">  от </w:t>
      </w:r>
      <w:r w:rsidR="00F748F8" w:rsidRPr="00644003">
        <w:rPr>
          <w:b/>
          <w:bCs/>
        </w:rPr>
        <w:t>«</w:t>
      </w:r>
      <w:r w:rsidR="00A01330" w:rsidRPr="00644003">
        <w:rPr>
          <w:b/>
          <w:bCs/>
        </w:rPr>
        <w:t>${</w:t>
      </w:r>
      <w:r w:rsidR="00F748F8" w:rsidRPr="00644003">
        <w:rPr>
          <w:b/>
          <w:bCs/>
        </w:rPr>
        <w:t>DAY</w:t>
      </w:r>
      <w:r w:rsidR="00A01330" w:rsidRPr="00644003">
        <w:rPr>
          <w:b/>
          <w:bCs/>
        </w:rPr>
        <w:t>}</w:t>
      </w:r>
      <w:r w:rsidRPr="00644003">
        <w:rPr>
          <w:b/>
          <w:bCs/>
        </w:rPr>
        <w:t xml:space="preserve">» </w:t>
      </w:r>
      <w:r w:rsidR="00A01330" w:rsidRPr="00644003">
        <w:rPr>
          <w:b/>
          <w:bCs/>
        </w:rPr>
        <w:t>${</w:t>
      </w:r>
      <w:r w:rsidR="00F748F8" w:rsidRPr="00644003">
        <w:rPr>
          <w:b/>
          <w:bCs/>
        </w:rPr>
        <w:t>MONTH</w:t>
      </w:r>
      <w:r w:rsidR="00A01330" w:rsidRPr="00644003">
        <w:rPr>
          <w:b/>
          <w:bCs/>
        </w:rPr>
        <w:t>} ${</w:t>
      </w:r>
      <w:r w:rsidR="00F748F8" w:rsidRPr="00644003">
        <w:rPr>
          <w:b/>
          <w:bCs/>
        </w:rPr>
        <w:t>YEAR</w:t>
      </w:r>
      <w:r w:rsidR="00A01330" w:rsidRPr="00644003">
        <w:rPr>
          <w:b/>
          <w:bCs/>
        </w:rPr>
        <w:t>}</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w:t>
            </w:r>
            <w:r w:rsidR="00F748F8" w:rsidRPr="00644003">
              <w:t>ID</w:t>
            </w:r>
            <w:r w:rsidR="00A01330" w:rsidRPr="00644003">
              <w:t>}</w:t>
            </w:r>
            <w:r w:rsidR="00F748F8" w:rsidRPr="00644003">
              <w:t xml:space="preserve"> от </w:t>
            </w:r>
            <w:r w:rsidR="00A01330" w:rsidRPr="00644003">
              <w:t>${</w:t>
            </w:r>
            <w:r w:rsidR="00F748F8" w:rsidRPr="00644003">
              <w:t>DAY</w:t>
            </w:r>
            <w:r w:rsidR="00A01330" w:rsidRPr="00644003">
              <w:t>} ${</w:t>
            </w:r>
            <w:r w:rsidR="00F748F8" w:rsidRPr="00644003">
              <w:t>MONTH</w:t>
            </w:r>
            <w:r w:rsidR="00A01330" w:rsidRPr="00644003">
              <w:t>} ${</w:t>
            </w:r>
            <w:r w:rsidR="00F748F8" w:rsidRPr="00644003">
              <w:t>YEAR</w:t>
            </w:r>
            <w:r w:rsidR="00A01330" w:rsidRPr="00644003">
              <w:t>}</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w:t>
            </w:r>
            <w:r w:rsidR="00F748F8" w:rsidRPr="00644003">
              <w:t>FIO</w:t>
            </w:r>
            <w:r w:rsidR="00A01330" w:rsidRPr="00644003">
              <w:t>}</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«${TEPLOHOD}</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${WAY}</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${DATE1} </w:t>
            </w:r>
            <w:r w:rsidRPr="00644003">
              <w:t>с</w:t>
            </w:r>
            <w:r w:rsidR="001B62EB" w:rsidRPr="00644003">
              <w:t xml:space="preserve"> ${TIME_REG}</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${DATE1} ${TIME1}</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${DATE1}</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${DATE2}</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${TIME1}</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${TIME2}</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${PORT1}</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${PORT2}</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${DAYS</w:t>
            </w:r>
            <w:r>
              <w:t>}</w:t>
            </w:r>
            <w:r w:rsidR="005656BE">
              <w:t xml:space="preserve"> дней,  ${DAYS</w:t>
            </w:r>
            <w:r>
              <w:t>_1}</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w:t>
            </w:r>
            <w:r w:rsidR="002C40B5" w:rsidRPr="00644003">
              <w:t>NUM</w:t>
            </w:r>
            <w:r w:rsidRPr="00644003">
              <w:t>}</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w:t>
            </w:r>
            <w:r w:rsidR="002C40B5" w:rsidRPr="00644003">
              <w:t>PASS</w:t>
            </w:r>
            <w:r w:rsidRPr="00644003">
              <w:t>}</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${CLASS}</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${DECK}</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${SUM}</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${SUM_ALL}</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${SUM_ALL}</w:t>
            </w:r>
            <w:r w:rsidR="00F427D2" w:rsidRPr="00644003">
              <w:rPr>
                <w:rFonts w:ascii="Times" w:hAnsi="Times"/>
              </w:rPr>
              <w:t xml:space="preserve"> </w:t>
            </w:r>
            <w:r w:rsidR="00F427D2" w:rsidRPr="00644003">
              <w:t>${SUM_ALL_PROPIS}</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